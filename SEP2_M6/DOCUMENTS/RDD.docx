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4F7" w:rsidRPr="00C02CFA" w:rsidRDefault="00527EEF" w:rsidP="00D70986">
      <w:pPr>
        <w:jc w:val="center"/>
        <w:rPr>
          <w:rFonts w:ascii="Times New Roman" w:hAnsi="Times New Roman" w:cs="Times New Roman"/>
          <w:b/>
          <w:sz w:val="32"/>
          <w:szCs w:val="32"/>
        </w:rPr>
      </w:pPr>
      <w:proofErr w:type="spellStart"/>
      <w:r w:rsidRPr="00C02CFA">
        <w:rPr>
          <w:rFonts w:ascii="Times New Roman" w:hAnsi="Times New Roman" w:cs="Times New Roman"/>
          <w:b/>
          <w:sz w:val="32"/>
          <w:szCs w:val="32"/>
        </w:rPr>
        <w:t>Requierements</w:t>
      </w:r>
      <w:proofErr w:type="spellEnd"/>
      <w:r w:rsidRPr="00C02CFA">
        <w:rPr>
          <w:rFonts w:ascii="Times New Roman" w:hAnsi="Times New Roman" w:cs="Times New Roman"/>
          <w:b/>
          <w:sz w:val="32"/>
          <w:szCs w:val="32"/>
        </w:rPr>
        <w:t xml:space="preserve"> </w:t>
      </w:r>
      <w:proofErr w:type="spellStart"/>
      <w:r w:rsidRPr="00C02CFA">
        <w:rPr>
          <w:rFonts w:ascii="Times New Roman" w:hAnsi="Times New Roman" w:cs="Times New Roman"/>
          <w:b/>
          <w:sz w:val="32"/>
          <w:szCs w:val="32"/>
        </w:rPr>
        <w:t>and</w:t>
      </w:r>
      <w:proofErr w:type="spellEnd"/>
      <w:r w:rsidRPr="00C02CFA">
        <w:rPr>
          <w:rFonts w:ascii="Times New Roman" w:hAnsi="Times New Roman" w:cs="Times New Roman"/>
          <w:b/>
          <w:sz w:val="32"/>
          <w:szCs w:val="32"/>
        </w:rPr>
        <w:t xml:space="preserve"> Design </w:t>
      </w:r>
      <w:proofErr w:type="spellStart"/>
      <w:r w:rsidRPr="00C02CFA">
        <w:rPr>
          <w:rFonts w:ascii="Times New Roman" w:hAnsi="Times New Roman" w:cs="Times New Roman"/>
          <w:b/>
          <w:sz w:val="32"/>
          <w:szCs w:val="32"/>
        </w:rPr>
        <w:t>Documentation</w:t>
      </w:r>
      <w:proofErr w:type="spellEnd"/>
    </w:p>
    <w:p w:rsidR="00527EEF" w:rsidRPr="00C02CFA" w:rsidRDefault="00527EEF" w:rsidP="00D70986">
      <w:pPr>
        <w:jc w:val="center"/>
        <w:rPr>
          <w:rFonts w:ascii="Times New Roman" w:hAnsi="Times New Roman" w:cs="Times New Roman"/>
          <w:b/>
          <w:sz w:val="32"/>
          <w:szCs w:val="32"/>
        </w:rPr>
      </w:pPr>
      <w:r w:rsidRPr="00C02CFA">
        <w:rPr>
          <w:rFonts w:ascii="Times New Roman" w:hAnsi="Times New Roman" w:cs="Times New Roman"/>
          <w:b/>
          <w:sz w:val="32"/>
          <w:szCs w:val="32"/>
        </w:rPr>
        <w:t>zur „Werkstück-Sortieranlage“</w:t>
      </w:r>
    </w:p>
    <w:p w:rsidR="00527EEF" w:rsidRPr="00C02CFA" w:rsidRDefault="00527EEF" w:rsidP="00D70986">
      <w:pPr>
        <w:jc w:val="center"/>
        <w:rPr>
          <w:rFonts w:ascii="Times New Roman" w:hAnsi="Times New Roman" w:cs="Times New Roman"/>
          <w:b/>
          <w:sz w:val="32"/>
          <w:szCs w:val="32"/>
        </w:rPr>
      </w:pPr>
      <w:r w:rsidRPr="00C02CFA">
        <w:rPr>
          <w:rFonts w:ascii="Times New Roman" w:hAnsi="Times New Roman" w:cs="Times New Roman"/>
          <w:b/>
          <w:sz w:val="32"/>
          <w:szCs w:val="32"/>
        </w:rPr>
        <w:t>Software Engineering 2 – Proje</w:t>
      </w:r>
      <w:r w:rsidR="009D4479">
        <w:rPr>
          <w:rFonts w:ascii="Times New Roman" w:hAnsi="Times New Roman" w:cs="Times New Roman"/>
          <w:b/>
          <w:sz w:val="32"/>
          <w:szCs w:val="32"/>
        </w:rPr>
        <w:t>k</w:t>
      </w:r>
      <w:r w:rsidRPr="00C02CFA">
        <w:rPr>
          <w:rFonts w:ascii="Times New Roman" w:hAnsi="Times New Roman" w:cs="Times New Roman"/>
          <w:b/>
          <w:sz w:val="32"/>
          <w:szCs w:val="32"/>
        </w:rPr>
        <w:t>t</w:t>
      </w:r>
    </w:p>
    <w:p w:rsidR="00527EEF" w:rsidRPr="00F83FD9" w:rsidRDefault="00527EEF">
      <w:pPr>
        <w:rPr>
          <w:rFonts w:ascii="Times New Roman" w:hAnsi="Times New Roman" w:cs="Times New Roman"/>
          <w:sz w:val="24"/>
          <w:szCs w:val="24"/>
        </w:rPr>
      </w:pPr>
    </w:p>
    <w:p w:rsidR="00D70986" w:rsidRPr="00F83FD9" w:rsidRDefault="00D70986">
      <w:pPr>
        <w:rPr>
          <w:rFonts w:ascii="Times New Roman" w:hAnsi="Times New Roman" w:cs="Times New Roman"/>
          <w:sz w:val="24"/>
          <w:szCs w:val="24"/>
        </w:rPr>
      </w:pPr>
    </w:p>
    <w:p w:rsidR="00D70986" w:rsidRPr="00F83FD9" w:rsidRDefault="00D70986">
      <w:pPr>
        <w:rPr>
          <w:rFonts w:ascii="Times New Roman" w:hAnsi="Times New Roman" w:cs="Times New Roman"/>
          <w:sz w:val="24"/>
          <w:szCs w:val="24"/>
        </w:rPr>
      </w:pPr>
    </w:p>
    <w:p w:rsidR="00D70986" w:rsidRPr="00F83FD9" w:rsidRDefault="00D70986">
      <w:pPr>
        <w:rPr>
          <w:rFonts w:ascii="Times New Roman" w:hAnsi="Times New Roman" w:cs="Times New Roman"/>
          <w:sz w:val="24"/>
          <w:szCs w:val="24"/>
        </w:rPr>
      </w:pPr>
    </w:p>
    <w:p w:rsidR="00D70986" w:rsidRPr="00F83FD9" w:rsidRDefault="00D70986">
      <w:pPr>
        <w:rPr>
          <w:rFonts w:ascii="Times New Roman" w:hAnsi="Times New Roman" w:cs="Times New Roman"/>
          <w:sz w:val="24"/>
          <w:szCs w:val="24"/>
        </w:rPr>
      </w:pPr>
    </w:p>
    <w:p w:rsidR="00D70986" w:rsidRPr="00F83FD9" w:rsidRDefault="00D70986">
      <w:pPr>
        <w:rPr>
          <w:rFonts w:ascii="Times New Roman" w:hAnsi="Times New Roman" w:cs="Times New Roman"/>
          <w:sz w:val="24"/>
          <w:szCs w:val="24"/>
        </w:rPr>
      </w:pPr>
    </w:p>
    <w:p w:rsidR="00D70986" w:rsidRPr="00F83FD9" w:rsidRDefault="00D70986">
      <w:pPr>
        <w:rPr>
          <w:rFonts w:ascii="Times New Roman" w:hAnsi="Times New Roman" w:cs="Times New Roman"/>
          <w:sz w:val="24"/>
          <w:szCs w:val="24"/>
        </w:rPr>
      </w:pPr>
    </w:p>
    <w:p w:rsidR="00D70986" w:rsidRPr="00F83FD9" w:rsidRDefault="00D70986">
      <w:pPr>
        <w:rPr>
          <w:rFonts w:ascii="Times New Roman" w:hAnsi="Times New Roman" w:cs="Times New Roman"/>
          <w:sz w:val="24"/>
          <w:szCs w:val="24"/>
        </w:rPr>
      </w:pPr>
    </w:p>
    <w:p w:rsidR="00D70986" w:rsidRPr="00F83FD9" w:rsidRDefault="00D70986">
      <w:pPr>
        <w:rPr>
          <w:rFonts w:ascii="Times New Roman" w:hAnsi="Times New Roman" w:cs="Times New Roman"/>
          <w:sz w:val="24"/>
          <w:szCs w:val="24"/>
        </w:rPr>
      </w:pPr>
    </w:p>
    <w:p w:rsidR="00527EEF" w:rsidRPr="00F83FD9" w:rsidRDefault="00527EEF">
      <w:pPr>
        <w:rPr>
          <w:rFonts w:ascii="Times New Roman" w:hAnsi="Times New Roman" w:cs="Times New Roman"/>
          <w:sz w:val="24"/>
          <w:szCs w:val="24"/>
          <w:u w:val="single"/>
        </w:rPr>
      </w:pPr>
      <w:r w:rsidRPr="00F83FD9">
        <w:rPr>
          <w:rFonts w:ascii="Times New Roman" w:hAnsi="Times New Roman" w:cs="Times New Roman"/>
          <w:sz w:val="24"/>
          <w:szCs w:val="24"/>
          <w:u w:val="single"/>
        </w:rPr>
        <w:t>Team:</w:t>
      </w:r>
    </w:p>
    <w:p w:rsidR="00527EEF" w:rsidRPr="00F83FD9" w:rsidRDefault="00527EEF">
      <w:pPr>
        <w:rPr>
          <w:rFonts w:ascii="Times New Roman" w:hAnsi="Times New Roman" w:cs="Times New Roman"/>
          <w:sz w:val="24"/>
          <w:szCs w:val="24"/>
        </w:rPr>
      </w:pPr>
      <w:r w:rsidRPr="00F83FD9">
        <w:rPr>
          <w:rFonts w:ascii="Times New Roman" w:hAnsi="Times New Roman" w:cs="Times New Roman"/>
          <w:sz w:val="24"/>
          <w:szCs w:val="24"/>
        </w:rPr>
        <w:t xml:space="preserve">Rico </w:t>
      </w:r>
      <w:proofErr w:type="spellStart"/>
      <w:r w:rsidRPr="00F83FD9">
        <w:rPr>
          <w:rFonts w:ascii="Times New Roman" w:hAnsi="Times New Roman" w:cs="Times New Roman"/>
          <w:sz w:val="24"/>
          <w:szCs w:val="24"/>
        </w:rPr>
        <w:t>Flaegel</w:t>
      </w:r>
      <w:proofErr w:type="spellEnd"/>
    </w:p>
    <w:p w:rsidR="00527EEF" w:rsidRPr="00F83FD9" w:rsidRDefault="00527EEF">
      <w:pPr>
        <w:rPr>
          <w:rFonts w:ascii="Times New Roman" w:hAnsi="Times New Roman" w:cs="Times New Roman"/>
          <w:sz w:val="24"/>
          <w:szCs w:val="24"/>
        </w:rPr>
      </w:pPr>
      <w:r w:rsidRPr="00F83FD9">
        <w:rPr>
          <w:rFonts w:ascii="Times New Roman" w:hAnsi="Times New Roman" w:cs="Times New Roman"/>
          <w:sz w:val="24"/>
          <w:szCs w:val="24"/>
        </w:rPr>
        <w:t xml:space="preserve">Jan </w:t>
      </w:r>
      <w:proofErr w:type="spellStart"/>
      <w:r w:rsidRPr="00F83FD9">
        <w:rPr>
          <w:rFonts w:ascii="Times New Roman" w:hAnsi="Times New Roman" w:cs="Times New Roman"/>
          <w:sz w:val="24"/>
          <w:szCs w:val="24"/>
        </w:rPr>
        <w:t>Quenzel</w:t>
      </w:r>
      <w:proofErr w:type="spellEnd"/>
    </w:p>
    <w:p w:rsidR="00527EEF" w:rsidRPr="00F83FD9" w:rsidRDefault="00527EEF" w:rsidP="00527EEF">
      <w:pPr>
        <w:rPr>
          <w:rFonts w:ascii="Times New Roman" w:hAnsi="Times New Roman" w:cs="Times New Roman"/>
          <w:sz w:val="24"/>
          <w:szCs w:val="24"/>
        </w:rPr>
      </w:pPr>
      <w:r w:rsidRPr="00F83FD9">
        <w:rPr>
          <w:rFonts w:ascii="Times New Roman" w:hAnsi="Times New Roman" w:cs="Times New Roman"/>
          <w:sz w:val="24"/>
          <w:szCs w:val="24"/>
        </w:rPr>
        <w:t>Tell Müller-</w:t>
      </w:r>
      <w:proofErr w:type="spellStart"/>
      <w:r w:rsidRPr="00F83FD9">
        <w:rPr>
          <w:rFonts w:ascii="Times New Roman" w:hAnsi="Times New Roman" w:cs="Times New Roman"/>
          <w:sz w:val="24"/>
          <w:szCs w:val="24"/>
        </w:rPr>
        <w:t>Pettenpohl</w:t>
      </w:r>
      <w:proofErr w:type="spellEnd"/>
      <w:r w:rsidRPr="00F83FD9">
        <w:rPr>
          <w:rFonts w:ascii="Times New Roman" w:hAnsi="Times New Roman" w:cs="Times New Roman"/>
          <w:sz w:val="24"/>
          <w:szCs w:val="24"/>
        </w:rPr>
        <w:t xml:space="preserve"> </w:t>
      </w:r>
    </w:p>
    <w:p w:rsidR="00527EEF" w:rsidRPr="00F83FD9" w:rsidRDefault="00527EEF" w:rsidP="00527EEF">
      <w:pPr>
        <w:rPr>
          <w:rFonts w:ascii="Times New Roman" w:hAnsi="Times New Roman" w:cs="Times New Roman"/>
          <w:sz w:val="24"/>
          <w:szCs w:val="24"/>
        </w:rPr>
      </w:pPr>
      <w:r w:rsidRPr="00F83FD9">
        <w:rPr>
          <w:rFonts w:ascii="Times New Roman" w:hAnsi="Times New Roman" w:cs="Times New Roman"/>
          <w:sz w:val="24"/>
          <w:szCs w:val="24"/>
        </w:rPr>
        <w:t>Torsten Krane</w:t>
      </w:r>
    </w:p>
    <w:p w:rsidR="00527EEF" w:rsidRPr="00F83FD9" w:rsidRDefault="00527EEF">
      <w:pPr>
        <w:rPr>
          <w:rFonts w:ascii="Times New Roman" w:hAnsi="Times New Roman" w:cs="Times New Roman"/>
          <w:sz w:val="24"/>
          <w:szCs w:val="24"/>
        </w:rPr>
      </w:pPr>
    </w:p>
    <w:p w:rsidR="00D70986" w:rsidRPr="00F83FD9" w:rsidRDefault="00D70986">
      <w:pPr>
        <w:rPr>
          <w:rFonts w:ascii="Times New Roman" w:hAnsi="Times New Roman" w:cs="Times New Roman"/>
          <w:sz w:val="24"/>
          <w:szCs w:val="24"/>
          <w:u w:val="single"/>
        </w:rPr>
      </w:pPr>
      <w:r w:rsidRPr="00F83FD9">
        <w:rPr>
          <w:rFonts w:ascii="Times New Roman" w:hAnsi="Times New Roman" w:cs="Times New Roman"/>
          <w:sz w:val="24"/>
          <w:szCs w:val="24"/>
          <w:u w:val="single"/>
        </w:rPr>
        <w:t>Abgabe:</w:t>
      </w:r>
    </w:p>
    <w:p w:rsidR="00D70986" w:rsidRPr="00F83FD9" w:rsidRDefault="00D70986">
      <w:pPr>
        <w:rPr>
          <w:rFonts w:ascii="Times New Roman" w:hAnsi="Times New Roman" w:cs="Times New Roman"/>
          <w:sz w:val="24"/>
          <w:szCs w:val="24"/>
        </w:rPr>
      </w:pPr>
      <w:r w:rsidRPr="00F83FD9">
        <w:rPr>
          <w:rFonts w:ascii="Times New Roman" w:hAnsi="Times New Roman" w:cs="Times New Roman"/>
          <w:sz w:val="24"/>
          <w:szCs w:val="24"/>
        </w:rPr>
        <w:t>23.06.2011</w:t>
      </w:r>
    </w:p>
    <w:p w:rsidR="00D70986" w:rsidRPr="00F83FD9" w:rsidRDefault="00D70986">
      <w:pPr>
        <w:rPr>
          <w:rFonts w:ascii="Times New Roman" w:hAnsi="Times New Roman" w:cs="Times New Roman"/>
          <w:sz w:val="24"/>
          <w:szCs w:val="24"/>
        </w:rPr>
      </w:pPr>
    </w:p>
    <w:p w:rsidR="00527EEF" w:rsidRPr="00F83FD9" w:rsidRDefault="00527EEF">
      <w:pPr>
        <w:rPr>
          <w:rFonts w:ascii="Times New Roman" w:hAnsi="Times New Roman" w:cs="Times New Roman"/>
          <w:sz w:val="24"/>
          <w:szCs w:val="24"/>
          <w:u w:val="single"/>
        </w:rPr>
      </w:pPr>
      <w:r w:rsidRPr="00F83FD9">
        <w:rPr>
          <w:rFonts w:ascii="Times New Roman" w:hAnsi="Times New Roman" w:cs="Times New Roman"/>
          <w:sz w:val="24"/>
          <w:szCs w:val="24"/>
          <w:u w:val="single"/>
        </w:rPr>
        <w:t>Praktikumsbetreuer:</w:t>
      </w:r>
    </w:p>
    <w:p w:rsidR="00527EEF" w:rsidRPr="00F83FD9" w:rsidRDefault="00527EEF">
      <w:pPr>
        <w:rPr>
          <w:rFonts w:ascii="Times New Roman" w:hAnsi="Times New Roman" w:cs="Times New Roman"/>
          <w:sz w:val="24"/>
          <w:szCs w:val="24"/>
        </w:rPr>
      </w:pPr>
      <w:r w:rsidRPr="00F83FD9">
        <w:rPr>
          <w:rFonts w:ascii="Times New Roman" w:hAnsi="Times New Roman" w:cs="Times New Roman"/>
          <w:sz w:val="24"/>
          <w:szCs w:val="24"/>
        </w:rPr>
        <w:t xml:space="preserve">Prof. Dr. </w:t>
      </w:r>
      <w:proofErr w:type="spellStart"/>
      <w:r w:rsidRPr="00F83FD9">
        <w:rPr>
          <w:rFonts w:ascii="Times New Roman" w:hAnsi="Times New Roman" w:cs="Times New Roman"/>
          <w:sz w:val="24"/>
          <w:szCs w:val="24"/>
        </w:rPr>
        <w:t>Zhen</w:t>
      </w:r>
      <w:proofErr w:type="spellEnd"/>
      <w:r w:rsidRPr="00F83FD9">
        <w:rPr>
          <w:rFonts w:ascii="Times New Roman" w:hAnsi="Times New Roman" w:cs="Times New Roman"/>
          <w:sz w:val="24"/>
          <w:szCs w:val="24"/>
        </w:rPr>
        <w:t xml:space="preserve"> </w:t>
      </w:r>
      <w:proofErr w:type="spellStart"/>
      <w:r w:rsidRPr="00F83FD9">
        <w:rPr>
          <w:rFonts w:ascii="Times New Roman" w:hAnsi="Times New Roman" w:cs="Times New Roman"/>
          <w:sz w:val="24"/>
          <w:szCs w:val="24"/>
        </w:rPr>
        <w:t>Ru</w:t>
      </w:r>
      <w:proofErr w:type="spellEnd"/>
      <w:r w:rsidRPr="00F83FD9">
        <w:rPr>
          <w:rFonts w:ascii="Times New Roman" w:hAnsi="Times New Roman" w:cs="Times New Roman"/>
          <w:sz w:val="24"/>
          <w:szCs w:val="24"/>
        </w:rPr>
        <w:t xml:space="preserve"> Dai</w:t>
      </w:r>
    </w:p>
    <w:p w:rsidR="00527EEF" w:rsidRPr="00F83FD9" w:rsidRDefault="00527EEF">
      <w:pPr>
        <w:rPr>
          <w:rFonts w:ascii="Times New Roman" w:hAnsi="Times New Roman" w:cs="Times New Roman"/>
          <w:sz w:val="24"/>
          <w:szCs w:val="24"/>
        </w:rPr>
      </w:pPr>
      <w:r w:rsidRPr="00F83FD9">
        <w:rPr>
          <w:rFonts w:ascii="Times New Roman" w:hAnsi="Times New Roman" w:cs="Times New Roman"/>
          <w:sz w:val="24"/>
          <w:szCs w:val="24"/>
        </w:rPr>
        <w:br w:type="page"/>
      </w:r>
    </w:p>
    <w:p w:rsidR="00527EEF" w:rsidRPr="000D3DF8" w:rsidRDefault="00527EEF">
      <w:pPr>
        <w:rPr>
          <w:rFonts w:ascii="Times New Roman" w:hAnsi="Times New Roman" w:cs="Times New Roman"/>
          <w:sz w:val="28"/>
          <w:szCs w:val="28"/>
          <w:u w:val="single"/>
        </w:rPr>
      </w:pPr>
      <w:r w:rsidRPr="000D3DF8">
        <w:rPr>
          <w:rFonts w:ascii="Times New Roman" w:hAnsi="Times New Roman" w:cs="Times New Roman"/>
          <w:sz w:val="28"/>
          <w:szCs w:val="28"/>
          <w:u w:val="single"/>
        </w:rPr>
        <w:lastRenderedPageBreak/>
        <w:t>Inhaltsverzeichnis</w:t>
      </w:r>
    </w:p>
    <w:p w:rsidR="00527EEF" w:rsidRPr="00F83FD9" w:rsidRDefault="00527EEF" w:rsidP="00527EEF">
      <w:pPr>
        <w:pStyle w:val="Listenabsatz"/>
        <w:numPr>
          <w:ilvl w:val="0"/>
          <w:numId w:val="1"/>
        </w:numPr>
        <w:rPr>
          <w:rFonts w:ascii="Times New Roman" w:hAnsi="Times New Roman" w:cs="Times New Roman"/>
          <w:sz w:val="24"/>
          <w:szCs w:val="24"/>
        </w:rPr>
      </w:pPr>
      <w:proofErr w:type="spellStart"/>
      <w:r w:rsidRPr="00F83FD9">
        <w:rPr>
          <w:rFonts w:ascii="Times New Roman" w:hAnsi="Times New Roman" w:cs="Times New Roman"/>
          <w:sz w:val="24"/>
          <w:szCs w:val="24"/>
        </w:rPr>
        <w:t>Requirements</w:t>
      </w:r>
      <w:proofErr w:type="spellEnd"/>
      <w:r w:rsidRPr="00F83FD9">
        <w:rPr>
          <w:rFonts w:ascii="Times New Roman" w:hAnsi="Times New Roman" w:cs="Times New Roman"/>
          <w:sz w:val="24"/>
          <w:szCs w:val="24"/>
        </w:rPr>
        <w:t xml:space="preserve"> und Analysemodell</w:t>
      </w:r>
    </w:p>
    <w:p w:rsidR="00CC6613" w:rsidRPr="00F83FD9" w:rsidRDefault="00CC6613" w:rsidP="00CC6613">
      <w:pPr>
        <w:pStyle w:val="Listenabsatz"/>
        <w:numPr>
          <w:ilvl w:val="1"/>
          <w:numId w:val="1"/>
        </w:numPr>
        <w:rPr>
          <w:rFonts w:ascii="Times New Roman" w:hAnsi="Times New Roman" w:cs="Times New Roman"/>
          <w:sz w:val="24"/>
          <w:szCs w:val="24"/>
        </w:rPr>
      </w:pPr>
      <w:r w:rsidRPr="00F83FD9">
        <w:rPr>
          <w:rFonts w:ascii="Times New Roman" w:hAnsi="Times New Roman" w:cs="Times New Roman"/>
          <w:sz w:val="24"/>
          <w:szCs w:val="24"/>
        </w:rPr>
        <w:t>Anwendungsszenarien</w:t>
      </w:r>
    </w:p>
    <w:p w:rsidR="00CC6613" w:rsidRPr="00F83FD9" w:rsidRDefault="00CC6613" w:rsidP="00CC6613">
      <w:pPr>
        <w:pStyle w:val="Listenabsatz"/>
        <w:numPr>
          <w:ilvl w:val="1"/>
          <w:numId w:val="1"/>
        </w:numPr>
        <w:rPr>
          <w:rFonts w:ascii="Times New Roman" w:hAnsi="Times New Roman" w:cs="Times New Roman"/>
          <w:sz w:val="24"/>
          <w:szCs w:val="24"/>
        </w:rPr>
      </w:pPr>
      <w:r w:rsidRPr="00F83FD9">
        <w:rPr>
          <w:rFonts w:ascii="Times New Roman" w:hAnsi="Times New Roman" w:cs="Times New Roman"/>
          <w:sz w:val="24"/>
          <w:szCs w:val="24"/>
        </w:rPr>
        <w:t>Systemarchitektur</w:t>
      </w:r>
    </w:p>
    <w:p w:rsidR="00CC6613" w:rsidRPr="00F83FD9" w:rsidRDefault="00CC6613" w:rsidP="00CC6613">
      <w:pPr>
        <w:pStyle w:val="Listenabsatz"/>
        <w:numPr>
          <w:ilvl w:val="1"/>
          <w:numId w:val="1"/>
        </w:numPr>
        <w:rPr>
          <w:rFonts w:ascii="Times New Roman" w:hAnsi="Times New Roman" w:cs="Times New Roman"/>
          <w:sz w:val="24"/>
          <w:szCs w:val="24"/>
        </w:rPr>
      </w:pPr>
      <w:r w:rsidRPr="00F83FD9">
        <w:rPr>
          <w:rFonts w:ascii="Times New Roman" w:hAnsi="Times New Roman" w:cs="Times New Roman"/>
          <w:sz w:val="24"/>
          <w:szCs w:val="24"/>
        </w:rPr>
        <w:t>Anforderungen</w:t>
      </w:r>
    </w:p>
    <w:p w:rsidR="00CC6613" w:rsidRPr="00F83FD9" w:rsidRDefault="00CC6613" w:rsidP="00CC6613">
      <w:pPr>
        <w:pStyle w:val="Listenabsatz"/>
        <w:numPr>
          <w:ilvl w:val="1"/>
          <w:numId w:val="1"/>
        </w:numPr>
        <w:rPr>
          <w:rFonts w:ascii="Times New Roman" w:hAnsi="Times New Roman" w:cs="Times New Roman"/>
          <w:sz w:val="24"/>
          <w:szCs w:val="24"/>
        </w:rPr>
      </w:pPr>
      <w:r w:rsidRPr="00F83FD9">
        <w:rPr>
          <w:rFonts w:ascii="Times New Roman" w:hAnsi="Times New Roman" w:cs="Times New Roman"/>
          <w:sz w:val="24"/>
          <w:szCs w:val="24"/>
        </w:rPr>
        <w:t>Fehlerfälle</w:t>
      </w:r>
    </w:p>
    <w:p w:rsidR="00527EEF" w:rsidRPr="00F83FD9" w:rsidRDefault="00527EEF" w:rsidP="00527EEF">
      <w:pPr>
        <w:pStyle w:val="Listenabsatz"/>
        <w:numPr>
          <w:ilvl w:val="0"/>
          <w:numId w:val="1"/>
        </w:numPr>
        <w:rPr>
          <w:rFonts w:ascii="Times New Roman" w:hAnsi="Times New Roman" w:cs="Times New Roman"/>
          <w:sz w:val="24"/>
          <w:szCs w:val="24"/>
        </w:rPr>
      </w:pPr>
      <w:r w:rsidRPr="00F83FD9">
        <w:rPr>
          <w:rFonts w:ascii="Times New Roman" w:hAnsi="Times New Roman" w:cs="Times New Roman"/>
          <w:sz w:val="24"/>
          <w:szCs w:val="24"/>
        </w:rPr>
        <w:t>Design und Dokumentation</w:t>
      </w:r>
    </w:p>
    <w:p w:rsidR="00CC6613" w:rsidRPr="00F83FD9" w:rsidRDefault="00CC6613" w:rsidP="00CC6613">
      <w:pPr>
        <w:pStyle w:val="Listenabsatz"/>
        <w:numPr>
          <w:ilvl w:val="1"/>
          <w:numId w:val="1"/>
        </w:numPr>
        <w:rPr>
          <w:rFonts w:ascii="Times New Roman" w:hAnsi="Times New Roman" w:cs="Times New Roman"/>
          <w:sz w:val="24"/>
          <w:szCs w:val="24"/>
        </w:rPr>
      </w:pPr>
      <w:r w:rsidRPr="00F83FD9">
        <w:rPr>
          <w:rFonts w:ascii="Times New Roman" w:hAnsi="Times New Roman" w:cs="Times New Roman"/>
          <w:sz w:val="24"/>
          <w:szCs w:val="24"/>
        </w:rPr>
        <w:t>Schnittstellenkapselungen</w:t>
      </w:r>
    </w:p>
    <w:p w:rsidR="00156C16" w:rsidRPr="00F83FD9" w:rsidRDefault="00156C16" w:rsidP="00156C16">
      <w:pPr>
        <w:pStyle w:val="Listenabsatz"/>
        <w:numPr>
          <w:ilvl w:val="2"/>
          <w:numId w:val="1"/>
        </w:numPr>
        <w:rPr>
          <w:rFonts w:ascii="Times New Roman" w:hAnsi="Times New Roman" w:cs="Times New Roman"/>
          <w:sz w:val="24"/>
          <w:szCs w:val="24"/>
        </w:rPr>
      </w:pPr>
      <w:r w:rsidRPr="00F83FD9">
        <w:rPr>
          <w:rFonts w:ascii="Times New Roman" w:hAnsi="Times New Roman" w:cs="Times New Roman"/>
          <w:sz w:val="24"/>
          <w:szCs w:val="24"/>
        </w:rPr>
        <w:t>Communication Framework</w:t>
      </w:r>
    </w:p>
    <w:p w:rsidR="00CC6613" w:rsidRPr="00F83FD9" w:rsidRDefault="00CC6613" w:rsidP="00CC6613">
      <w:pPr>
        <w:pStyle w:val="Listenabsatz"/>
        <w:numPr>
          <w:ilvl w:val="1"/>
          <w:numId w:val="1"/>
        </w:numPr>
        <w:rPr>
          <w:rFonts w:ascii="Times New Roman" w:hAnsi="Times New Roman" w:cs="Times New Roman"/>
          <w:sz w:val="24"/>
          <w:szCs w:val="24"/>
        </w:rPr>
      </w:pPr>
      <w:r w:rsidRPr="00F83FD9">
        <w:rPr>
          <w:rFonts w:ascii="Times New Roman" w:hAnsi="Times New Roman" w:cs="Times New Roman"/>
          <w:sz w:val="24"/>
          <w:szCs w:val="24"/>
        </w:rPr>
        <w:t>Rechnerkopplung</w:t>
      </w:r>
    </w:p>
    <w:p w:rsidR="00CC6613" w:rsidRPr="00F83FD9" w:rsidRDefault="00CC6613" w:rsidP="00CC6613">
      <w:pPr>
        <w:pStyle w:val="Listenabsatz"/>
        <w:numPr>
          <w:ilvl w:val="1"/>
          <w:numId w:val="1"/>
        </w:numPr>
        <w:rPr>
          <w:rFonts w:ascii="Times New Roman" w:hAnsi="Times New Roman" w:cs="Times New Roman"/>
          <w:sz w:val="24"/>
          <w:szCs w:val="24"/>
        </w:rPr>
      </w:pPr>
      <w:r w:rsidRPr="00F83FD9">
        <w:rPr>
          <w:rFonts w:ascii="Times New Roman" w:hAnsi="Times New Roman" w:cs="Times New Roman"/>
          <w:sz w:val="24"/>
          <w:szCs w:val="24"/>
        </w:rPr>
        <w:t>Verhalten der Anlage</w:t>
      </w:r>
    </w:p>
    <w:p w:rsidR="00527EEF" w:rsidRPr="00F83FD9" w:rsidRDefault="00CC6613" w:rsidP="00527EEF">
      <w:pPr>
        <w:pStyle w:val="Listenabsatz"/>
        <w:numPr>
          <w:ilvl w:val="0"/>
          <w:numId w:val="1"/>
        </w:numPr>
        <w:rPr>
          <w:rFonts w:ascii="Times New Roman" w:hAnsi="Times New Roman" w:cs="Times New Roman"/>
          <w:sz w:val="24"/>
          <w:szCs w:val="24"/>
        </w:rPr>
      </w:pPr>
      <w:r w:rsidRPr="00F83FD9">
        <w:rPr>
          <w:rFonts w:ascii="Times New Roman" w:hAnsi="Times New Roman" w:cs="Times New Roman"/>
          <w:sz w:val="24"/>
          <w:szCs w:val="24"/>
        </w:rPr>
        <w:t>Tests</w:t>
      </w:r>
    </w:p>
    <w:p w:rsidR="00CC6613" w:rsidRPr="00F83FD9" w:rsidRDefault="00CC6613" w:rsidP="00CC6613">
      <w:pPr>
        <w:pStyle w:val="Listenabsatz"/>
        <w:numPr>
          <w:ilvl w:val="1"/>
          <w:numId w:val="1"/>
        </w:numPr>
        <w:rPr>
          <w:rFonts w:ascii="Times New Roman" w:hAnsi="Times New Roman" w:cs="Times New Roman"/>
          <w:sz w:val="24"/>
          <w:szCs w:val="24"/>
        </w:rPr>
      </w:pPr>
      <w:r w:rsidRPr="00F83FD9">
        <w:rPr>
          <w:rFonts w:ascii="Times New Roman" w:hAnsi="Times New Roman" w:cs="Times New Roman"/>
          <w:sz w:val="24"/>
          <w:szCs w:val="24"/>
        </w:rPr>
        <w:t>Testfälle</w:t>
      </w:r>
    </w:p>
    <w:p w:rsidR="00CC6613" w:rsidRPr="00F83FD9" w:rsidRDefault="00CC6613" w:rsidP="00CC6613">
      <w:pPr>
        <w:pStyle w:val="Listenabsatz"/>
        <w:numPr>
          <w:ilvl w:val="1"/>
          <w:numId w:val="1"/>
        </w:numPr>
        <w:rPr>
          <w:rFonts w:ascii="Times New Roman" w:hAnsi="Times New Roman" w:cs="Times New Roman"/>
          <w:sz w:val="24"/>
          <w:szCs w:val="24"/>
        </w:rPr>
      </w:pPr>
      <w:r w:rsidRPr="00F83FD9">
        <w:rPr>
          <w:rFonts w:ascii="Times New Roman" w:hAnsi="Times New Roman" w:cs="Times New Roman"/>
          <w:sz w:val="24"/>
          <w:szCs w:val="24"/>
        </w:rPr>
        <w:t>Testszenarien</w:t>
      </w:r>
    </w:p>
    <w:p w:rsidR="00527EEF" w:rsidRPr="00F83FD9" w:rsidRDefault="00527EEF" w:rsidP="00527EEF">
      <w:pPr>
        <w:pStyle w:val="Listenabsatz"/>
        <w:numPr>
          <w:ilvl w:val="0"/>
          <w:numId w:val="1"/>
        </w:numPr>
        <w:rPr>
          <w:rFonts w:ascii="Times New Roman" w:hAnsi="Times New Roman" w:cs="Times New Roman"/>
          <w:sz w:val="24"/>
          <w:szCs w:val="24"/>
        </w:rPr>
      </w:pPr>
      <w:r w:rsidRPr="00F83FD9">
        <w:rPr>
          <w:rFonts w:ascii="Times New Roman" w:hAnsi="Times New Roman" w:cs="Times New Roman"/>
          <w:sz w:val="24"/>
          <w:szCs w:val="24"/>
        </w:rPr>
        <w:t>Anhang</w:t>
      </w:r>
    </w:p>
    <w:p w:rsidR="00D715A5" w:rsidRPr="00F83FD9" w:rsidRDefault="00CC6613" w:rsidP="00CC6613">
      <w:pPr>
        <w:pStyle w:val="Listenabsatz"/>
        <w:numPr>
          <w:ilvl w:val="1"/>
          <w:numId w:val="1"/>
        </w:numPr>
        <w:rPr>
          <w:rFonts w:ascii="Times New Roman" w:hAnsi="Times New Roman" w:cs="Times New Roman"/>
          <w:sz w:val="24"/>
          <w:szCs w:val="24"/>
        </w:rPr>
      </w:pPr>
      <w:r w:rsidRPr="00F83FD9">
        <w:rPr>
          <w:rFonts w:ascii="Times New Roman" w:hAnsi="Times New Roman" w:cs="Times New Roman"/>
          <w:sz w:val="24"/>
          <w:szCs w:val="24"/>
        </w:rPr>
        <w:t xml:space="preserve">Entscheidung der </w:t>
      </w:r>
      <w:proofErr w:type="spellStart"/>
      <w:r w:rsidRPr="00F83FD9">
        <w:rPr>
          <w:rFonts w:ascii="Times New Roman" w:hAnsi="Times New Roman" w:cs="Times New Roman"/>
          <w:sz w:val="24"/>
          <w:szCs w:val="24"/>
        </w:rPr>
        <w:t>Timer</w:t>
      </w:r>
      <w:proofErr w:type="spellEnd"/>
      <w:r w:rsidRPr="00F83FD9">
        <w:rPr>
          <w:rFonts w:ascii="Times New Roman" w:hAnsi="Times New Roman" w:cs="Times New Roman"/>
          <w:sz w:val="24"/>
          <w:szCs w:val="24"/>
        </w:rPr>
        <w:t xml:space="preserve"> Art</w:t>
      </w:r>
    </w:p>
    <w:p w:rsidR="00D37078" w:rsidRPr="00D37078" w:rsidRDefault="00D37078" w:rsidP="00D37078">
      <w:pPr>
        <w:pStyle w:val="Listenabsatz"/>
        <w:numPr>
          <w:ilvl w:val="1"/>
          <w:numId w:val="1"/>
        </w:numPr>
        <w:rPr>
          <w:rFonts w:ascii="Times New Roman" w:hAnsi="Times New Roman" w:cs="Times New Roman"/>
          <w:sz w:val="24"/>
          <w:szCs w:val="24"/>
        </w:rPr>
      </w:pPr>
      <w:r w:rsidRPr="00D37078">
        <w:rPr>
          <w:rFonts w:ascii="Times New Roman" w:hAnsi="Times New Roman" w:cs="Times New Roman"/>
          <w:sz w:val="24"/>
          <w:szCs w:val="24"/>
        </w:rPr>
        <w:t>Projekt- und Zeitplan</w:t>
      </w:r>
    </w:p>
    <w:p w:rsidR="0040260D" w:rsidRPr="00F83FD9" w:rsidRDefault="0040260D" w:rsidP="00CC6613">
      <w:pPr>
        <w:pStyle w:val="Listenabsatz"/>
        <w:numPr>
          <w:ilvl w:val="1"/>
          <w:numId w:val="1"/>
        </w:numPr>
        <w:rPr>
          <w:rFonts w:ascii="Times New Roman" w:hAnsi="Times New Roman" w:cs="Times New Roman"/>
          <w:sz w:val="24"/>
          <w:szCs w:val="24"/>
        </w:rPr>
      </w:pPr>
      <w:proofErr w:type="spellStart"/>
      <w:r w:rsidRPr="00F83FD9">
        <w:rPr>
          <w:rFonts w:ascii="Times New Roman" w:hAnsi="Times New Roman" w:cs="Times New Roman"/>
          <w:sz w:val="24"/>
          <w:szCs w:val="24"/>
        </w:rPr>
        <w:t>Doxygen</w:t>
      </w:r>
      <w:proofErr w:type="spellEnd"/>
      <w:r w:rsidRPr="00F83FD9">
        <w:rPr>
          <w:rFonts w:ascii="Times New Roman" w:hAnsi="Times New Roman" w:cs="Times New Roman"/>
          <w:sz w:val="24"/>
          <w:szCs w:val="24"/>
        </w:rPr>
        <w:t>-Dokumentation</w:t>
      </w:r>
    </w:p>
    <w:p w:rsidR="00D715A5" w:rsidRPr="00C02CFA" w:rsidRDefault="00D715A5">
      <w:pPr>
        <w:rPr>
          <w:rFonts w:ascii="Times New Roman" w:hAnsi="Times New Roman" w:cs="Times New Roman"/>
        </w:rPr>
      </w:pPr>
      <w:r w:rsidRPr="00C02CFA">
        <w:rPr>
          <w:rFonts w:ascii="Times New Roman" w:hAnsi="Times New Roman" w:cs="Times New Roman"/>
        </w:rPr>
        <w:br w:type="page"/>
      </w:r>
    </w:p>
    <w:p w:rsidR="00D715A5" w:rsidRPr="000D3DF8" w:rsidRDefault="00D715A5" w:rsidP="00D715A5">
      <w:pPr>
        <w:rPr>
          <w:rFonts w:ascii="Times New Roman" w:hAnsi="Times New Roman" w:cs="Times New Roman"/>
          <w:sz w:val="28"/>
          <w:szCs w:val="28"/>
        </w:rPr>
      </w:pPr>
      <w:r w:rsidRPr="000D3DF8">
        <w:rPr>
          <w:rFonts w:ascii="Times New Roman" w:hAnsi="Times New Roman" w:cs="Times New Roman"/>
          <w:sz w:val="28"/>
          <w:szCs w:val="28"/>
        </w:rPr>
        <w:lastRenderedPageBreak/>
        <w:t xml:space="preserve">1. </w:t>
      </w:r>
      <w:proofErr w:type="spellStart"/>
      <w:r w:rsidRPr="000D3DF8">
        <w:rPr>
          <w:rFonts w:ascii="Times New Roman" w:hAnsi="Times New Roman" w:cs="Times New Roman"/>
          <w:sz w:val="28"/>
          <w:szCs w:val="28"/>
        </w:rPr>
        <w:t>Requirements</w:t>
      </w:r>
      <w:proofErr w:type="spellEnd"/>
      <w:r w:rsidRPr="000D3DF8">
        <w:rPr>
          <w:rFonts w:ascii="Times New Roman" w:hAnsi="Times New Roman" w:cs="Times New Roman"/>
          <w:sz w:val="28"/>
          <w:szCs w:val="28"/>
        </w:rPr>
        <w:t xml:space="preserve"> und Analysemodell</w:t>
      </w:r>
    </w:p>
    <w:p w:rsidR="00D715A5" w:rsidRPr="000D3DF8" w:rsidRDefault="00D715A5" w:rsidP="00D715A5">
      <w:pPr>
        <w:rPr>
          <w:rFonts w:ascii="Times New Roman" w:hAnsi="Times New Roman" w:cs="Times New Roman"/>
          <w:sz w:val="28"/>
          <w:szCs w:val="28"/>
        </w:rPr>
      </w:pPr>
      <w:r w:rsidRPr="000D3DF8">
        <w:rPr>
          <w:rFonts w:ascii="Times New Roman" w:hAnsi="Times New Roman" w:cs="Times New Roman"/>
          <w:sz w:val="28"/>
          <w:szCs w:val="28"/>
        </w:rPr>
        <w:t>1.1 Anwendungsszenarien</w:t>
      </w:r>
    </w:p>
    <w:p w:rsidR="00D715A5" w:rsidRPr="00C02CFA" w:rsidRDefault="00D715A5" w:rsidP="00D715A5">
      <w:pPr>
        <w:pStyle w:val="WW-Standard"/>
      </w:pPr>
      <w:r w:rsidRPr="00C02CFA">
        <w:t>Werkstücke werden in gewissen Zeitabständen aufs Band gelegt und Sensoren sortieren bestimmte Werkstücke aus.</w:t>
      </w:r>
    </w:p>
    <w:p w:rsidR="00D715A5" w:rsidRPr="00C02CFA" w:rsidRDefault="00D715A5" w:rsidP="00D715A5">
      <w:pPr>
        <w:pStyle w:val="WW-Standard"/>
      </w:pPr>
    </w:p>
    <w:p w:rsidR="00D715A5" w:rsidRPr="00C02CFA" w:rsidRDefault="00D715A5" w:rsidP="00D715A5">
      <w:pPr>
        <w:pStyle w:val="WW-Standard"/>
      </w:pPr>
      <w:r w:rsidRPr="00C02CFA">
        <w:t>Diese Werkstücke können auf das Band</w:t>
      </w:r>
      <w:r w:rsidR="0023792D">
        <w:rPr>
          <w:noProof/>
        </w:rPr>
        <w:pict>
          <v:group id="_x0000_s1026" style="position:absolute;margin-left:101.7pt;margin-top:510.85pt;width:339.95pt;height:244.1pt;z-index:251660288;mso-wrap-distance-left:0;mso-wrap-distance-right:0;mso-position-horizontal-relative:page;mso-position-vertical-relative:page" coordsize="6799,4882" wrapcoords="-48 0 -48 21534 21600 21534 21600 0 -48 0">
            <v:rect id="_x0000_s1027" style="position:absolute;width:6799;height:4882" coordsize="21600,21600" stroked="f">
              <v:fill o:detectmouseclick="t"/>
              <v:stroke joinstyle="round"/>
              <v:path arrowok="t" o:connectlocs="10800,10800"/>
              <v:textbox inset="3pt,3pt,3pt,3pt">
                <w:txbxContent>
                  <w:p w:rsidR="00D715A5" w:rsidRDefault="00D715A5" w:rsidP="00D715A5">
                    <w:pPr>
                      <w:pStyle w:val="FreieFormB"/>
                      <w:rPr>
                        <w:rFonts w:eastAsia="Times New Roman"/>
                        <w:color w:val="auto"/>
                      </w:rPr>
                    </w:pPr>
                  </w:p>
                </w:txbxContent>
              </v:textbox>
            </v:rect>
            <v:shape id="_x0000_s1028" style="position:absolute;left:1;width:6759;height:4882" coordsize="21600,21600" o:spt="100" adj="0,,0" path="">
              <v:stroke joinstyle="round"/>
              <v:imagedata r:id="rId8" o:title=""/>
              <v:formulas/>
              <v:path o:connecttype="segments"/>
            </v:shape>
            <w10:wrap type="through" anchorx="page" anchory="page"/>
          </v:group>
        </w:pict>
      </w:r>
      <w:r w:rsidRPr="00C02CFA">
        <w:t xml:space="preserve"> gelegt werden:</w:t>
      </w:r>
    </w:p>
    <w:p w:rsidR="00D715A5" w:rsidRPr="00C02CFA" w:rsidRDefault="00D715A5" w:rsidP="00D715A5">
      <w:pPr>
        <w:pStyle w:val="WW-Standard"/>
        <w:numPr>
          <w:ilvl w:val="0"/>
          <w:numId w:val="3"/>
        </w:numPr>
        <w:tabs>
          <w:tab w:val="left" w:pos="360"/>
          <w:tab w:val="num" w:pos="1429"/>
        </w:tabs>
        <w:ind w:left="1429" w:hanging="360"/>
      </w:pPr>
      <w:r w:rsidRPr="00C02CFA">
        <w:t xml:space="preserve">mit richtiger Höhe </w:t>
      </w:r>
    </w:p>
    <w:p w:rsidR="00D715A5" w:rsidRPr="00C02CFA" w:rsidRDefault="00D715A5" w:rsidP="00D715A5">
      <w:pPr>
        <w:pStyle w:val="WW-Standard"/>
        <w:numPr>
          <w:ilvl w:val="1"/>
          <w:numId w:val="4"/>
        </w:numPr>
        <w:tabs>
          <w:tab w:val="left" w:pos="360"/>
          <w:tab w:val="num" w:pos="2149"/>
        </w:tabs>
        <w:ind w:left="2149" w:hanging="360"/>
      </w:pPr>
      <w:r w:rsidRPr="00C02CFA">
        <w:t>mit Metalleinsatz</w:t>
      </w:r>
    </w:p>
    <w:p w:rsidR="00D715A5" w:rsidRPr="00C02CFA" w:rsidRDefault="00D715A5" w:rsidP="00D715A5">
      <w:pPr>
        <w:pStyle w:val="WW-Standard"/>
        <w:numPr>
          <w:ilvl w:val="2"/>
          <w:numId w:val="5"/>
        </w:numPr>
        <w:tabs>
          <w:tab w:val="left" w:pos="360"/>
          <w:tab w:val="num" w:pos="2869"/>
        </w:tabs>
        <w:ind w:left="2869" w:hanging="360"/>
      </w:pPr>
      <w:r w:rsidRPr="00C02CFA">
        <w:t>Öffnung nach oben</w:t>
      </w:r>
    </w:p>
    <w:p w:rsidR="00D715A5" w:rsidRPr="00C02CFA" w:rsidRDefault="00D715A5" w:rsidP="00D715A5">
      <w:pPr>
        <w:pStyle w:val="WW-Standard"/>
        <w:numPr>
          <w:ilvl w:val="2"/>
          <w:numId w:val="5"/>
        </w:numPr>
        <w:tabs>
          <w:tab w:val="left" w:pos="360"/>
          <w:tab w:val="num" w:pos="2869"/>
        </w:tabs>
        <w:ind w:left="2869" w:hanging="360"/>
      </w:pPr>
      <w:r w:rsidRPr="00C02CFA">
        <w:t>Öffnung nach Unten</w:t>
      </w:r>
    </w:p>
    <w:p w:rsidR="00D715A5" w:rsidRPr="00C02CFA" w:rsidRDefault="00D715A5" w:rsidP="00D715A5">
      <w:pPr>
        <w:pStyle w:val="WW-Standard"/>
        <w:numPr>
          <w:ilvl w:val="1"/>
          <w:numId w:val="6"/>
        </w:numPr>
        <w:tabs>
          <w:tab w:val="left" w:pos="360"/>
          <w:tab w:val="num" w:pos="2149"/>
        </w:tabs>
        <w:ind w:left="2149" w:hanging="360"/>
      </w:pPr>
      <w:r w:rsidRPr="00C02CFA">
        <w:t>ohne Metalleinsatz</w:t>
      </w:r>
    </w:p>
    <w:p w:rsidR="00D715A5" w:rsidRPr="00C02CFA" w:rsidRDefault="00D715A5" w:rsidP="00D715A5">
      <w:pPr>
        <w:pStyle w:val="WW-Standard"/>
        <w:numPr>
          <w:ilvl w:val="2"/>
          <w:numId w:val="7"/>
        </w:numPr>
        <w:tabs>
          <w:tab w:val="left" w:pos="360"/>
          <w:tab w:val="num" w:pos="2869"/>
        </w:tabs>
        <w:ind w:left="2869" w:hanging="360"/>
      </w:pPr>
      <w:r w:rsidRPr="00C02CFA">
        <w:t>Öffnung nach oben</w:t>
      </w:r>
    </w:p>
    <w:p w:rsidR="00D715A5" w:rsidRPr="00C02CFA" w:rsidRDefault="00D715A5" w:rsidP="00D715A5">
      <w:pPr>
        <w:pStyle w:val="WW-Standard"/>
        <w:numPr>
          <w:ilvl w:val="2"/>
          <w:numId w:val="7"/>
        </w:numPr>
        <w:tabs>
          <w:tab w:val="left" w:pos="360"/>
          <w:tab w:val="num" w:pos="2869"/>
        </w:tabs>
        <w:ind w:left="2869" w:hanging="360"/>
      </w:pPr>
      <w:r w:rsidRPr="00C02CFA">
        <w:t>Öffnung nach Unten</w:t>
      </w:r>
    </w:p>
    <w:p w:rsidR="00D715A5" w:rsidRPr="00C02CFA" w:rsidRDefault="00D715A5" w:rsidP="00D715A5">
      <w:pPr>
        <w:pStyle w:val="WW-Standard"/>
        <w:numPr>
          <w:ilvl w:val="0"/>
          <w:numId w:val="8"/>
        </w:numPr>
        <w:tabs>
          <w:tab w:val="left" w:pos="360"/>
          <w:tab w:val="num" w:pos="1429"/>
        </w:tabs>
        <w:ind w:left="1429" w:hanging="360"/>
      </w:pPr>
      <w:r w:rsidRPr="00C02CFA">
        <w:t>mit falscher Höhe</w:t>
      </w:r>
    </w:p>
    <w:p w:rsidR="00D715A5" w:rsidRPr="00C02CFA" w:rsidRDefault="00D715A5" w:rsidP="00D715A5">
      <w:pPr>
        <w:pStyle w:val="WW-Standard"/>
      </w:pPr>
    </w:p>
    <w:p w:rsidR="00D715A5" w:rsidRPr="00C02CFA" w:rsidRDefault="00D715A5" w:rsidP="00D715A5">
      <w:pPr>
        <w:pStyle w:val="WW-Standard"/>
      </w:pPr>
      <w:r w:rsidRPr="00C02CFA">
        <w:t>Folgende Sortierungen sollen erfolgen:</w:t>
      </w:r>
    </w:p>
    <w:p w:rsidR="00D715A5" w:rsidRPr="00C02CFA" w:rsidRDefault="00D715A5" w:rsidP="00D715A5">
      <w:pPr>
        <w:pStyle w:val="WW-Standard"/>
      </w:pPr>
    </w:p>
    <w:tbl>
      <w:tblPr>
        <w:tblW w:w="0" w:type="auto"/>
        <w:tblInd w:w="5" w:type="dxa"/>
        <w:shd w:val="clear" w:color="auto" w:fill="FFFFFF"/>
        <w:tblLayout w:type="fixed"/>
        <w:tblLook w:val="0000"/>
      </w:tblPr>
      <w:tblGrid>
        <w:gridCol w:w="1720"/>
        <w:gridCol w:w="1880"/>
        <w:gridCol w:w="2100"/>
        <w:gridCol w:w="2480"/>
      </w:tblGrid>
      <w:tr w:rsidR="00D715A5" w:rsidRPr="00C02CFA" w:rsidTr="00F91BA5">
        <w:trPr>
          <w:cantSplit/>
          <w:trHeight w:val="264"/>
        </w:trPr>
        <w:tc>
          <w:tcPr>
            <w:tcW w:w="1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Höhe</w:t>
            </w:r>
          </w:p>
        </w:tc>
        <w:tc>
          <w:tcPr>
            <w:tcW w:w="1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Metall</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Öffnung</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Aussortieren</w:t>
            </w:r>
          </w:p>
        </w:tc>
      </w:tr>
      <w:tr w:rsidR="00D715A5" w:rsidRPr="00C02CFA" w:rsidTr="00F91BA5">
        <w:trPr>
          <w:cantSplit/>
          <w:trHeight w:val="254"/>
        </w:trPr>
        <w:tc>
          <w:tcPr>
            <w:tcW w:w="172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 xml:space="preserve">richtige Höhe </w:t>
            </w:r>
          </w:p>
        </w:tc>
        <w:tc>
          <w:tcPr>
            <w:tcW w:w="188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Mit Metalleinsatz</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Öffnung nach oben</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nein</w:t>
            </w:r>
          </w:p>
        </w:tc>
      </w:tr>
      <w:tr w:rsidR="00D715A5" w:rsidRPr="00C02CFA" w:rsidTr="00F91BA5">
        <w:trPr>
          <w:cantSplit/>
          <w:trHeight w:val="234"/>
        </w:trPr>
        <w:tc>
          <w:tcPr>
            <w:tcW w:w="1720" w:type="dxa"/>
            <w:tcBorders>
              <w:top w:val="single" w:sz="8"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 </w:t>
            </w:r>
          </w:p>
        </w:tc>
        <w:tc>
          <w:tcPr>
            <w:tcW w:w="188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Öffnung nach Unten</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nein</w:t>
            </w:r>
          </w:p>
        </w:tc>
      </w:tr>
      <w:tr w:rsidR="00D715A5" w:rsidRPr="00C02CFA" w:rsidTr="00F91BA5">
        <w:trPr>
          <w:cantSplit/>
          <w:trHeight w:val="234"/>
        </w:trPr>
        <w:tc>
          <w:tcPr>
            <w:tcW w:w="1720" w:type="dxa"/>
            <w:tcBorders>
              <w:top w:val="single" w:sz="8"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 </w:t>
            </w:r>
          </w:p>
        </w:tc>
        <w:tc>
          <w:tcPr>
            <w:tcW w:w="188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Ohne Metalleinsatz</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Öffnung nach oben</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Ja (Band 2)</w:t>
            </w:r>
          </w:p>
        </w:tc>
      </w:tr>
      <w:tr w:rsidR="00D715A5" w:rsidRPr="00C02CFA" w:rsidTr="00F91BA5">
        <w:trPr>
          <w:cantSplit/>
          <w:trHeight w:val="234"/>
        </w:trPr>
        <w:tc>
          <w:tcPr>
            <w:tcW w:w="172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 </w:t>
            </w:r>
          </w:p>
        </w:tc>
        <w:tc>
          <w:tcPr>
            <w:tcW w:w="188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Öffnung nach Unten</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nein</w:t>
            </w:r>
          </w:p>
        </w:tc>
      </w:tr>
      <w:tr w:rsidR="00D715A5" w:rsidRPr="00C02CFA" w:rsidTr="00F91BA5">
        <w:trPr>
          <w:cantSplit/>
          <w:trHeight w:val="254"/>
        </w:trPr>
        <w:tc>
          <w:tcPr>
            <w:tcW w:w="1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mit falsche Höhe</w:t>
            </w:r>
          </w:p>
        </w:tc>
        <w:tc>
          <w:tcPr>
            <w:tcW w:w="1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D715A5" w:rsidRPr="00C02CFA" w:rsidRDefault="00D715A5" w:rsidP="00F91BA5">
            <w:pPr>
              <w:pStyle w:val="WW-Standard"/>
              <w:rPr>
                <w:sz w:val="20"/>
              </w:rPr>
            </w:pPr>
            <w:r w:rsidRPr="00C02CFA">
              <w:rPr>
                <w:sz w:val="20"/>
              </w:rPr>
              <w:t>Ja (Band 1)</w:t>
            </w:r>
          </w:p>
        </w:tc>
      </w:tr>
    </w:tbl>
    <w:p w:rsidR="00D715A5" w:rsidRPr="00C02CFA" w:rsidRDefault="00D715A5" w:rsidP="00D715A5">
      <w:pPr>
        <w:rPr>
          <w:rFonts w:ascii="Times New Roman" w:hAnsi="Times New Roman" w:cs="Times New Roman"/>
        </w:rPr>
      </w:pPr>
    </w:p>
    <w:p w:rsidR="00D715A5" w:rsidRPr="00C02CFA" w:rsidRDefault="0023792D">
      <w:pPr>
        <w:rPr>
          <w:rFonts w:ascii="Times New Roman" w:hAnsi="Times New Roman" w:cs="Times New Roman"/>
        </w:rPr>
      </w:pPr>
      <w:r>
        <w:rPr>
          <w:rFonts w:ascii="Times New Roman" w:hAnsi="Times New Roman" w:cs="Times New Roman"/>
          <w:noProof/>
          <w:lang w:eastAsia="de-DE"/>
        </w:rPr>
        <w:pict>
          <v:shapetype id="_x0000_t202" coordsize="21600,21600" o:spt="202" path="m,l,21600r21600,l21600,xe">
            <v:stroke joinstyle="miter"/>
            <v:path gradientshapeok="t" o:connecttype="rect"/>
          </v:shapetype>
          <v:shape id="_x0000_s1062" type="#_x0000_t202" style="position:absolute;margin-left:36pt;margin-top:319.75pt;width:222.75pt;height:21.75pt;z-index:251676672" stroked="f">
            <v:textbox>
              <w:txbxContent>
                <w:p w:rsidR="00F71323" w:rsidRPr="00FE60A7" w:rsidRDefault="00F71323" w:rsidP="00F71323">
                  <w:pPr>
                    <w:rPr>
                      <w:rFonts w:ascii="Times New Roman" w:hAnsi="Times New Roman" w:cs="Times New Roman"/>
                    </w:rPr>
                  </w:pPr>
                  <w:r w:rsidRPr="00FE60A7">
                    <w:rPr>
                      <w:rFonts w:ascii="Times New Roman" w:hAnsi="Times New Roman" w:cs="Times New Roman"/>
                    </w:rPr>
                    <w:t>Bild 1.1.</w:t>
                  </w:r>
                  <w:r>
                    <w:rPr>
                      <w:rFonts w:ascii="Times New Roman" w:hAnsi="Times New Roman" w:cs="Times New Roman"/>
                    </w:rPr>
                    <w:t>1</w:t>
                  </w:r>
                  <w:r w:rsidRPr="00FE60A7">
                    <w:rPr>
                      <w:rFonts w:ascii="Times New Roman" w:hAnsi="Times New Roman" w:cs="Times New Roman"/>
                    </w:rPr>
                    <w:t xml:space="preserve"> </w:t>
                  </w:r>
                  <w:r w:rsidR="00EF00CD">
                    <w:rPr>
                      <w:rFonts w:ascii="Times New Roman" w:hAnsi="Times New Roman" w:cs="Times New Roman"/>
                    </w:rPr>
                    <w:t>Sortierungen</w:t>
                  </w:r>
                  <w:r w:rsidRPr="00FE60A7">
                    <w:rPr>
                      <w:rFonts w:ascii="Times New Roman" w:hAnsi="Times New Roman" w:cs="Times New Roman"/>
                    </w:rPr>
                    <w:t xml:space="preserve"> – </w:t>
                  </w:r>
                  <w:proofErr w:type="spellStart"/>
                  <w:r w:rsidRPr="00FE60A7">
                    <w:rPr>
                      <w:rFonts w:ascii="Times New Roman" w:hAnsi="Times New Roman" w:cs="Times New Roman"/>
                    </w:rPr>
                    <w:t>UseCaseDiagram</w:t>
                  </w:r>
                  <w:proofErr w:type="spellEnd"/>
                </w:p>
              </w:txbxContent>
            </v:textbox>
          </v:shape>
        </w:pict>
      </w:r>
      <w:r w:rsidR="00D715A5" w:rsidRPr="00C02CFA">
        <w:rPr>
          <w:rFonts w:ascii="Times New Roman" w:hAnsi="Times New Roman" w:cs="Times New Roman"/>
        </w:rPr>
        <w:br w:type="page"/>
      </w:r>
    </w:p>
    <w:p w:rsidR="00D715A5" w:rsidRPr="000D3DF8" w:rsidRDefault="00D715A5">
      <w:pPr>
        <w:rPr>
          <w:rFonts w:ascii="Times New Roman" w:hAnsi="Times New Roman" w:cs="Times New Roman"/>
          <w:sz w:val="28"/>
          <w:szCs w:val="28"/>
        </w:rPr>
      </w:pPr>
      <w:r w:rsidRPr="000D3DF8">
        <w:rPr>
          <w:rFonts w:ascii="Times New Roman" w:hAnsi="Times New Roman" w:cs="Times New Roman"/>
          <w:sz w:val="28"/>
          <w:szCs w:val="28"/>
        </w:rPr>
        <w:lastRenderedPageBreak/>
        <w:t>Szenario 1:</w:t>
      </w:r>
    </w:p>
    <w:p w:rsidR="00D715A5" w:rsidRPr="00C02CFA" w:rsidRDefault="00D715A5" w:rsidP="00D715A5">
      <w:pPr>
        <w:pStyle w:val="WW-Standard"/>
      </w:pPr>
      <w:r w:rsidRPr="00C02CFA">
        <w:t>Ein auszusortierendes Werkstück wird auf das Band gelegt.</w:t>
      </w:r>
    </w:p>
    <w:p w:rsidR="00D715A5" w:rsidRPr="00C02CFA" w:rsidRDefault="00D715A5" w:rsidP="00D715A5">
      <w:pPr>
        <w:pStyle w:val="WW-Standard"/>
      </w:pPr>
    </w:p>
    <w:p w:rsidR="00D715A5" w:rsidRPr="00C02CFA" w:rsidRDefault="00D715A5" w:rsidP="00D715A5">
      <w:pPr>
        <w:pStyle w:val="WW-Standard"/>
      </w:pPr>
    </w:p>
    <w:p w:rsidR="00D715A5" w:rsidRPr="00C02CFA" w:rsidRDefault="00D715A5" w:rsidP="00D715A5">
      <w:pPr>
        <w:pStyle w:val="WW-Standard"/>
      </w:pPr>
      <w:r w:rsidRPr="00C02CFA">
        <w:t>Fall I: Werkstück mit falscher Höhe</w:t>
      </w:r>
    </w:p>
    <w:p w:rsidR="00D715A5" w:rsidRPr="00C02CFA" w:rsidRDefault="00D715A5" w:rsidP="00D715A5">
      <w:pPr>
        <w:pStyle w:val="WW-Standard"/>
      </w:pPr>
    </w:p>
    <w:p w:rsidR="00D715A5" w:rsidRPr="00C02CFA" w:rsidRDefault="00D715A5" w:rsidP="00D715A5">
      <w:pPr>
        <w:pStyle w:val="WW-Standard"/>
      </w:pPr>
      <w:r w:rsidRPr="00C02CFA">
        <w:tab/>
        <w:t>Erste Lichtschranke B1(0) erkennt das Werkstück.</w:t>
      </w:r>
    </w:p>
    <w:p w:rsidR="00D715A5" w:rsidRPr="00C02CFA" w:rsidRDefault="00D715A5" w:rsidP="00D715A5">
      <w:pPr>
        <w:pStyle w:val="WW-Standard"/>
        <w:ind w:firstLine="709"/>
      </w:pPr>
      <w:r w:rsidRPr="00C02CFA">
        <w:t>Band 1 läuft.</w:t>
      </w:r>
    </w:p>
    <w:p w:rsidR="00D715A5" w:rsidRPr="00C02CFA" w:rsidRDefault="00D715A5" w:rsidP="00D715A5">
      <w:pPr>
        <w:pStyle w:val="WW-Standard"/>
        <w:ind w:firstLine="709"/>
      </w:pPr>
      <w:r w:rsidRPr="00C02CFA">
        <w:t>Zweite Lichtschranke B1(1) erken</w:t>
      </w:r>
      <w:r w:rsidR="0023792D">
        <w:rPr>
          <w:noProof/>
        </w:rPr>
        <w:pict>
          <v:group id="_x0000_s1029" style="position:absolute;left:0;text-align:left;margin-left:94.3pt;margin-top:354.6pt;width:353.4pt;height:282.5pt;z-index:251662336;mso-wrap-distance-left:0;mso-wrap-distance-right:0;mso-position-horizontal-relative:page;mso-position-vertical-relative:page" coordsize="7068,5650" wrapcoords="-46 0 -46 21543 21600 21543 21600 0 -46 0">
            <v:rect id="_x0000_s1030" style="position:absolute;width:7068;height:5650" coordsize="21600,21600" stroked="f">
              <v:fill o:detectmouseclick="t"/>
              <v:stroke joinstyle="round"/>
              <v:path arrowok="t" o:connectlocs="10800,10800"/>
              <v:textbox style="mso-next-textbox:#_x0000_s1030" inset="3pt,3pt,3pt,3pt">
                <w:txbxContent>
                  <w:p w:rsidR="00D715A5" w:rsidRDefault="00D715A5" w:rsidP="00D715A5">
                    <w:pPr>
                      <w:pStyle w:val="FreieFormB"/>
                      <w:rPr>
                        <w:rFonts w:eastAsia="Times New Roman"/>
                        <w:color w:val="auto"/>
                      </w:rPr>
                    </w:pPr>
                  </w:p>
                </w:txbxContent>
              </v:textbox>
            </v:rect>
            <v:shape id="_x0000_s1031" style="position:absolute;width:7028;height:5650" coordsize="21600,21600" o:spt="100" adj="0,,0" path="">
              <v:stroke joinstyle="round"/>
              <v:imagedata r:id="rId9" o:title=""/>
              <v:formulas/>
              <v:path o:connecttype="segments"/>
            </v:shape>
            <w10:wrap type="through" anchorx="page" anchory="page"/>
          </v:group>
        </w:pict>
      </w:r>
      <w:r w:rsidRPr="00C02CFA">
        <w:t>nt das Werkstück.</w:t>
      </w:r>
    </w:p>
    <w:p w:rsidR="00D715A5" w:rsidRPr="00C02CFA" w:rsidRDefault="00D715A5" w:rsidP="00D715A5">
      <w:pPr>
        <w:pStyle w:val="WW-Standard"/>
      </w:pPr>
      <w:r w:rsidRPr="00C02CFA">
        <w:tab/>
        <w:t>Sensor B1(2) erkennt Werkstück mit falscher Höhe.</w:t>
      </w:r>
    </w:p>
    <w:p w:rsidR="00D715A5" w:rsidRPr="00C02CFA" w:rsidRDefault="00D715A5" w:rsidP="00D715A5">
      <w:pPr>
        <w:pStyle w:val="WW-Standard"/>
      </w:pPr>
      <w:r w:rsidRPr="00C02CFA">
        <w:tab/>
        <w:t>Band 1 läuft.</w:t>
      </w:r>
    </w:p>
    <w:p w:rsidR="00D715A5" w:rsidRPr="00C02CFA" w:rsidRDefault="00D715A5" w:rsidP="00D715A5">
      <w:pPr>
        <w:pStyle w:val="WW-Standard"/>
      </w:pPr>
      <w:r w:rsidRPr="00C02CFA">
        <w:tab/>
        <w:t>Lichtschranke B1(6) erkennt das Werkstück.</w:t>
      </w:r>
    </w:p>
    <w:p w:rsidR="00D715A5" w:rsidRPr="00C02CFA" w:rsidRDefault="00D715A5" w:rsidP="00D715A5">
      <w:pPr>
        <w:pStyle w:val="WW-Standard"/>
      </w:pPr>
      <w:r w:rsidRPr="00C02CFA">
        <w:tab/>
        <w:t>Werkstück fällt in den Auswurfschacht 1.</w:t>
      </w:r>
    </w:p>
    <w:p w:rsidR="00D715A5" w:rsidRPr="00C02CFA" w:rsidRDefault="00D715A5">
      <w:pPr>
        <w:rPr>
          <w:rFonts w:ascii="Times New Roman" w:hAnsi="Times New Roman" w:cs="Times New Roman"/>
        </w:rPr>
      </w:pPr>
    </w:p>
    <w:p w:rsidR="00D10D25" w:rsidRPr="00C02CFA" w:rsidRDefault="0023792D">
      <w:pPr>
        <w:rPr>
          <w:rFonts w:ascii="Times New Roman" w:hAnsi="Times New Roman" w:cs="Times New Roman"/>
        </w:rPr>
      </w:pPr>
      <w:r>
        <w:rPr>
          <w:rFonts w:ascii="Times New Roman" w:hAnsi="Times New Roman" w:cs="Times New Roman"/>
          <w:noProof/>
          <w:lang w:eastAsia="de-DE"/>
        </w:rPr>
        <w:pict>
          <v:shape id="_x0000_s1063" type="#_x0000_t202" style="position:absolute;margin-left:-18.75pt;margin-top:352.85pt;width:196.5pt;height:21.75pt;z-index:251677696" stroked="f">
            <v:textbox>
              <w:txbxContent>
                <w:p w:rsidR="00EF00CD" w:rsidRPr="00FE60A7" w:rsidRDefault="00EF00CD" w:rsidP="00EF00CD">
                  <w:pPr>
                    <w:rPr>
                      <w:rFonts w:ascii="Times New Roman" w:hAnsi="Times New Roman" w:cs="Times New Roman"/>
                    </w:rPr>
                  </w:pPr>
                  <w:r w:rsidRPr="00FE60A7">
                    <w:rPr>
                      <w:rFonts w:ascii="Times New Roman" w:hAnsi="Times New Roman" w:cs="Times New Roman"/>
                    </w:rPr>
                    <w:t>Bild 1.1.</w:t>
                  </w:r>
                  <w:r>
                    <w:rPr>
                      <w:rFonts w:ascii="Times New Roman" w:hAnsi="Times New Roman" w:cs="Times New Roman"/>
                    </w:rPr>
                    <w:t>2</w:t>
                  </w:r>
                  <w:r w:rsidRPr="00FE60A7">
                    <w:rPr>
                      <w:rFonts w:ascii="Times New Roman" w:hAnsi="Times New Roman" w:cs="Times New Roman"/>
                    </w:rPr>
                    <w:t xml:space="preserve"> Szenario </w:t>
                  </w:r>
                  <w:r>
                    <w:rPr>
                      <w:rFonts w:ascii="Times New Roman" w:hAnsi="Times New Roman" w:cs="Times New Roman"/>
                    </w:rPr>
                    <w:t>1</w:t>
                  </w:r>
                  <w:r w:rsidRPr="00FE60A7">
                    <w:rPr>
                      <w:rFonts w:ascii="Times New Roman" w:hAnsi="Times New Roman" w:cs="Times New Roman"/>
                    </w:rPr>
                    <w:t xml:space="preserve"> – </w:t>
                  </w:r>
                  <w:proofErr w:type="spellStart"/>
                  <w:r w:rsidRPr="00FE60A7">
                    <w:rPr>
                      <w:rFonts w:ascii="Times New Roman" w:hAnsi="Times New Roman" w:cs="Times New Roman"/>
                    </w:rPr>
                    <w:t>UseCaseDiagram</w:t>
                  </w:r>
                  <w:proofErr w:type="spellEnd"/>
                </w:p>
              </w:txbxContent>
            </v:textbox>
          </v:shape>
        </w:pict>
      </w:r>
      <w:r w:rsidR="00D715A5" w:rsidRPr="00C02CFA">
        <w:rPr>
          <w:rFonts w:ascii="Times New Roman" w:hAnsi="Times New Roman" w:cs="Times New Roman"/>
        </w:rPr>
        <w:br w:type="page"/>
      </w:r>
    </w:p>
    <w:p w:rsidR="00D10D25" w:rsidRPr="00C02CFA" w:rsidRDefault="00D10D25" w:rsidP="00D10D25">
      <w:pPr>
        <w:pStyle w:val="WW-Standard"/>
      </w:pPr>
    </w:p>
    <w:p w:rsidR="00D10D25" w:rsidRPr="00C02CFA" w:rsidRDefault="00D10D25" w:rsidP="00D10D25">
      <w:pPr>
        <w:pStyle w:val="WW-Standard"/>
      </w:pPr>
      <w:r w:rsidRPr="00C02CFA">
        <w:tab/>
        <w:t>Lichtschranke B1(0) erkennt das Werkstück</w:t>
      </w:r>
    </w:p>
    <w:p w:rsidR="00D10D25" w:rsidRPr="00C02CFA" w:rsidRDefault="00D10D25" w:rsidP="00D10D25">
      <w:pPr>
        <w:pStyle w:val="WW-Standard"/>
        <w:ind w:firstLine="709"/>
      </w:pPr>
      <w:r w:rsidRPr="00C02CFA">
        <w:t xml:space="preserve">Band 1 läuft </w:t>
      </w:r>
    </w:p>
    <w:p w:rsidR="00D10D25" w:rsidRPr="00C02CFA" w:rsidRDefault="00D10D25" w:rsidP="00D10D25">
      <w:pPr>
        <w:pStyle w:val="WW-Standard"/>
        <w:ind w:firstLine="709"/>
      </w:pPr>
      <w:r w:rsidRPr="00C02CFA">
        <w:t>Lichtschranke B1(1) erkennt das Werkstück</w:t>
      </w:r>
    </w:p>
    <w:p w:rsidR="00D10D25" w:rsidRPr="00C02CFA" w:rsidRDefault="00D10D25" w:rsidP="00D10D25">
      <w:pPr>
        <w:pStyle w:val="WW-Standard"/>
      </w:pPr>
      <w:r w:rsidRPr="00C02CFA">
        <w:tab/>
        <w:t>Sensor B1(2) erkennt Werkstück mit richtiger Höhe und Bohrung nach oben</w:t>
      </w:r>
    </w:p>
    <w:p w:rsidR="00D10D25" w:rsidRPr="00C02CFA" w:rsidRDefault="00D10D25" w:rsidP="00D10D25">
      <w:pPr>
        <w:pStyle w:val="WW-Standard"/>
        <w:ind w:firstLine="709"/>
      </w:pPr>
      <w:r w:rsidRPr="00C02CFA">
        <w:t>Band 1 läuft</w:t>
      </w:r>
    </w:p>
    <w:p w:rsidR="00D10D25" w:rsidRPr="00C02CFA" w:rsidRDefault="00D10D25" w:rsidP="00D10D25">
      <w:pPr>
        <w:pStyle w:val="WW-Standard"/>
        <w:ind w:firstLine="709"/>
      </w:pPr>
      <w:r w:rsidRPr="00C02CFA">
        <w:t>Lichtschranke B1(3) erkennt Werkstück</w:t>
      </w:r>
    </w:p>
    <w:p w:rsidR="00D10D25" w:rsidRPr="00C02CFA" w:rsidRDefault="00D10D25" w:rsidP="00D10D25">
      <w:pPr>
        <w:pStyle w:val="WW-Standard"/>
        <w:ind w:firstLine="709"/>
      </w:pPr>
      <w:r w:rsidRPr="00C02CFA">
        <w:t>Weiche A1(4) wird auf Durchgang geschaltet</w:t>
      </w:r>
    </w:p>
    <w:p w:rsidR="00D10D25" w:rsidRPr="00C02CFA" w:rsidRDefault="00D10D25" w:rsidP="00D10D25">
      <w:pPr>
        <w:pStyle w:val="WW-Standard"/>
      </w:pPr>
      <w:r w:rsidRPr="00C02CFA">
        <w:tab/>
        <w:t>Band 1 läuft</w:t>
      </w:r>
    </w:p>
    <w:p w:rsidR="00D10D25" w:rsidRPr="00C02CFA" w:rsidRDefault="00D10D25" w:rsidP="00D10D25">
      <w:pPr>
        <w:pStyle w:val="WW-Standard"/>
      </w:pPr>
      <w:r w:rsidRPr="00C02CFA">
        <w:tab/>
        <w:t>Lichtschranke B1(7) erkennt das Werkstück</w:t>
      </w:r>
    </w:p>
    <w:p w:rsidR="00D10D25" w:rsidRPr="00C02CFA" w:rsidRDefault="00D10D25" w:rsidP="00D10D25">
      <w:pPr>
        <w:pStyle w:val="WW-Standard"/>
      </w:pPr>
      <w:r w:rsidRPr="00C02CFA">
        <w:tab/>
        <w:t>Band 1 und 2 läuft</w:t>
      </w:r>
    </w:p>
    <w:p w:rsidR="00D10D25" w:rsidRPr="00C02CFA" w:rsidRDefault="00D10D25" w:rsidP="00D10D25">
      <w:pPr>
        <w:pStyle w:val="WW-Standard"/>
      </w:pPr>
      <w:r w:rsidRPr="00C02CFA">
        <w:tab/>
        <w:t>Lichtschranke B2(0) erkennt das Werkstück</w:t>
      </w:r>
    </w:p>
    <w:p w:rsidR="00D10D25" w:rsidRPr="00C02CFA" w:rsidRDefault="00D10D25" w:rsidP="00D10D25">
      <w:pPr>
        <w:pStyle w:val="WW-Standard"/>
        <w:ind w:firstLine="709"/>
      </w:pPr>
      <w:r w:rsidRPr="00C02CFA">
        <w:t>Band 2 läuft</w:t>
      </w:r>
    </w:p>
    <w:p w:rsidR="00D10D25" w:rsidRPr="00C02CFA" w:rsidRDefault="00D10D25" w:rsidP="00D10D25">
      <w:pPr>
        <w:pStyle w:val="WW-Standard"/>
        <w:ind w:firstLine="709"/>
      </w:pPr>
      <w:r w:rsidRPr="00C02CFA">
        <w:t>Lichtschranke B2(1) erkennt das Werkstück</w:t>
      </w:r>
    </w:p>
    <w:p w:rsidR="00D10D25" w:rsidRPr="00C02CFA" w:rsidRDefault="00D10D25" w:rsidP="00D10D25">
      <w:pPr>
        <w:pStyle w:val="WW-Standard"/>
        <w:ind w:firstLine="709"/>
      </w:pPr>
      <w:r w:rsidRPr="00C02CFA">
        <w:t xml:space="preserve">Band 2 läuft </w:t>
      </w:r>
      <w:r w:rsidRPr="00C02CFA">
        <w:tab/>
      </w:r>
      <w:r w:rsidRPr="00C02CFA">
        <w:tab/>
      </w:r>
      <w:r w:rsidRPr="00C02CFA">
        <w:tab/>
      </w:r>
      <w:r w:rsidRPr="00C02CFA">
        <w:tab/>
      </w:r>
      <w:r w:rsidRPr="00C02CFA">
        <w:tab/>
      </w:r>
    </w:p>
    <w:p w:rsidR="00D10D25" w:rsidRPr="00C02CFA" w:rsidRDefault="00D10D25" w:rsidP="00D10D25">
      <w:pPr>
        <w:pStyle w:val="WW-Standard"/>
        <w:ind w:firstLine="709"/>
      </w:pPr>
      <w:r w:rsidRPr="00C02CFA">
        <w:t>Lichtschranke B2(3) erkennt das Werkstück</w:t>
      </w:r>
    </w:p>
    <w:p w:rsidR="00D10D25" w:rsidRPr="00C02CFA" w:rsidRDefault="00D10D25" w:rsidP="00D10D25">
      <w:pPr>
        <w:pStyle w:val="WW-Standard"/>
        <w:ind w:firstLine="709"/>
      </w:pPr>
      <w:r w:rsidRPr="00C02CFA">
        <w:t>Induktiver Sensor B2(4) erkennt kein Metall</w:t>
      </w:r>
    </w:p>
    <w:p w:rsidR="00D10D25" w:rsidRPr="00C02CFA" w:rsidRDefault="00D10D25" w:rsidP="00D10D25">
      <w:pPr>
        <w:pStyle w:val="WW-Standard"/>
        <w:ind w:firstLine="709"/>
      </w:pPr>
      <w:r w:rsidRPr="00C02CFA">
        <w:t>Band 2 läuft</w:t>
      </w:r>
    </w:p>
    <w:p w:rsidR="00D10D25" w:rsidRPr="00C02CFA" w:rsidRDefault="00D10D25" w:rsidP="00D10D25">
      <w:pPr>
        <w:pStyle w:val="WW-Standard"/>
        <w:ind w:firstLine="709"/>
      </w:pPr>
      <w:r w:rsidRPr="00C02CFA">
        <w:t xml:space="preserve">Lichtschranke B2(6) erkennt das Werkstück  </w:t>
      </w:r>
    </w:p>
    <w:p w:rsidR="00D10D25" w:rsidRPr="00C02CFA" w:rsidRDefault="00D10D25" w:rsidP="00D10D25">
      <w:pPr>
        <w:pStyle w:val="WW-Standard"/>
        <w:ind w:firstLine="709"/>
      </w:pPr>
      <w:r w:rsidRPr="00C02CFA">
        <w:t>Werkstück fällt in den Auswurfschacht 2</w:t>
      </w:r>
    </w:p>
    <w:p w:rsidR="00D10D25" w:rsidRPr="00C02CFA" w:rsidRDefault="00D10D25" w:rsidP="00D10D25">
      <w:pPr>
        <w:pStyle w:val="WW-Standard"/>
      </w:pPr>
      <w:r w:rsidRPr="00C02CFA">
        <w:tab/>
      </w:r>
    </w:p>
    <w:p w:rsidR="00D10D25" w:rsidRPr="00C02CFA" w:rsidRDefault="0023792D">
      <w:pPr>
        <w:rPr>
          <w:rFonts w:ascii="Times New Roman" w:hAnsi="Times New Roman" w:cs="Times New Roman"/>
        </w:rPr>
      </w:pPr>
      <w:r>
        <w:rPr>
          <w:rFonts w:ascii="Times New Roman" w:hAnsi="Times New Roman" w:cs="Times New Roman"/>
          <w:noProof/>
          <w:lang w:eastAsia="de-DE"/>
        </w:rPr>
        <w:pict>
          <v:shape id="_x0000_s1061" type="#_x0000_t202" style="position:absolute;margin-left:-11.25pt;margin-top:246.45pt;width:196.5pt;height:21.75pt;z-index:251675648" stroked="f">
            <v:textbox>
              <w:txbxContent>
                <w:p w:rsidR="00F71323" w:rsidRPr="00FE60A7" w:rsidRDefault="00F71323" w:rsidP="00F71323">
                  <w:pPr>
                    <w:rPr>
                      <w:rFonts w:ascii="Times New Roman" w:hAnsi="Times New Roman" w:cs="Times New Roman"/>
                    </w:rPr>
                  </w:pPr>
                  <w:r w:rsidRPr="00FE60A7">
                    <w:rPr>
                      <w:rFonts w:ascii="Times New Roman" w:hAnsi="Times New Roman" w:cs="Times New Roman"/>
                    </w:rPr>
                    <w:t>Bild 1.1.</w:t>
                  </w:r>
                  <w:r w:rsidR="00246A0A">
                    <w:rPr>
                      <w:rFonts w:ascii="Times New Roman" w:hAnsi="Times New Roman" w:cs="Times New Roman"/>
                    </w:rPr>
                    <w:t>3</w:t>
                  </w:r>
                  <w:r w:rsidRPr="00FE60A7">
                    <w:rPr>
                      <w:rFonts w:ascii="Times New Roman" w:hAnsi="Times New Roman" w:cs="Times New Roman"/>
                    </w:rPr>
                    <w:t xml:space="preserve"> Szenario </w:t>
                  </w:r>
                  <w:r w:rsidR="00246A0A">
                    <w:rPr>
                      <w:rFonts w:ascii="Times New Roman" w:hAnsi="Times New Roman" w:cs="Times New Roman"/>
                    </w:rPr>
                    <w:t>1</w:t>
                  </w:r>
                  <w:r w:rsidRPr="00FE60A7">
                    <w:rPr>
                      <w:rFonts w:ascii="Times New Roman" w:hAnsi="Times New Roman" w:cs="Times New Roman"/>
                    </w:rPr>
                    <w:t xml:space="preserve"> – </w:t>
                  </w:r>
                  <w:r w:rsidR="00246A0A">
                    <w:rPr>
                      <w:rFonts w:ascii="Times New Roman" w:hAnsi="Times New Roman" w:cs="Times New Roman"/>
                    </w:rPr>
                    <w:t>Sequenzd</w:t>
                  </w:r>
                  <w:r w:rsidRPr="00FE60A7">
                    <w:rPr>
                      <w:rFonts w:ascii="Times New Roman" w:hAnsi="Times New Roman" w:cs="Times New Roman"/>
                    </w:rPr>
                    <w:t>iagram</w:t>
                  </w:r>
                </w:p>
              </w:txbxContent>
            </v:textbox>
          </v:shape>
        </w:pict>
      </w:r>
      <w:r>
        <w:rPr>
          <w:rFonts w:ascii="Times New Roman" w:hAnsi="Times New Roman" w:cs="Times New Roman"/>
          <w:noProof/>
        </w:rPr>
        <w:pict>
          <v:group id="_x0000_s1032" style="position:absolute;margin-left:70.85pt;margin-top:364.45pt;width:454.4pt;height:228.1pt;z-index:251664384;mso-position-horizontal-relative:page;mso-position-vertical-relative:page" coordsize="9088,4562">
            <v:rect id="_x0000_s1033" style="position:absolute;width:9088;height:4561" coordsize="21600,21600" stroked="f">
              <v:fill o:detectmouseclick="t"/>
              <v:stroke joinstyle="round"/>
              <v:path arrowok="t" o:connectlocs="10800,10800"/>
              <v:textbox inset="3pt,3pt,3pt,3pt">
                <w:txbxContent>
                  <w:p w:rsidR="00D10D25" w:rsidRDefault="00D10D25" w:rsidP="00D10D25">
                    <w:pPr>
                      <w:pStyle w:val="FreieFormB"/>
                      <w:rPr>
                        <w:rFonts w:eastAsia="Times New Roman"/>
                        <w:color w:val="auto"/>
                      </w:rPr>
                    </w:pPr>
                  </w:p>
                </w:txbxContent>
              </v:textbox>
            </v:rect>
            <v:shape id="_x0000_s1034" style="position:absolute;top:1;width:9048;height:4561" coordsize="21600,21600" o:spt="100" adj="0,,0" path="">
              <v:stroke joinstyle="round"/>
              <v:imagedata r:id="rId10" o:title=""/>
              <v:formulas/>
              <v:path o:connecttype="segments"/>
            </v:shape>
            <w10:wrap anchorx="page" anchory="page"/>
          </v:group>
        </w:pict>
      </w:r>
      <w:r w:rsidR="00D10D25" w:rsidRPr="00C02CFA">
        <w:rPr>
          <w:rFonts w:ascii="Times New Roman" w:hAnsi="Times New Roman" w:cs="Times New Roman"/>
        </w:rPr>
        <w:br w:type="page"/>
      </w:r>
    </w:p>
    <w:p w:rsidR="0086156C" w:rsidRPr="00C02CFA" w:rsidRDefault="0023792D">
      <w:pPr>
        <w:rPr>
          <w:rFonts w:ascii="Times New Roman" w:hAnsi="Times New Roman" w:cs="Times New Roman"/>
        </w:rPr>
      </w:pPr>
      <w:r>
        <w:rPr>
          <w:rFonts w:ascii="Times New Roman" w:hAnsi="Times New Roman" w:cs="Times New Roman"/>
          <w:noProof/>
          <w:lang w:eastAsia="de-DE"/>
        </w:rPr>
        <w:lastRenderedPageBreak/>
        <w:pict>
          <v:group id="_x0000_s1035" style="position:absolute;margin-left:155.35pt;margin-top:62.95pt;width:240pt;height:264.8pt;z-index:251665408;mso-position-horizontal-relative:page;mso-position-vertical-relative:page" coordsize="4800,5296">
            <v:rect id="_x0000_s1036" style="position:absolute;width:4800;height:5295" coordsize="21600,21600" stroked="f">
              <v:fill o:detectmouseclick="t"/>
              <v:stroke joinstyle="round"/>
              <v:path arrowok="t" o:connectlocs="10800,10800"/>
              <v:textbox inset="3pt,3pt,3pt,3pt">
                <w:txbxContent>
                  <w:p w:rsidR="0086156C" w:rsidRDefault="0086156C" w:rsidP="0086156C">
                    <w:pPr>
                      <w:pStyle w:val="FreieFormB"/>
                      <w:rPr>
                        <w:rFonts w:eastAsia="Times New Roman"/>
                        <w:color w:val="auto"/>
                      </w:rPr>
                    </w:pPr>
                  </w:p>
                </w:txbxContent>
              </v:textbox>
            </v:rect>
            <v:shape id="_x0000_s1037" style="position:absolute;top:1;width:4760;height:5295" coordsize="21600,21600" o:spt="100" adj="0,,0" path="">
              <v:stroke joinstyle="round"/>
              <v:imagedata r:id="rId11" o:title=""/>
              <v:formulas/>
              <v:path o:connecttype="segments"/>
            </v:shape>
            <w10:wrap anchorx="page" anchory="page"/>
          </v:group>
        </w:pict>
      </w:r>
    </w:p>
    <w:p w:rsidR="0086156C" w:rsidRPr="00C02CFA" w:rsidRDefault="0023792D">
      <w:pPr>
        <w:rPr>
          <w:rFonts w:ascii="Times New Roman" w:hAnsi="Times New Roman" w:cs="Times New Roman"/>
        </w:rPr>
      </w:pPr>
      <w:r>
        <w:rPr>
          <w:rFonts w:ascii="Times New Roman" w:hAnsi="Times New Roman" w:cs="Times New Roman"/>
          <w:noProof/>
          <w:lang w:eastAsia="de-DE"/>
        </w:rPr>
        <w:pict>
          <v:shape id="_x0000_s1064" type="#_x0000_t202" style="position:absolute;margin-left:42pt;margin-top:235.7pt;width:196.5pt;height:21.75pt;z-index:251678720" stroked="f">
            <v:textbox>
              <w:txbxContent>
                <w:p w:rsidR="00246A0A" w:rsidRPr="00FE60A7" w:rsidRDefault="00246A0A" w:rsidP="00246A0A">
                  <w:pPr>
                    <w:rPr>
                      <w:rFonts w:ascii="Times New Roman" w:hAnsi="Times New Roman" w:cs="Times New Roman"/>
                    </w:rPr>
                  </w:pPr>
                  <w:r w:rsidRPr="00FE60A7">
                    <w:rPr>
                      <w:rFonts w:ascii="Times New Roman" w:hAnsi="Times New Roman" w:cs="Times New Roman"/>
                    </w:rPr>
                    <w:t>Bild 1.1.</w:t>
                  </w:r>
                  <w:r w:rsidR="00856ACF">
                    <w:rPr>
                      <w:rFonts w:ascii="Times New Roman" w:hAnsi="Times New Roman" w:cs="Times New Roman"/>
                    </w:rPr>
                    <w:t>4</w:t>
                  </w:r>
                  <w:r w:rsidRPr="00FE60A7">
                    <w:rPr>
                      <w:rFonts w:ascii="Times New Roman" w:hAnsi="Times New Roman" w:cs="Times New Roman"/>
                    </w:rPr>
                    <w:t xml:space="preserve"> Szenario </w:t>
                  </w:r>
                  <w:r w:rsidR="00C940F7">
                    <w:rPr>
                      <w:rFonts w:ascii="Times New Roman" w:hAnsi="Times New Roman" w:cs="Times New Roman"/>
                    </w:rPr>
                    <w:t>1</w:t>
                  </w:r>
                  <w:r w:rsidRPr="00FE60A7">
                    <w:rPr>
                      <w:rFonts w:ascii="Times New Roman" w:hAnsi="Times New Roman" w:cs="Times New Roman"/>
                    </w:rPr>
                    <w:t xml:space="preserve"> – </w:t>
                  </w:r>
                  <w:proofErr w:type="spellStart"/>
                  <w:r w:rsidRPr="00FE60A7">
                    <w:rPr>
                      <w:rFonts w:ascii="Times New Roman" w:hAnsi="Times New Roman" w:cs="Times New Roman"/>
                    </w:rPr>
                    <w:t>UseCaseDiagram</w:t>
                  </w:r>
                  <w:proofErr w:type="spellEnd"/>
                </w:p>
              </w:txbxContent>
            </v:textbox>
          </v:shape>
        </w:pict>
      </w:r>
      <w:r>
        <w:rPr>
          <w:rFonts w:ascii="Times New Roman" w:hAnsi="Times New Roman" w:cs="Times New Roman"/>
          <w:noProof/>
          <w:lang w:eastAsia="de-DE"/>
        </w:rPr>
        <w:pict>
          <v:shape id="_x0000_s1065" type="#_x0000_t202" style="position:absolute;margin-left:42pt;margin-top:658.7pt;width:196.5pt;height:21.75pt;z-index:251679744" stroked="f">
            <v:textbox>
              <w:txbxContent>
                <w:p w:rsidR="00AE0CA7" w:rsidRPr="00FE60A7" w:rsidRDefault="00AE0CA7" w:rsidP="00AE0CA7">
                  <w:pPr>
                    <w:rPr>
                      <w:rFonts w:ascii="Times New Roman" w:hAnsi="Times New Roman" w:cs="Times New Roman"/>
                    </w:rPr>
                  </w:pPr>
                  <w:r w:rsidRPr="00FE60A7">
                    <w:rPr>
                      <w:rFonts w:ascii="Times New Roman" w:hAnsi="Times New Roman" w:cs="Times New Roman"/>
                    </w:rPr>
                    <w:t>Bild 1.1.</w:t>
                  </w:r>
                  <w:r>
                    <w:rPr>
                      <w:rFonts w:ascii="Times New Roman" w:hAnsi="Times New Roman" w:cs="Times New Roman"/>
                    </w:rPr>
                    <w:t>5</w:t>
                  </w:r>
                  <w:r w:rsidRPr="00FE60A7">
                    <w:rPr>
                      <w:rFonts w:ascii="Times New Roman" w:hAnsi="Times New Roman" w:cs="Times New Roman"/>
                    </w:rPr>
                    <w:t xml:space="preserve"> </w:t>
                  </w:r>
                  <w:r>
                    <w:rPr>
                      <w:rFonts w:ascii="Times New Roman" w:hAnsi="Times New Roman" w:cs="Times New Roman"/>
                    </w:rPr>
                    <w:t>Szenario 1</w:t>
                  </w:r>
                  <w:r w:rsidRPr="00FE60A7">
                    <w:rPr>
                      <w:rFonts w:ascii="Times New Roman" w:hAnsi="Times New Roman" w:cs="Times New Roman"/>
                    </w:rPr>
                    <w:t xml:space="preserve"> – </w:t>
                  </w:r>
                  <w:r>
                    <w:rPr>
                      <w:rFonts w:ascii="Times New Roman" w:hAnsi="Times New Roman" w:cs="Times New Roman"/>
                    </w:rPr>
                    <w:t>Sequenzd</w:t>
                  </w:r>
                  <w:r w:rsidRPr="00FE60A7">
                    <w:rPr>
                      <w:rFonts w:ascii="Times New Roman" w:hAnsi="Times New Roman" w:cs="Times New Roman"/>
                    </w:rPr>
                    <w:t>iagram</w:t>
                  </w:r>
                </w:p>
              </w:txbxContent>
            </v:textbox>
          </v:shape>
        </w:pict>
      </w:r>
      <w:r>
        <w:rPr>
          <w:rFonts w:ascii="Times New Roman" w:hAnsi="Times New Roman" w:cs="Times New Roman"/>
          <w:noProof/>
          <w:lang w:eastAsia="de-DE"/>
        </w:rPr>
        <w:pict>
          <v:group id="_x0000_s1038" style="position:absolute;margin-left:108.85pt;margin-top:366pt;width:334.6pt;height:381.4pt;z-index:251666432;mso-position-horizontal-relative:page;mso-position-vertical-relative:page" coordsize="6692,7628">
            <v:rect id="_x0000_s1039" style="position:absolute;width:6692;height:7628" coordsize="21600,21600" stroked="f">
              <v:fill o:detectmouseclick="t"/>
              <v:stroke joinstyle="round"/>
              <v:path arrowok="t" o:connectlocs="10800,10800"/>
              <v:textbox inset="3pt,3pt,3pt,3pt">
                <w:txbxContent>
                  <w:p w:rsidR="0086156C" w:rsidRDefault="0086156C" w:rsidP="0086156C">
                    <w:pPr>
                      <w:pStyle w:val="FreieFormB"/>
                      <w:rPr>
                        <w:rFonts w:eastAsia="Times New Roman"/>
                        <w:color w:val="auto"/>
                      </w:rPr>
                    </w:pPr>
                  </w:p>
                </w:txbxContent>
              </v:textbox>
            </v:rect>
            <v:shape id="_x0000_s1040" style="position:absolute;width:6652;height:7628" coordsize="21600,21600" o:spt="100" adj="0,,0" path="">
              <v:stroke joinstyle="round"/>
              <v:imagedata r:id="rId12" o:title=""/>
              <v:formulas/>
              <v:path o:connecttype="segments"/>
            </v:shape>
            <w10:wrap anchorx="page" anchory="page"/>
          </v:group>
        </w:pict>
      </w:r>
      <w:r w:rsidR="0086156C" w:rsidRPr="00C02CFA">
        <w:rPr>
          <w:rFonts w:ascii="Times New Roman" w:hAnsi="Times New Roman" w:cs="Times New Roman"/>
        </w:rPr>
        <w:br w:type="page"/>
      </w:r>
    </w:p>
    <w:p w:rsidR="0086156C" w:rsidRPr="000D3DF8" w:rsidRDefault="0086156C">
      <w:pPr>
        <w:rPr>
          <w:rFonts w:ascii="Times New Roman" w:hAnsi="Times New Roman" w:cs="Times New Roman"/>
          <w:sz w:val="28"/>
          <w:szCs w:val="28"/>
        </w:rPr>
      </w:pPr>
      <w:r w:rsidRPr="000D3DF8">
        <w:rPr>
          <w:rFonts w:ascii="Times New Roman" w:hAnsi="Times New Roman" w:cs="Times New Roman"/>
          <w:sz w:val="28"/>
          <w:szCs w:val="28"/>
        </w:rPr>
        <w:lastRenderedPageBreak/>
        <w:t>Szenario 2:</w:t>
      </w:r>
    </w:p>
    <w:p w:rsidR="0086156C" w:rsidRPr="00C02CFA" w:rsidRDefault="0086156C" w:rsidP="0086156C">
      <w:pPr>
        <w:pStyle w:val="WW-Standard"/>
      </w:pPr>
      <w:r w:rsidRPr="00C02CFA">
        <w:t>Ein nicht auszusortierendes Werkstück wird aufs Band gelegt</w:t>
      </w:r>
      <w:r w:rsidRPr="00C02CFA">
        <w:cr/>
      </w:r>
    </w:p>
    <w:p w:rsidR="0086156C" w:rsidRPr="00C02CFA" w:rsidRDefault="0086156C" w:rsidP="0086156C">
      <w:pPr>
        <w:pStyle w:val="WW-Standard"/>
      </w:pPr>
    </w:p>
    <w:p w:rsidR="0086156C" w:rsidRPr="00C02CFA" w:rsidRDefault="0086156C" w:rsidP="0086156C">
      <w:pPr>
        <w:pStyle w:val="WW-Standard"/>
      </w:pPr>
      <w:r w:rsidRPr="00C02CFA">
        <w:t>Fall I: Werkstück mit richtiger Höhe, mit Metall und Bohrung nach oben</w:t>
      </w:r>
    </w:p>
    <w:p w:rsidR="0086156C" w:rsidRPr="00C02CFA" w:rsidRDefault="0086156C" w:rsidP="0086156C">
      <w:pPr>
        <w:pStyle w:val="WW-Standard"/>
      </w:pPr>
    </w:p>
    <w:p w:rsidR="0086156C" w:rsidRPr="00C02CFA" w:rsidRDefault="0086156C" w:rsidP="0086156C">
      <w:pPr>
        <w:pStyle w:val="WW-Standard"/>
      </w:pPr>
      <w:r w:rsidRPr="00C02CFA">
        <w:tab/>
        <w:t>Lichtschranke B1(0) erkennt Werkstück</w:t>
      </w:r>
    </w:p>
    <w:p w:rsidR="0086156C" w:rsidRPr="00C02CFA" w:rsidRDefault="0086156C" w:rsidP="0086156C">
      <w:pPr>
        <w:pStyle w:val="WW-Standard"/>
        <w:ind w:firstLine="709"/>
      </w:pPr>
      <w:r w:rsidRPr="00C02CFA">
        <w:t>Band 1 läuft</w:t>
      </w:r>
    </w:p>
    <w:p w:rsidR="0086156C" w:rsidRPr="00C02CFA" w:rsidRDefault="0086156C" w:rsidP="0086156C">
      <w:pPr>
        <w:pStyle w:val="WW-Standard"/>
        <w:ind w:firstLine="709"/>
      </w:pPr>
      <w:r w:rsidRPr="00C02CFA">
        <w:t>Lichtschranke B1(1) erkennt das Werkstück</w:t>
      </w:r>
    </w:p>
    <w:p w:rsidR="0086156C" w:rsidRPr="00C02CFA" w:rsidRDefault="0086156C" w:rsidP="0086156C">
      <w:pPr>
        <w:pStyle w:val="WW-Standard"/>
      </w:pPr>
      <w:r w:rsidRPr="00C02CFA">
        <w:tab/>
        <w:t>Sensor B1(2) erkennt Werkstück mit richtiger Höhe und Bohrung nach oben</w:t>
      </w:r>
    </w:p>
    <w:p w:rsidR="0086156C" w:rsidRPr="00C02CFA" w:rsidRDefault="0086156C" w:rsidP="0086156C">
      <w:pPr>
        <w:pStyle w:val="WW-Standard"/>
      </w:pPr>
      <w:r w:rsidRPr="00C02CFA">
        <w:tab/>
        <w:t>Band 1 läuft</w:t>
      </w:r>
    </w:p>
    <w:p w:rsidR="0086156C" w:rsidRPr="00C02CFA" w:rsidRDefault="0086156C" w:rsidP="0086156C">
      <w:pPr>
        <w:pStyle w:val="WW-Standard"/>
      </w:pPr>
      <w:r w:rsidRPr="00C02CFA">
        <w:tab/>
        <w:t>Lichtschranke B1(3) erkennt das Werkstück</w:t>
      </w:r>
    </w:p>
    <w:p w:rsidR="0086156C" w:rsidRPr="00C02CFA" w:rsidRDefault="0086156C" w:rsidP="0086156C">
      <w:pPr>
        <w:pStyle w:val="WW-Standard"/>
      </w:pPr>
      <w:r w:rsidRPr="00C02CFA">
        <w:tab/>
        <w:t>Weiche A1(4) wird auf Durchgang gestellt</w:t>
      </w:r>
    </w:p>
    <w:p w:rsidR="0086156C" w:rsidRPr="00C02CFA" w:rsidRDefault="0086156C" w:rsidP="0086156C">
      <w:pPr>
        <w:pStyle w:val="WW-Standard"/>
      </w:pPr>
      <w:r w:rsidRPr="00C02CFA">
        <w:tab/>
        <w:t>Band 1 läuft</w:t>
      </w:r>
    </w:p>
    <w:p w:rsidR="0086156C" w:rsidRPr="00C02CFA" w:rsidRDefault="0086156C" w:rsidP="0086156C">
      <w:pPr>
        <w:pStyle w:val="WW-Standard"/>
      </w:pPr>
      <w:r w:rsidRPr="00C02CFA">
        <w:tab/>
        <w:t>Lichtschranke B1(3) erkennt Werkstück</w:t>
      </w:r>
    </w:p>
    <w:p w:rsidR="0086156C" w:rsidRPr="00C02CFA" w:rsidRDefault="0086156C" w:rsidP="0086156C">
      <w:pPr>
        <w:pStyle w:val="WW-Standard"/>
      </w:pPr>
      <w:r w:rsidRPr="00C02CFA">
        <w:tab/>
        <w:t>Band 1 läuft</w:t>
      </w:r>
    </w:p>
    <w:p w:rsidR="0086156C" w:rsidRPr="00C02CFA" w:rsidRDefault="0086156C" w:rsidP="0086156C">
      <w:pPr>
        <w:pStyle w:val="WW-Standard"/>
        <w:ind w:firstLine="709"/>
      </w:pPr>
      <w:r w:rsidRPr="00C02CFA">
        <w:t>Lichtschranke B1(7) erkennt Werkstück</w:t>
      </w:r>
    </w:p>
    <w:p w:rsidR="0086156C" w:rsidRPr="00C02CFA" w:rsidRDefault="0086156C" w:rsidP="0086156C">
      <w:pPr>
        <w:pStyle w:val="WW-Standard"/>
        <w:ind w:firstLine="709"/>
      </w:pPr>
      <w:r w:rsidRPr="00C02CFA">
        <w:t>Band 1 und 2 läuft</w:t>
      </w:r>
    </w:p>
    <w:p w:rsidR="0086156C" w:rsidRPr="00C02CFA" w:rsidRDefault="0086156C" w:rsidP="0086156C">
      <w:pPr>
        <w:pStyle w:val="WW-Standard"/>
      </w:pPr>
      <w:r w:rsidRPr="00C02CFA">
        <w:tab/>
        <w:t>Lichtschranke B2(0) erkennt Werkstück</w:t>
      </w:r>
    </w:p>
    <w:p w:rsidR="0086156C" w:rsidRPr="00C02CFA" w:rsidRDefault="0086156C" w:rsidP="0086156C">
      <w:pPr>
        <w:pStyle w:val="WW-Standard"/>
        <w:ind w:firstLine="709"/>
      </w:pPr>
      <w:r w:rsidRPr="00C02CFA">
        <w:t>Band 2 läuft</w:t>
      </w:r>
    </w:p>
    <w:p w:rsidR="0086156C" w:rsidRPr="00C02CFA" w:rsidRDefault="0086156C" w:rsidP="0086156C">
      <w:pPr>
        <w:pStyle w:val="WW-Standard"/>
      </w:pPr>
      <w:r w:rsidRPr="00C02CFA">
        <w:tab/>
        <w:t>Lichtschranke B2(1) erkennt Werkstück</w:t>
      </w:r>
    </w:p>
    <w:p w:rsidR="0086156C" w:rsidRPr="00C02CFA" w:rsidRDefault="0086156C" w:rsidP="0086156C">
      <w:pPr>
        <w:pStyle w:val="WW-Standard"/>
        <w:ind w:firstLine="709"/>
      </w:pPr>
      <w:r w:rsidRPr="00C02CFA">
        <w:t xml:space="preserve">Band 2 läuft </w:t>
      </w:r>
      <w:r w:rsidRPr="00C02CFA">
        <w:tab/>
      </w:r>
      <w:r w:rsidRPr="00C02CFA">
        <w:tab/>
      </w:r>
      <w:r w:rsidRPr="00C02CFA">
        <w:tab/>
      </w:r>
      <w:r w:rsidRPr="00C02CFA">
        <w:tab/>
      </w:r>
      <w:r w:rsidRPr="00C02CFA">
        <w:tab/>
      </w:r>
    </w:p>
    <w:p w:rsidR="0086156C" w:rsidRPr="00C02CFA" w:rsidRDefault="0086156C" w:rsidP="0086156C">
      <w:pPr>
        <w:pStyle w:val="WW-Standard"/>
        <w:ind w:firstLine="709"/>
      </w:pPr>
      <w:r w:rsidRPr="00C02CFA">
        <w:t>Lichtschranke B2(3) erkennt Werkstück</w:t>
      </w:r>
    </w:p>
    <w:p w:rsidR="0086156C" w:rsidRPr="00C02CFA" w:rsidRDefault="0086156C" w:rsidP="0086156C">
      <w:pPr>
        <w:pStyle w:val="WW-Standard"/>
        <w:ind w:firstLine="709"/>
      </w:pPr>
      <w:r w:rsidRPr="00C02CFA">
        <w:t>Induktiver Sensor B2(4) erkennt Metall</w:t>
      </w:r>
    </w:p>
    <w:p w:rsidR="0086156C" w:rsidRPr="00C02CFA" w:rsidRDefault="0086156C" w:rsidP="0086156C">
      <w:pPr>
        <w:pStyle w:val="WW-Standard"/>
      </w:pPr>
      <w:r w:rsidRPr="00C02CFA">
        <w:tab/>
        <w:t>Weiche A2(4) wird auf Durchgang gestellt</w:t>
      </w:r>
    </w:p>
    <w:p w:rsidR="0086156C" w:rsidRPr="00C02CFA" w:rsidRDefault="0086156C" w:rsidP="0086156C">
      <w:pPr>
        <w:pStyle w:val="WW-Standard"/>
      </w:pPr>
      <w:r w:rsidRPr="00C02CFA">
        <w:tab/>
        <w:t>Band 2 läuft</w:t>
      </w:r>
    </w:p>
    <w:p w:rsidR="0086156C" w:rsidRPr="00C02CFA" w:rsidRDefault="0086156C" w:rsidP="0086156C">
      <w:pPr>
        <w:pStyle w:val="WW-Standard"/>
      </w:pPr>
      <w:r w:rsidRPr="00C02CFA">
        <w:tab/>
        <w:t>Lichtschranke B2(3) erkennt Werkstück</w:t>
      </w:r>
    </w:p>
    <w:p w:rsidR="0086156C" w:rsidRPr="00C02CFA" w:rsidRDefault="0086156C" w:rsidP="0086156C">
      <w:pPr>
        <w:pStyle w:val="WW-Standard"/>
      </w:pPr>
      <w:r w:rsidRPr="00C02CFA">
        <w:tab/>
        <w:t>Band 2 läuft</w:t>
      </w:r>
    </w:p>
    <w:p w:rsidR="0086156C" w:rsidRPr="00C02CFA" w:rsidRDefault="0086156C" w:rsidP="0086156C">
      <w:pPr>
        <w:pStyle w:val="WW-Standard"/>
      </w:pPr>
      <w:r w:rsidRPr="00C02CFA">
        <w:tab/>
        <w:t>L</w:t>
      </w:r>
      <w:r w:rsidR="001A210B" w:rsidRPr="00C02CFA">
        <w:t xml:space="preserve">ichtschranke B2(7) </w:t>
      </w:r>
      <w:r w:rsidRPr="00C02CFA">
        <w:t>erkennt Werkstück</w:t>
      </w:r>
    </w:p>
    <w:p w:rsidR="0086156C" w:rsidRPr="00C02CFA" w:rsidRDefault="0086156C" w:rsidP="0086156C">
      <w:pPr>
        <w:rPr>
          <w:rFonts w:ascii="Times New Roman" w:hAnsi="Times New Roman" w:cs="Times New Roman"/>
        </w:rPr>
      </w:pPr>
      <w:r w:rsidRPr="00C02CFA">
        <w:rPr>
          <w:rFonts w:ascii="Times New Roman" w:hAnsi="Times New Roman" w:cs="Times New Roman"/>
        </w:rPr>
        <w:tab/>
      </w:r>
    </w:p>
    <w:p w:rsidR="0086156C" w:rsidRPr="00C02CFA" w:rsidRDefault="0023792D">
      <w:pPr>
        <w:rPr>
          <w:rFonts w:ascii="Times New Roman" w:hAnsi="Times New Roman" w:cs="Times New Roman"/>
        </w:rPr>
      </w:pPr>
      <w:r>
        <w:rPr>
          <w:rFonts w:ascii="Times New Roman" w:hAnsi="Times New Roman" w:cs="Times New Roman"/>
          <w:noProof/>
          <w:lang w:eastAsia="de-DE"/>
        </w:rPr>
        <w:pict>
          <v:shape id="_x0000_s1060" type="#_x0000_t202" style="position:absolute;margin-left:78pt;margin-top:257.3pt;width:196.5pt;height:21.75pt;z-index:251674624" stroked="f">
            <v:textbox>
              <w:txbxContent>
                <w:p w:rsidR="00FE60A7" w:rsidRPr="00FE60A7" w:rsidRDefault="00FE60A7">
                  <w:pPr>
                    <w:rPr>
                      <w:rFonts w:ascii="Times New Roman" w:hAnsi="Times New Roman" w:cs="Times New Roman"/>
                    </w:rPr>
                  </w:pPr>
                  <w:r w:rsidRPr="00FE60A7">
                    <w:rPr>
                      <w:rFonts w:ascii="Times New Roman" w:hAnsi="Times New Roman" w:cs="Times New Roman"/>
                    </w:rPr>
                    <w:t xml:space="preserve">Bild 1.1.6 Szenario 2 – </w:t>
                  </w:r>
                  <w:proofErr w:type="spellStart"/>
                  <w:r w:rsidRPr="00FE60A7">
                    <w:rPr>
                      <w:rFonts w:ascii="Times New Roman" w:hAnsi="Times New Roman" w:cs="Times New Roman"/>
                    </w:rPr>
                    <w:t>UseCaseDiagram</w:t>
                  </w:r>
                  <w:proofErr w:type="spellEnd"/>
                </w:p>
              </w:txbxContent>
            </v:textbox>
          </v:shape>
        </w:pict>
      </w:r>
      <w:r>
        <w:rPr>
          <w:rFonts w:ascii="Times New Roman" w:hAnsi="Times New Roman" w:cs="Times New Roman"/>
          <w:noProof/>
        </w:rPr>
        <w:pict>
          <v:group id="_x0000_s1041" style="position:absolute;margin-left:141.45pt;margin-top:512.95pt;width:230.25pt;height:250.9pt;z-index:251668480;mso-wrap-distance-left:0;mso-wrap-distance-right:0;mso-position-horizontal-relative:page;mso-position-vertical-relative:page" coordsize="4605,5018" wrapcoords="-70 0 -70 21536 21600 21536 21600 0 -70 0">
            <v:rect id="_x0000_s1042" style="position:absolute;width:4605;height:5017" coordsize="21600,21600" stroked="f">
              <v:fill o:detectmouseclick="t"/>
              <v:stroke joinstyle="round"/>
              <v:path arrowok="t" o:connectlocs="10800,10800"/>
              <v:textbox inset="3pt,3pt,3pt,3pt">
                <w:txbxContent>
                  <w:p w:rsidR="0086156C" w:rsidRDefault="0086156C" w:rsidP="0086156C">
                    <w:pPr>
                      <w:pStyle w:val="FreieFormB"/>
                      <w:rPr>
                        <w:rFonts w:eastAsia="Times New Roman"/>
                        <w:color w:val="auto"/>
                      </w:rPr>
                    </w:pPr>
                  </w:p>
                </w:txbxContent>
              </v:textbox>
            </v:rect>
            <v:shape id="_x0000_s1043" style="position:absolute;left:1;top:1;width:4565;height:5017" coordsize="21600,21600" o:spt="100" adj="0,,0" path="">
              <v:stroke joinstyle="round"/>
              <v:imagedata r:id="rId13" o:title=""/>
              <v:formulas/>
              <v:path o:connecttype="segments"/>
            </v:shape>
            <w10:wrap type="through" anchorx="page" anchory="page"/>
          </v:group>
        </w:pict>
      </w:r>
      <w:r w:rsidR="0086156C" w:rsidRPr="00C02CFA">
        <w:rPr>
          <w:rFonts w:ascii="Times New Roman" w:hAnsi="Times New Roman" w:cs="Times New Roman"/>
        </w:rPr>
        <w:br w:type="page"/>
      </w:r>
    </w:p>
    <w:p w:rsidR="0086156C" w:rsidRPr="00631E2E" w:rsidRDefault="0023792D">
      <w:pPr>
        <w:rPr>
          <w:rFonts w:ascii="Times New Roman" w:hAnsi="Times New Roman" w:cs="Times New Roman"/>
        </w:rPr>
      </w:pPr>
      <w:r>
        <w:rPr>
          <w:rFonts w:ascii="Times New Roman" w:hAnsi="Times New Roman" w:cs="Times New Roman"/>
          <w:noProof/>
          <w:lang w:eastAsia="de-DE"/>
        </w:rPr>
        <w:lastRenderedPageBreak/>
        <w:pict>
          <v:group id="_x0000_s1044" style="position:absolute;margin-left:69.75pt;margin-top:82.45pt;width:455.5pt;height:520.1pt;z-index:251669504;mso-wrap-distance-left:0;mso-wrap-distance-right:0;mso-position-horizontal-relative:page;mso-position-vertical-relative:page" coordsize="9110,10402" wrapcoords="-36 0 -36 21569 21600 21569 21600 0 -36 0">
            <v:rect id="_x0000_s1045" style="position:absolute;width:9110;height:10401" coordsize="21600,21600" stroked="f">
              <v:fill o:detectmouseclick="t"/>
              <v:stroke joinstyle="round"/>
              <v:path arrowok="t" o:connectlocs="10800,10800"/>
              <v:textbox style="mso-next-textbox:#_x0000_s1045" inset="3pt,3pt,3pt,3pt">
                <w:txbxContent>
                  <w:p w:rsidR="0086156C" w:rsidRDefault="0086156C" w:rsidP="0086156C">
                    <w:pPr>
                      <w:pStyle w:val="FreieFormB"/>
                      <w:rPr>
                        <w:rFonts w:eastAsia="Times New Roman"/>
                        <w:color w:val="auto"/>
                      </w:rPr>
                    </w:pPr>
                  </w:p>
                </w:txbxContent>
              </v:textbox>
            </v:rect>
            <v:shape id="_x0000_s1046" style="position:absolute;top:1;width:9070;height:10401" coordsize="21600,21600" o:spt="100" adj="0,,0" path="">
              <v:stroke joinstyle="round"/>
              <v:imagedata r:id="rId14" o:title=""/>
              <v:formulas/>
              <v:path o:connecttype="segments"/>
            </v:shape>
            <w10:wrap type="through" anchorx="page" anchory="page"/>
          </v:group>
        </w:pict>
      </w:r>
      <w:r w:rsidR="00424E26" w:rsidRPr="00631E2E">
        <w:rPr>
          <w:rFonts w:ascii="Times New Roman" w:hAnsi="Times New Roman" w:cs="Times New Roman"/>
        </w:rPr>
        <w:t>Bild 1.1.</w:t>
      </w:r>
      <w:r w:rsidR="009043E1" w:rsidRPr="00631E2E">
        <w:rPr>
          <w:rFonts w:ascii="Times New Roman" w:hAnsi="Times New Roman" w:cs="Times New Roman"/>
        </w:rPr>
        <w:t>7</w:t>
      </w:r>
      <w:r w:rsidR="00424E26" w:rsidRPr="00631E2E">
        <w:rPr>
          <w:rFonts w:ascii="Times New Roman" w:hAnsi="Times New Roman" w:cs="Times New Roman"/>
        </w:rPr>
        <w:t xml:space="preserve"> Szenario 2 – Sequenzdiagram</w:t>
      </w:r>
    </w:p>
    <w:p w:rsidR="001A210B" w:rsidRPr="00C02CFA" w:rsidRDefault="001A210B">
      <w:pPr>
        <w:rPr>
          <w:rFonts w:ascii="Times New Roman" w:hAnsi="Times New Roman" w:cs="Times New Roman"/>
        </w:rPr>
      </w:pPr>
      <w:r w:rsidRPr="00C02CFA">
        <w:rPr>
          <w:rFonts w:ascii="Times New Roman" w:hAnsi="Times New Roman" w:cs="Times New Roman"/>
        </w:rPr>
        <w:br w:type="page"/>
      </w:r>
    </w:p>
    <w:p w:rsidR="0086156C" w:rsidRPr="000D3DF8" w:rsidRDefault="0086156C">
      <w:pPr>
        <w:rPr>
          <w:rFonts w:ascii="Times New Roman" w:hAnsi="Times New Roman" w:cs="Times New Roman"/>
          <w:sz w:val="28"/>
          <w:szCs w:val="28"/>
        </w:rPr>
      </w:pPr>
      <w:r w:rsidRPr="000D3DF8">
        <w:rPr>
          <w:rFonts w:ascii="Times New Roman" w:hAnsi="Times New Roman" w:cs="Times New Roman"/>
          <w:sz w:val="28"/>
          <w:szCs w:val="28"/>
        </w:rPr>
        <w:lastRenderedPageBreak/>
        <w:t>Fall II:</w:t>
      </w:r>
    </w:p>
    <w:p w:rsidR="0086156C" w:rsidRPr="00C02CFA" w:rsidRDefault="0086156C">
      <w:pPr>
        <w:rPr>
          <w:rFonts w:ascii="Times New Roman" w:hAnsi="Times New Roman" w:cs="Times New Roman"/>
        </w:rPr>
      </w:pPr>
      <w:r w:rsidRPr="00C02CFA">
        <w:rPr>
          <w:rFonts w:ascii="Times New Roman" w:hAnsi="Times New Roman" w:cs="Times New Roman"/>
        </w:rPr>
        <w:t>Werkstück mit richtiger Höhe, kein Metall und Bohrung nach unten</w:t>
      </w:r>
    </w:p>
    <w:p w:rsidR="0086156C" w:rsidRPr="00C02CFA" w:rsidRDefault="0086156C" w:rsidP="0086156C">
      <w:pPr>
        <w:pStyle w:val="WW-Standard"/>
      </w:pPr>
      <w:r w:rsidRPr="00C02CFA">
        <w:t>Lichtschranke B1(0) erkennt Werkstück</w:t>
      </w:r>
    </w:p>
    <w:p w:rsidR="0086156C" w:rsidRPr="00C02CFA" w:rsidRDefault="0086156C" w:rsidP="0086156C">
      <w:pPr>
        <w:pStyle w:val="WW-Standard"/>
        <w:ind w:firstLine="709"/>
      </w:pPr>
      <w:r w:rsidRPr="00C02CFA">
        <w:t>Band 1 läuft</w:t>
      </w:r>
    </w:p>
    <w:p w:rsidR="0086156C" w:rsidRPr="00C02CFA" w:rsidRDefault="0086156C" w:rsidP="0086156C">
      <w:pPr>
        <w:pStyle w:val="WW-Standard"/>
        <w:ind w:firstLine="709"/>
      </w:pPr>
      <w:r w:rsidRPr="00C02CFA">
        <w:t>Lichtschranke B1(1) erkennt das Werkstück</w:t>
      </w:r>
    </w:p>
    <w:p w:rsidR="0086156C" w:rsidRPr="00C02CFA" w:rsidRDefault="0086156C" w:rsidP="0086156C">
      <w:pPr>
        <w:pStyle w:val="WW-Standard"/>
      </w:pPr>
      <w:r w:rsidRPr="00C02CFA">
        <w:tab/>
        <w:t>Sensor B1(2) erkennt Werkstück mit richtiger Höhe und Bohrung nach unten</w:t>
      </w:r>
    </w:p>
    <w:p w:rsidR="0086156C" w:rsidRPr="00C02CFA" w:rsidRDefault="0086156C" w:rsidP="0086156C">
      <w:pPr>
        <w:pStyle w:val="WW-Standard"/>
      </w:pPr>
      <w:r w:rsidRPr="00C02CFA">
        <w:tab/>
        <w:t>Weiche A1(4) wird auf Durchgang gestellt</w:t>
      </w:r>
    </w:p>
    <w:p w:rsidR="0086156C" w:rsidRPr="00C02CFA" w:rsidRDefault="0086156C" w:rsidP="0086156C">
      <w:pPr>
        <w:pStyle w:val="WW-Standard"/>
      </w:pPr>
      <w:r w:rsidRPr="00C02CFA">
        <w:tab/>
        <w:t>Band 1 läuft</w:t>
      </w:r>
    </w:p>
    <w:p w:rsidR="0086156C" w:rsidRPr="00C02CFA" w:rsidRDefault="0086156C" w:rsidP="0086156C">
      <w:pPr>
        <w:pStyle w:val="WW-Standard"/>
      </w:pPr>
      <w:r w:rsidRPr="00C02CFA">
        <w:tab/>
        <w:t>Lichtschranke B1(3) erkennt Werkstück</w:t>
      </w:r>
    </w:p>
    <w:p w:rsidR="0086156C" w:rsidRPr="00C02CFA" w:rsidRDefault="0086156C" w:rsidP="0086156C">
      <w:pPr>
        <w:pStyle w:val="WW-Standard"/>
      </w:pPr>
      <w:r w:rsidRPr="00C02CFA">
        <w:tab/>
        <w:t>Band 1 läuft</w:t>
      </w:r>
    </w:p>
    <w:p w:rsidR="0086156C" w:rsidRPr="00C02CFA" w:rsidRDefault="0086156C" w:rsidP="0086156C">
      <w:pPr>
        <w:pStyle w:val="WW-Standard"/>
        <w:ind w:firstLine="709"/>
      </w:pPr>
      <w:r w:rsidRPr="00C02CFA">
        <w:t>Lichtschranke B1(7) erkennt Werkstück</w:t>
      </w:r>
    </w:p>
    <w:p w:rsidR="0086156C" w:rsidRPr="00C02CFA" w:rsidRDefault="0086156C" w:rsidP="0086156C">
      <w:pPr>
        <w:pStyle w:val="WW-Standard"/>
        <w:ind w:firstLine="709"/>
      </w:pPr>
      <w:r w:rsidRPr="00C02CFA">
        <w:t>Band 1 und 2 läuft</w:t>
      </w:r>
    </w:p>
    <w:p w:rsidR="0086156C" w:rsidRPr="00C02CFA" w:rsidRDefault="0086156C" w:rsidP="0086156C">
      <w:pPr>
        <w:pStyle w:val="WW-Standard"/>
      </w:pPr>
      <w:r w:rsidRPr="00C02CFA">
        <w:tab/>
        <w:t>Lichtschranke B2(0) erkennt Werkstück</w:t>
      </w:r>
    </w:p>
    <w:p w:rsidR="0086156C" w:rsidRPr="00C02CFA" w:rsidRDefault="0086156C" w:rsidP="0086156C">
      <w:pPr>
        <w:pStyle w:val="WW-Standard"/>
      </w:pPr>
      <w:r w:rsidRPr="00C02CFA">
        <w:tab/>
        <w:t>Lichtschranke B2(1) erkennt Werkstück</w:t>
      </w:r>
    </w:p>
    <w:p w:rsidR="0086156C" w:rsidRPr="00C02CFA" w:rsidRDefault="0086156C" w:rsidP="0086156C">
      <w:pPr>
        <w:pStyle w:val="WW-Standard"/>
        <w:ind w:firstLine="709"/>
      </w:pPr>
      <w:r w:rsidRPr="00C02CFA">
        <w:t xml:space="preserve">Band 2 läuft </w:t>
      </w:r>
      <w:r w:rsidRPr="00C02CFA">
        <w:tab/>
      </w:r>
      <w:r w:rsidRPr="00C02CFA">
        <w:tab/>
      </w:r>
      <w:r w:rsidRPr="00C02CFA">
        <w:tab/>
      </w:r>
      <w:r w:rsidRPr="00C02CFA">
        <w:tab/>
      </w:r>
    </w:p>
    <w:p w:rsidR="0086156C" w:rsidRPr="00C02CFA" w:rsidRDefault="0086156C" w:rsidP="0086156C">
      <w:pPr>
        <w:pStyle w:val="WW-Standard"/>
        <w:ind w:firstLine="709"/>
      </w:pPr>
      <w:r w:rsidRPr="00C02CFA">
        <w:t>Lichtschranke B2(3) erkennt Werkstück</w:t>
      </w:r>
    </w:p>
    <w:p w:rsidR="0086156C" w:rsidRPr="00C02CFA" w:rsidRDefault="0086156C" w:rsidP="0086156C">
      <w:pPr>
        <w:pStyle w:val="WW-Standard"/>
        <w:ind w:firstLine="709"/>
      </w:pPr>
      <w:r w:rsidRPr="00C02CFA">
        <w:t>Induktiver Sensor B2(4) erkennt kein Metall</w:t>
      </w:r>
      <w:r w:rsidRPr="00C02CFA">
        <w:tab/>
      </w:r>
    </w:p>
    <w:p w:rsidR="0086156C" w:rsidRPr="00C02CFA" w:rsidRDefault="0086156C" w:rsidP="0086156C">
      <w:pPr>
        <w:pStyle w:val="WW-Standard"/>
        <w:ind w:firstLine="709"/>
      </w:pPr>
      <w:r w:rsidRPr="00C02CFA">
        <w:t>Weiche A2(4) wird auf Durchgang gestellt</w:t>
      </w:r>
    </w:p>
    <w:p w:rsidR="0086156C" w:rsidRPr="00C02CFA" w:rsidRDefault="0086156C" w:rsidP="0086156C">
      <w:pPr>
        <w:pStyle w:val="WW-Standard"/>
      </w:pPr>
      <w:r w:rsidRPr="00C02CFA">
        <w:tab/>
        <w:t>Band 2 läuft</w:t>
      </w:r>
    </w:p>
    <w:p w:rsidR="0086156C" w:rsidRPr="00C02CFA" w:rsidRDefault="0086156C" w:rsidP="0086156C">
      <w:pPr>
        <w:pStyle w:val="WW-Standard"/>
        <w:ind w:firstLine="709"/>
      </w:pPr>
      <w:r w:rsidRPr="00C02CFA">
        <w:t>Lichtschranke B2(3) erkennt Werkstück</w:t>
      </w:r>
    </w:p>
    <w:p w:rsidR="0086156C" w:rsidRPr="00C02CFA" w:rsidRDefault="0086156C" w:rsidP="0086156C">
      <w:pPr>
        <w:pStyle w:val="WW-Standard"/>
        <w:ind w:firstLine="709"/>
      </w:pPr>
      <w:r w:rsidRPr="00C02CFA">
        <w:t>Band 2 läuft</w:t>
      </w:r>
    </w:p>
    <w:p w:rsidR="0086156C" w:rsidRPr="00C02CFA" w:rsidRDefault="0086156C" w:rsidP="0086156C">
      <w:pPr>
        <w:pStyle w:val="WW-Standard"/>
      </w:pPr>
      <w:r w:rsidRPr="00C02CFA">
        <w:tab/>
        <w:t>Lichtschranke B2(7) erkennt Werkstück</w:t>
      </w:r>
    </w:p>
    <w:p w:rsidR="0086156C" w:rsidRPr="00C02CFA" w:rsidRDefault="0023792D">
      <w:pPr>
        <w:rPr>
          <w:rFonts w:ascii="Times New Roman" w:hAnsi="Times New Roman" w:cs="Times New Roman"/>
        </w:rPr>
      </w:pPr>
      <w:r>
        <w:rPr>
          <w:rFonts w:ascii="Times New Roman" w:hAnsi="Times New Roman" w:cs="Times New Roman"/>
          <w:noProof/>
          <w:lang w:eastAsia="de-DE"/>
        </w:rPr>
        <w:pict>
          <v:shape id="_x0000_s1066" type="#_x0000_t202" style="position:absolute;margin-left:90pt;margin-top:379.7pt;width:196.5pt;height:21.75pt;z-index:251680768" stroked="f">
            <v:textbox>
              <w:txbxContent>
                <w:p w:rsidR="00DA5264" w:rsidRPr="00FE60A7" w:rsidRDefault="00DA5264" w:rsidP="00DA5264">
                  <w:pPr>
                    <w:rPr>
                      <w:rFonts w:ascii="Times New Roman" w:hAnsi="Times New Roman" w:cs="Times New Roman"/>
                    </w:rPr>
                  </w:pPr>
                  <w:r w:rsidRPr="00FE60A7">
                    <w:rPr>
                      <w:rFonts w:ascii="Times New Roman" w:hAnsi="Times New Roman" w:cs="Times New Roman"/>
                    </w:rPr>
                    <w:t>Bild 1.1.</w:t>
                  </w:r>
                  <w:r>
                    <w:rPr>
                      <w:rFonts w:ascii="Times New Roman" w:hAnsi="Times New Roman" w:cs="Times New Roman"/>
                    </w:rPr>
                    <w:t>8</w:t>
                  </w:r>
                  <w:r w:rsidRPr="00FE60A7">
                    <w:rPr>
                      <w:rFonts w:ascii="Times New Roman" w:hAnsi="Times New Roman" w:cs="Times New Roman"/>
                    </w:rPr>
                    <w:t xml:space="preserve"> </w:t>
                  </w:r>
                  <w:r>
                    <w:rPr>
                      <w:rFonts w:ascii="Times New Roman" w:hAnsi="Times New Roman" w:cs="Times New Roman"/>
                    </w:rPr>
                    <w:t>Fall 2</w:t>
                  </w:r>
                  <w:r w:rsidRPr="00FE60A7">
                    <w:rPr>
                      <w:rFonts w:ascii="Times New Roman" w:hAnsi="Times New Roman" w:cs="Times New Roman"/>
                    </w:rPr>
                    <w:t xml:space="preserve"> – </w:t>
                  </w:r>
                  <w:r>
                    <w:rPr>
                      <w:rFonts w:ascii="Times New Roman" w:hAnsi="Times New Roman" w:cs="Times New Roman"/>
                    </w:rPr>
                    <w:t>Sequenzdiagram</w:t>
                  </w:r>
                </w:p>
              </w:txbxContent>
            </v:textbox>
          </v:shape>
        </w:pict>
      </w:r>
      <w:r>
        <w:rPr>
          <w:rFonts w:ascii="Times New Roman" w:hAnsi="Times New Roman" w:cs="Times New Roman"/>
          <w:noProof/>
          <w:lang w:eastAsia="de-DE"/>
        </w:rPr>
        <w:pict>
          <v:group id="_x0000_s1053" style="position:absolute;margin-left:120.55pt;margin-top:414.75pt;width:331.15pt;height:379.25pt;z-index:251672576;mso-wrap-distance-left:12pt;mso-wrap-distance-top:12pt;mso-wrap-distance-right:12pt;mso-wrap-distance-bottom:12pt;mso-position-horizontal-relative:page;mso-position-vertical-relative:page" coordsize="6623,7585" wrapcoords="-49 0 -49 21557 21600 21557 21600 0 -49 0">
            <v:rect id="_x0000_s1054" style="position:absolute;width:6623;height:7585" coordsize="21600,21600" stroked="f">
              <v:fill o:detectmouseclick="t"/>
              <v:stroke joinstyle="round"/>
              <v:path arrowok="t" o:connectlocs="10800,10800"/>
              <v:textbox inset="0,0,0,0">
                <w:txbxContent>
                  <w:p w:rsidR="0086156C" w:rsidRDefault="00DA5264" w:rsidP="0086156C">
                    <w:pPr>
                      <w:pStyle w:val="FreieFormB"/>
                      <w:rPr>
                        <w:rFonts w:eastAsia="Times New Roman"/>
                        <w:color w:val="auto"/>
                      </w:rPr>
                    </w:pPr>
                    <w:r>
                      <w:rPr>
                        <w:rFonts w:eastAsia="Times New Roman"/>
                        <w:noProof/>
                        <w:color w:val="auto"/>
                      </w:rPr>
                      <w:drawing>
                        <wp:inline distT="0" distB="0" distL="0" distR="0">
                          <wp:extent cx="2495550" cy="276225"/>
                          <wp:effectExtent l="1905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2495550" cy="276225"/>
                                  </a:xfrm>
                                  <a:prstGeom prst="rect">
                                    <a:avLst/>
                                  </a:prstGeom>
                                  <a:noFill/>
                                  <a:ln w="9525">
                                    <a:noFill/>
                                    <a:miter lim="800000"/>
                                    <a:headEnd/>
                                    <a:tailEnd/>
                                  </a:ln>
                                </pic:spPr>
                              </pic:pic>
                            </a:graphicData>
                          </a:graphic>
                        </wp:inline>
                      </w:drawing>
                    </w:r>
                  </w:p>
                </w:txbxContent>
              </v:textbox>
            </v:rect>
            <v:shape id="_x0000_s1055" style="position:absolute;width:6603;height:7585" coordsize="21600,21600" o:spt="100" adj="0,,0" path="">
              <v:stroke joinstyle="round"/>
              <v:imagedata r:id="rId16" o:title=""/>
              <v:formulas/>
              <v:path o:connecttype="segments"/>
            </v:shape>
            <w10:wrap type="through" anchorx="page" anchory="page"/>
          </v:group>
        </w:pict>
      </w:r>
    </w:p>
    <w:p w:rsidR="0086156C" w:rsidRPr="00C02CFA" w:rsidRDefault="0023792D">
      <w:pPr>
        <w:rPr>
          <w:rFonts w:ascii="Times New Roman" w:hAnsi="Times New Roman" w:cs="Times New Roman"/>
        </w:rPr>
      </w:pPr>
      <w:r>
        <w:rPr>
          <w:rFonts w:ascii="Times New Roman" w:hAnsi="Times New Roman" w:cs="Times New Roman"/>
          <w:noProof/>
          <w:lang w:eastAsia="de-DE"/>
        </w:rPr>
        <w:lastRenderedPageBreak/>
        <w:pict>
          <v:shape id="_x0000_s1067" type="#_x0000_t202" style="position:absolute;margin-left:62.25pt;margin-top:330.75pt;width:196.5pt;height:21.75pt;z-index:251681792" stroked="f">
            <v:textbox>
              <w:txbxContent>
                <w:p w:rsidR="00DA5264" w:rsidRPr="00FE60A7" w:rsidRDefault="00DA5264" w:rsidP="00DA5264">
                  <w:pPr>
                    <w:rPr>
                      <w:rFonts w:ascii="Times New Roman" w:hAnsi="Times New Roman" w:cs="Times New Roman"/>
                    </w:rPr>
                  </w:pPr>
                  <w:r w:rsidRPr="00FE60A7">
                    <w:rPr>
                      <w:rFonts w:ascii="Times New Roman" w:hAnsi="Times New Roman" w:cs="Times New Roman"/>
                    </w:rPr>
                    <w:t>Bild 1.1.</w:t>
                  </w:r>
                  <w:r>
                    <w:rPr>
                      <w:rFonts w:ascii="Times New Roman" w:hAnsi="Times New Roman" w:cs="Times New Roman"/>
                    </w:rPr>
                    <w:t>9</w:t>
                  </w:r>
                  <w:r w:rsidRPr="00FE60A7">
                    <w:rPr>
                      <w:rFonts w:ascii="Times New Roman" w:hAnsi="Times New Roman" w:cs="Times New Roman"/>
                    </w:rPr>
                    <w:t xml:space="preserve"> </w:t>
                  </w:r>
                  <w:r>
                    <w:rPr>
                      <w:rFonts w:ascii="Times New Roman" w:hAnsi="Times New Roman" w:cs="Times New Roman"/>
                    </w:rPr>
                    <w:t>Fall 2</w:t>
                  </w:r>
                  <w:r w:rsidRPr="00FE60A7">
                    <w:rPr>
                      <w:rFonts w:ascii="Times New Roman" w:hAnsi="Times New Roman" w:cs="Times New Roman"/>
                    </w:rPr>
                    <w:t xml:space="preserve"> – </w:t>
                  </w:r>
                  <w:proofErr w:type="spellStart"/>
                  <w:r w:rsidRPr="00FE60A7">
                    <w:rPr>
                      <w:rFonts w:ascii="Times New Roman" w:hAnsi="Times New Roman" w:cs="Times New Roman"/>
                    </w:rPr>
                    <w:t>UseCaseDiagram</w:t>
                  </w:r>
                  <w:proofErr w:type="spellEnd"/>
                </w:p>
              </w:txbxContent>
            </v:textbox>
          </v:shape>
        </w:pict>
      </w:r>
      <w:r>
        <w:rPr>
          <w:rFonts w:ascii="Times New Roman" w:hAnsi="Times New Roman" w:cs="Times New Roman"/>
          <w:noProof/>
        </w:rPr>
        <w:pict>
          <v:group id="_x0000_s1047" style="position:absolute;margin-left:120pt;margin-top:80.25pt;width:308.15pt;height:322.5pt;z-index:251671552;mso-wrap-distance-left:12pt;mso-wrap-distance-top:12pt;mso-wrap-distance-right:12pt;mso-wrap-distance-bottom:12pt;mso-position-horizontal-relative:page;mso-position-vertical-relative:page" coordsize="6725,7470" wrapcoords="-48 0 -48 21557 21600 21557 21600 0 -48 0">
            <v:rect id="_x0000_s1048" style="position:absolute;width:6725;height:7470" coordsize="21600,21600" stroked="f">
              <v:fill o:detectmouseclick="t"/>
              <v:stroke joinstyle="round"/>
              <v:path arrowok="t" o:connectlocs="10800,10800"/>
              <v:textbox inset="0,0,0,0">
                <w:txbxContent>
                  <w:p w:rsidR="0086156C" w:rsidRDefault="0086156C" w:rsidP="0086156C">
                    <w:pPr>
                      <w:pStyle w:val="FreieFormB"/>
                      <w:rPr>
                        <w:rFonts w:eastAsia="Times New Roman"/>
                        <w:color w:val="auto"/>
                      </w:rPr>
                    </w:pPr>
                  </w:p>
                </w:txbxContent>
              </v:textbox>
            </v:rect>
            <v:shape id="_x0000_s1049" style="position:absolute;width:6705;height:7470" coordsize="21600,21600" o:spt="100" adj="0,,0" path="">
              <v:stroke joinstyle="round"/>
              <v:imagedata r:id="rId17" o:title=""/>
              <v:formulas/>
              <v:path o:connecttype="segments"/>
            </v:shape>
            <w10:wrap type="through" anchorx="page" anchory="page"/>
          </v:group>
        </w:pict>
      </w:r>
      <w:r w:rsidR="0086156C" w:rsidRPr="00C02CFA">
        <w:rPr>
          <w:rFonts w:ascii="Times New Roman" w:hAnsi="Times New Roman" w:cs="Times New Roman"/>
        </w:rPr>
        <w:br w:type="page"/>
      </w:r>
    </w:p>
    <w:p w:rsidR="00D715A5" w:rsidRPr="000D3DF8" w:rsidRDefault="0086156C" w:rsidP="0086156C">
      <w:pPr>
        <w:pStyle w:val="Listenabsatz"/>
        <w:numPr>
          <w:ilvl w:val="1"/>
          <w:numId w:val="10"/>
        </w:numPr>
        <w:rPr>
          <w:rFonts w:ascii="Times New Roman" w:hAnsi="Times New Roman" w:cs="Times New Roman"/>
          <w:b/>
          <w:sz w:val="28"/>
          <w:szCs w:val="28"/>
        </w:rPr>
      </w:pPr>
      <w:r w:rsidRPr="000D3DF8">
        <w:rPr>
          <w:rFonts w:ascii="Times New Roman" w:hAnsi="Times New Roman" w:cs="Times New Roman"/>
          <w:b/>
          <w:sz w:val="28"/>
          <w:szCs w:val="28"/>
        </w:rPr>
        <w:lastRenderedPageBreak/>
        <w:t>S</w:t>
      </w:r>
      <w:r w:rsidR="00D715A5" w:rsidRPr="000D3DF8">
        <w:rPr>
          <w:rFonts w:ascii="Times New Roman" w:hAnsi="Times New Roman" w:cs="Times New Roman"/>
          <w:b/>
          <w:sz w:val="28"/>
          <w:szCs w:val="28"/>
        </w:rPr>
        <w:t>ystemarchitektur</w:t>
      </w:r>
    </w:p>
    <w:p w:rsidR="0086156C" w:rsidRPr="00C02CFA" w:rsidRDefault="000D3DF8" w:rsidP="0086156C">
      <w:pPr>
        <w:rPr>
          <w:rFonts w:ascii="Times New Roman" w:hAnsi="Times New Roman" w:cs="Times New Roman"/>
        </w:rPr>
      </w:pPr>
      <w:r>
        <w:rPr>
          <w:rFonts w:ascii="Times New Roman" w:hAnsi="Times New Roman" w:cs="Times New Roman"/>
          <w:noProof/>
          <w:lang w:eastAsia="de-DE"/>
        </w:rPr>
        <w:drawing>
          <wp:inline distT="0" distB="0" distL="0" distR="0">
            <wp:extent cx="5734050" cy="2781300"/>
            <wp:effectExtent l="19050" t="0" r="0" b="0"/>
            <wp:docPr id="16" name="Bild 16" descr="C:\Documents and Settings\aaw252\Desktop\Festo-System_K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aw252\Desktop\Festo-System_KD.jpg"/>
                    <pic:cNvPicPr>
                      <a:picLocks noChangeAspect="1" noChangeArrowheads="1"/>
                    </pic:cNvPicPr>
                  </pic:nvPicPr>
                  <pic:blipFill>
                    <a:blip r:embed="rId18" cstate="print"/>
                    <a:srcRect/>
                    <a:stretch>
                      <a:fillRect/>
                    </a:stretch>
                  </pic:blipFill>
                  <pic:spPr bwMode="auto">
                    <a:xfrm>
                      <a:off x="0" y="0"/>
                      <a:ext cx="5734050" cy="2781300"/>
                    </a:xfrm>
                    <a:prstGeom prst="rect">
                      <a:avLst/>
                    </a:prstGeom>
                    <a:noFill/>
                    <a:ln w="9525">
                      <a:noFill/>
                      <a:miter lim="800000"/>
                      <a:headEnd/>
                      <a:tailEnd/>
                    </a:ln>
                  </pic:spPr>
                </pic:pic>
              </a:graphicData>
            </a:graphic>
          </wp:inline>
        </w:drawing>
      </w:r>
    </w:p>
    <w:p w:rsidR="0086156C" w:rsidRPr="00D41B1C" w:rsidRDefault="00D40157" w:rsidP="0086156C">
      <w:pPr>
        <w:rPr>
          <w:rFonts w:ascii="Times New Roman" w:hAnsi="Times New Roman" w:cs="Times New Roman"/>
        </w:rPr>
      </w:pPr>
      <w:r w:rsidRPr="00D41B1C">
        <w:rPr>
          <w:rFonts w:ascii="Times New Roman" w:hAnsi="Times New Roman" w:cs="Times New Roman"/>
        </w:rPr>
        <w:t>Bild 1.2.1 Systemarchitektur</w:t>
      </w:r>
    </w:p>
    <w:p w:rsidR="00D40157" w:rsidRPr="00470F24" w:rsidRDefault="00D40157" w:rsidP="0086156C">
      <w:pPr>
        <w:rPr>
          <w:rFonts w:ascii="Times New Roman" w:hAnsi="Times New Roman" w:cs="Times New Roman"/>
          <w:sz w:val="24"/>
          <w:szCs w:val="24"/>
        </w:rPr>
      </w:pPr>
    </w:p>
    <w:p w:rsidR="0086156C" w:rsidRPr="00470F24" w:rsidRDefault="0086156C" w:rsidP="0086156C">
      <w:pPr>
        <w:rPr>
          <w:rFonts w:ascii="Times New Roman" w:hAnsi="Times New Roman" w:cs="Times New Roman"/>
          <w:sz w:val="24"/>
          <w:szCs w:val="24"/>
        </w:rPr>
      </w:pPr>
      <w:r w:rsidRPr="00470F24">
        <w:rPr>
          <w:rFonts w:ascii="Times New Roman" w:hAnsi="Times New Roman" w:cs="Times New Roman"/>
          <w:sz w:val="24"/>
          <w:szCs w:val="24"/>
        </w:rPr>
        <w:t>Unser System besteht aus den folgenden Komponenten:</w:t>
      </w:r>
    </w:p>
    <w:p w:rsidR="0086156C" w:rsidRPr="00470F24" w:rsidRDefault="0086156C" w:rsidP="0086156C">
      <w:pPr>
        <w:pStyle w:val="Listenabsatz"/>
        <w:numPr>
          <w:ilvl w:val="0"/>
          <w:numId w:val="11"/>
        </w:numPr>
        <w:rPr>
          <w:rFonts w:ascii="Times New Roman" w:hAnsi="Times New Roman" w:cs="Times New Roman"/>
          <w:sz w:val="24"/>
          <w:szCs w:val="24"/>
        </w:rPr>
      </w:pPr>
      <w:r w:rsidRPr="00470F24">
        <w:rPr>
          <w:rFonts w:ascii="Times New Roman" w:hAnsi="Times New Roman" w:cs="Times New Roman"/>
          <w:sz w:val="24"/>
          <w:szCs w:val="24"/>
        </w:rPr>
        <w:t>HAL</w:t>
      </w:r>
    </w:p>
    <w:p w:rsidR="0086156C" w:rsidRPr="00470F24" w:rsidRDefault="0086156C" w:rsidP="0086156C">
      <w:pPr>
        <w:pStyle w:val="Listenabsatz"/>
        <w:numPr>
          <w:ilvl w:val="1"/>
          <w:numId w:val="11"/>
        </w:numPr>
        <w:rPr>
          <w:rFonts w:ascii="Times New Roman" w:hAnsi="Times New Roman" w:cs="Times New Roman"/>
          <w:sz w:val="24"/>
          <w:szCs w:val="24"/>
        </w:rPr>
      </w:pPr>
      <w:proofErr w:type="spellStart"/>
      <w:r w:rsidRPr="00470F24">
        <w:rPr>
          <w:rFonts w:ascii="Times New Roman" w:hAnsi="Times New Roman" w:cs="Times New Roman"/>
          <w:sz w:val="24"/>
          <w:szCs w:val="24"/>
        </w:rPr>
        <w:t>HALCore</w:t>
      </w:r>
      <w:proofErr w:type="spellEnd"/>
    </w:p>
    <w:p w:rsidR="0086156C" w:rsidRPr="00470F24" w:rsidRDefault="0086156C" w:rsidP="0086156C">
      <w:pPr>
        <w:pStyle w:val="Listenabsatz"/>
        <w:numPr>
          <w:ilvl w:val="1"/>
          <w:numId w:val="11"/>
        </w:numPr>
        <w:rPr>
          <w:rFonts w:ascii="Times New Roman" w:hAnsi="Times New Roman" w:cs="Times New Roman"/>
          <w:sz w:val="24"/>
          <w:szCs w:val="24"/>
        </w:rPr>
      </w:pPr>
      <w:r w:rsidRPr="00470F24">
        <w:rPr>
          <w:rFonts w:ascii="Times New Roman" w:hAnsi="Times New Roman" w:cs="Times New Roman"/>
          <w:sz w:val="24"/>
          <w:szCs w:val="24"/>
        </w:rPr>
        <w:t>Lampensteuerung</w:t>
      </w:r>
    </w:p>
    <w:p w:rsidR="0086156C" w:rsidRPr="00470F24" w:rsidRDefault="0086156C" w:rsidP="0086156C">
      <w:pPr>
        <w:pStyle w:val="Listenabsatz"/>
        <w:numPr>
          <w:ilvl w:val="1"/>
          <w:numId w:val="11"/>
        </w:numPr>
        <w:rPr>
          <w:rFonts w:ascii="Times New Roman" w:hAnsi="Times New Roman" w:cs="Times New Roman"/>
          <w:sz w:val="24"/>
          <w:szCs w:val="24"/>
        </w:rPr>
      </w:pPr>
      <w:r w:rsidRPr="00470F24">
        <w:rPr>
          <w:rFonts w:ascii="Times New Roman" w:hAnsi="Times New Roman" w:cs="Times New Roman"/>
          <w:sz w:val="24"/>
          <w:szCs w:val="24"/>
        </w:rPr>
        <w:t>Interrupt Controller</w:t>
      </w:r>
    </w:p>
    <w:p w:rsidR="0086156C" w:rsidRPr="00470F24" w:rsidRDefault="0086156C" w:rsidP="0086156C">
      <w:pPr>
        <w:pStyle w:val="Listenabsatz"/>
        <w:numPr>
          <w:ilvl w:val="0"/>
          <w:numId w:val="11"/>
        </w:numPr>
        <w:rPr>
          <w:rFonts w:ascii="Times New Roman" w:hAnsi="Times New Roman" w:cs="Times New Roman"/>
          <w:sz w:val="24"/>
          <w:szCs w:val="24"/>
          <w:lang w:val="en-US"/>
        </w:rPr>
      </w:pPr>
      <w:r w:rsidRPr="00470F24">
        <w:rPr>
          <w:rFonts w:ascii="Times New Roman" w:hAnsi="Times New Roman" w:cs="Times New Roman"/>
          <w:sz w:val="24"/>
          <w:szCs w:val="24"/>
          <w:lang w:val="en-US"/>
        </w:rPr>
        <w:t>Communication Server und Communication-Framework</w:t>
      </w:r>
    </w:p>
    <w:p w:rsidR="0086156C" w:rsidRPr="00470F24" w:rsidRDefault="0086156C" w:rsidP="0086156C">
      <w:pPr>
        <w:pStyle w:val="Listenabsatz"/>
        <w:numPr>
          <w:ilvl w:val="0"/>
          <w:numId w:val="11"/>
        </w:numPr>
        <w:rPr>
          <w:rFonts w:ascii="Times New Roman" w:hAnsi="Times New Roman" w:cs="Times New Roman"/>
          <w:sz w:val="24"/>
          <w:szCs w:val="24"/>
        </w:rPr>
      </w:pPr>
      <w:r w:rsidRPr="00470F24">
        <w:rPr>
          <w:rFonts w:ascii="Times New Roman" w:hAnsi="Times New Roman" w:cs="Times New Roman"/>
          <w:sz w:val="24"/>
          <w:szCs w:val="24"/>
        </w:rPr>
        <w:t>Anlagensteuerung (Sensor) bzw. Dispatcher</w:t>
      </w:r>
    </w:p>
    <w:p w:rsidR="0086156C" w:rsidRPr="00470F24" w:rsidRDefault="0086156C" w:rsidP="0086156C">
      <w:pPr>
        <w:pStyle w:val="Listenabsatz"/>
        <w:numPr>
          <w:ilvl w:val="1"/>
          <w:numId w:val="11"/>
        </w:numPr>
        <w:rPr>
          <w:rFonts w:ascii="Times New Roman" w:hAnsi="Times New Roman" w:cs="Times New Roman"/>
          <w:sz w:val="24"/>
          <w:szCs w:val="24"/>
        </w:rPr>
      </w:pPr>
      <w:r w:rsidRPr="00470F24">
        <w:rPr>
          <w:rFonts w:ascii="Times New Roman" w:hAnsi="Times New Roman" w:cs="Times New Roman"/>
          <w:sz w:val="24"/>
          <w:szCs w:val="24"/>
        </w:rPr>
        <w:t>Band 1</w:t>
      </w:r>
    </w:p>
    <w:p w:rsidR="0086156C" w:rsidRPr="00470F24" w:rsidRDefault="0086156C" w:rsidP="0086156C">
      <w:pPr>
        <w:pStyle w:val="Listenabsatz"/>
        <w:numPr>
          <w:ilvl w:val="1"/>
          <w:numId w:val="11"/>
        </w:numPr>
        <w:rPr>
          <w:rFonts w:ascii="Times New Roman" w:hAnsi="Times New Roman" w:cs="Times New Roman"/>
          <w:sz w:val="24"/>
          <w:szCs w:val="24"/>
        </w:rPr>
      </w:pPr>
      <w:r w:rsidRPr="00470F24">
        <w:rPr>
          <w:rFonts w:ascii="Times New Roman" w:hAnsi="Times New Roman" w:cs="Times New Roman"/>
          <w:sz w:val="24"/>
          <w:szCs w:val="24"/>
        </w:rPr>
        <w:t>Band 2</w:t>
      </w:r>
    </w:p>
    <w:p w:rsidR="0086156C" w:rsidRPr="00470F24" w:rsidRDefault="0086156C" w:rsidP="0086156C">
      <w:pPr>
        <w:pStyle w:val="Listenabsatz"/>
        <w:numPr>
          <w:ilvl w:val="0"/>
          <w:numId w:val="11"/>
        </w:numPr>
        <w:rPr>
          <w:rFonts w:ascii="Times New Roman" w:hAnsi="Times New Roman" w:cs="Times New Roman"/>
          <w:sz w:val="24"/>
          <w:szCs w:val="24"/>
        </w:rPr>
      </w:pPr>
      <w:r w:rsidRPr="00470F24">
        <w:rPr>
          <w:rFonts w:ascii="Times New Roman" w:hAnsi="Times New Roman" w:cs="Times New Roman"/>
          <w:sz w:val="24"/>
          <w:szCs w:val="24"/>
        </w:rPr>
        <w:t>Serial Controller</w:t>
      </w:r>
    </w:p>
    <w:p w:rsidR="0086156C" w:rsidRPr="00470F24" w:rsidRDefault="0086156C" w:rsidP="0086156C">
      <w:pPr>
        <w:pStyle w:val="Listenabsatz"/>
        <w:numPr>
          <w:ilvl w:val="0"/>
          <w:numId w:val="11"/>
        </w:numPr>
        <w:rPr>
          <w:rFonts w:ascii="Times New Roman" w:hAnsi="Times New Roman" w:cs="Times New Roman"/>
          <w:sz w:val="24"/>
          <w:szCs w:val="24"/>
        </w:rPr>
      </w:pPr>
      <w:r w:rsidRPr="00470F24">
        <w:rPr>
          <w:rFonts w:ascii="Times New Roman" w:hAnsi="Times New Roman" w:cs="Times New Roman"/>
          <w:sz w:val="24"/>
          <w:szCs w:val="24"/>
        </w:rPr>
        <w:t>Starter</w:t>
      </w:r>
    </w:p>
    <w:p w:rsidR="0086156C" w:rsidRPr="00470F24" w:rsidRDefault="0086156C" w:rsidP="0086156C">
      <w:pPr>
        <w:pStyle w:val="Listenabsatz"/>
        <w:numPr>
          <w:ilvl w:val="0"/>
          <w:numId w:val="11"/>
        </w:numPr>
        <w:rPr>
          <w:rFonts w:ascii="Times New Roman" w:hAnsi="Times New Roman" w:cs="Times New Roman"/>
          <w:sz w:val="24"/>
          <w:szCs w:val="24"/>
          <w:lang w:val="en-US"/>
        </w:rPr>
      </w:pPr>
      <w:r w:rsidRPr="00470F24">
        <w:rPr>
          <w:rFonts w:ascii="Times New Roman" w:hAnsi="Times New Roman" w:cs="Times New Roman"/>
          <w:sz w:val="24"/>
          <w:szCs w:val="24"/>
          <w:lang w:val="en-US"/>
        </w:rPr>
        <w:t>Exception-Logger</w:t>
      </w:r>
    </w:p>
    <w:p w:rsidR="0086156C" w:rsidRPr="00470F24" w:rsidRDefault="0086156C" w:rsidP="0086156C">
      <w:pPr>
        <w:rPr>
          <w:rFonts w:ascii="Times New Roman" w:hAnsi="Times New Roman" w:cs="Times New Roman"/>
          <w:sz w:val="24"/>
          <w:szCs w:val="24"/>
        </w:rPr>
      </w:pPr>
    </w:p>
    <w:p w:rsidR="0086156C" w:rsidRPr="00470F24" w:rsidRDefault="0086156C" w:rsidP="0086156C">
      <w:pPr>
        <w:rPr>
          <w:rFonts w:ascii="Times New Roman" w:hAnsi="Times New Roman" w:cs="Times New Roman"/>
          <w:sz w:val="24"/>
          <w:szCs w:val="24"/>
        </w:rPr>
      </w:pPr>
      <w:r w:rsidRPr="00470F24">
        <w:rPr>
          <w:rFonts w:ascii="Times New Roman" w:hAnsi="Times New Roman" w:cs="Times New Roman"/>
          <w:sz w:val="24"/>
          <w:szCs w:val="24"/>
        </w:rPr>
        <w:t>Das System wird durch den Starter in Betrieb genommen und startet alle nötigen Instanzen. Ein Menü hilft bei der Auswahl und Konfiguration. Zuerst werden Instanzen für die HAL und den Communication Server erzeugt und gestartet. Danach wird der Serial Controller gestartet und zum Abschluss die Anlagensteuerung. Nun ist das System betriebsbereit.</w:t>
      </w:r>
    </w:p>
    <w:p w:rsidR="0086156C" w:rsidRPr="00470F24" w:rsidRDefault="0086156C" w:rsidP="0086156C">
      <w:pPr>
        <w:rPr>
          <w:rFonts w:ascii="Times New Roman" w:hAnsi="Times New Roman" w:cs="Times New Roman"/>
          <w:sz w:val="24"/>
          <w:szCs w:val="24"/>
        </w:rPr>
      </w:pPr>
      <w:r w:rsidRPr="00470F24">
        <w:rPr>
          <w:rFonts w:ascii="Times New Roman" w:hAnsi="Times New Roman" w:cs="Times New Roman"/>
          <w:sz w:val="24"/>
          <w:szCs w:val="24"/>
        </w:rPr>
        <w:t xml:space="preserve">Die HAL besteht aus der </w:t>
      </w:r>
      <w:proofErr w:type="spellStart"/>
      <w:r w:rsidRPr="00470F24">
        <w:rPr>
          <w:rFonts w:ascii="Times New Roman" w:hAnsi="Times New Roman" w:cs="Times New Roman"/>
          <w:sz w:val="24"/>
          <w:szCs w:val="24"/>
        </w:rPr>
        <w:t>HALCore</w:t>
      </w:r>
      <w:proofErr w:type="spellEnd"/>
      <w:r w:rsidRPr="00470F24">
        <w:rPr>
          <w:rFonts w:ascii="Times New Roman" w:hAnsi="Times New Roman" w:cs="Times New Roman"/>
          <w:sz w:val="24"/>
          <w:szCs w:val="24"/>
        </w:rPr>
        <w:t xml:space="preserve">, der Lampensteuerung und dem Interrupt Controller. Alle genannten Komponenten wurden als Singleton realisiert und </w:t>
      </w:r>
      <w:proofErr w:type="spellStart"/>
      <w:r w:rsidRPr="00470F24">
        <w:rPr>
          <w:rFonts w:ascii="Times New Roman" w:hAnsi="Times New Roman" w:cs="Times New Roman"/>
          <w:sz w:val="24"/>
          <w:szCs w:val="24"/>
        </w:rPr>
        <w:t>thread-safe</w:t>
      </w:r>
      <w:proofErr w:type="spellEnd"/>
      <w:r w:rsidRPr="00470F24">
        <w:rPr>
          <w:rFonts w:ascii="Times New Roman" w:hAnsi="Times New Roman" w:cs="Times New Roman"/>
          <w:sz w:val="24"/>
          <w:szCs w:val="24"/>
        </w:rPr>
        <w:t xml:space="preserve"> implementiert.</w:t>
      </w:r>
    </w:p>
    <w:p w:rsidR="0086156C" w:rsidRPr="00470F24" w:rsidRDefault="0086156C" w:rsidP="0086156C">
      <w:pPr>
        <w:rPr>
          <w:rFonts w:ascii="Times New Roman" w:hAnsi="Times New Roman" w:cs="Times New Roman"/>
          <w:sz w:val="24"/>
          <w:szCs w:val="24"/>
        </w:rPr>
      </w:pPr>
      <w:proofErr w:type="spellStart"/>
      <w:r w:rsidRPr="00470F24">
        <w:rPr>
          <w:rFonts w:ascii="Times New Roman" w:hAnsi="Times New Roman" w:cs="Times New Roman"/>
          <w:sz w:val="24"/>
          <w:szCs w:val="24"/>
        </w:rPr>
        <w:t>HALCore</w:t>
      </w:r>
      <w:proofErr w:type="spellEnd"/>
      <w:r w:rsidRPr="00470F24">
        <w:rPr>
          <w:rFonts w:ascii="Times New Roman" w:hAnsi="Times New Roman" w:cs="Times New Roman"/>
          <w:sz w:val="24"/>
          <w:szCs w:val="24"/>
        </w:rPr>
        <w:t xml:space="preserve"> kapselt alle Zugriffe auf die Hardware und stellt eine umfangreiche Schnittstelle zur Manipulation der Hardware zur Verfügung. Alle Funktionen der Schnittstelle werden </w:t>
      </w:r>
      <w:r w:rsidRPr="00470F24">
        <w:rPr>
          <w:rFonts w:ascii="Times New Roman" w:hAnsi="Times New Roman" w:cs="Times New Roman"/>
          <w:sz w:val="24"/>
          <w:szCs w:val="24"/>
        </w:rPr>
        <w:lastRenderedPageBreak/>
        <w:t xml:space="preserve">entgegen genommen und in eine interne Queue geschrieben. Der Inhalt der Queue wird nacheinander abgearbeitet. Dies ermöglicht uns ein möglichst schnelles Anhalten aller Funktionen bei Betätigung des </w:t>
      </w:r>
      <w:proofErr w:type="spellStart"/>
      <w:r w:rsidRPr="00470F24">
        <w:rPr>
          <w:rFonts w:ascii="Times New Roman" w:hAnsi="Times New Roman" w:cs="Times New Roman"/>
          <w:sz w:val="24"/>
          <w:szCs w:val="24"/>
        </w:rPr>
        <w:t>Notaus</w:t>
      </w:r>
      <w:proofErr w:type="spellEnd"/>
      <w:r w:rsidRPr="00470F24">
        <w:rPr>
          <w:rFonts w:ascii="Times New Roman" w:hAnsi="Times New Roman" w:cs="Times New Roman"/>
          <w:sz w:val="24"/>
          <w:szCs w:val="24"/>
        </w:rPr>
        <w:t xml:space="preserve"> und stellt sicher, dass nur ein Schreibbefehl auf die Hardware zurzeit ausgeführt wird.</w:t>
      </w:r>
    </w:p>
    <w:p w:rsidR="0086156C" w:rsidRPr="00470F24" w:rsidRDefault="0086156C" w:rsidP="0086156C">
      <w:pPr>
        <w:rPr>
          <w:rFonts w:ascii="Times New Roman" w:hAnsi="Times New Roman" w:cs="Times New Roman"/>
          <w:sz w:val="24"/>
          <w:szCs w:val="24"/>
        </w:rPr>
      </w:pPr>
      <w:r w:rsidRPr="00470F24">
        <w:rPr>
          <w:rFonts w:ascii="Times New Roman" w:hAnsi="Times New Roman" w:cs="Times New Roman"/>
          <w:sz w:val="24"/>
          <w:szCs w:val="24"/>
        </w:rPr>
        <w:t>Der Interrupt Controller registriert beim Betriebssystem QNX eine ISR Funktion und nimmt von ihr verschickte Pulsmessages entgegen und schickt diese an die Anlagensteuerung.</w:t>
      </w:r>
    </w:p>
    <w:p w:rsidR="0086156C" w:rsidRPr="00470F24" w:rsidRDefault="0086156C" w:rsidP="0086156C">
      <w:pPr>
        <w:rPr>
          <w:rFonts w:ascii="Times New Roman" w:hAnsi="Times New Roman" w:cs="Times New Roman"/>
          <w:sz w:val="24"/>
          <w:szCs w:val="24"/>
        </w:rPr>
      </w:pPr>
      <w:r w:rsidRPr="00470F24">
        <w:rPr>
          <w:rFonts w:ascii="Times New Roman" w:hAnsi="Times New Roman" w:cs="Times New Roman"/>
          <w:sz w:val="24"/>
          <w:szCs w:val="24"/>
        </w:rPr>
        <w:t xml:space="preserve">In der Interrupt Service Routine wird analysiert, welcher der Hardware-Ports einen Interrupt ausgelöst hat und das Ergebnis mit samt dem Registerinhalt an den Interrupt Controller gesendet. Die Betätigung des </w:t>
      </w:r>
      <w:proofErr w:type="spellStart"/>
      <w:r w:rsidRPr="00470F24">
        <w:rPr>
          <w:rFonts w:ascii="Times New Roman" w:hAnsi="Times New Roman" w:cs="Times New Roman"/>
          <w:sz w:val="24"/>
          <w:szCs w:val="24"/>
        </w:rPr>
        <w:t>Notaus</w:t>
      </w:r>
      <w:proofErr w:type="spellEnd"/>
      <w:r w:rsidRPr="00470F24">
        <w:rPr>
          <w:rFonts w:ascii="Times New Roman" w:hAnsi="Times New Roman" w:cs="Times New Roman"/>
          <w:sz w:val="24"/>
          <w:szCs w:val="24"/>
        </w:rPr>
        <w:t xml:space="preserve"> wird gesondert geprüft um so schnell wie möglich darauf zu reagieren.</w:t>
      </w:r>
    </w:p>
    <w:p w:rsidR="0086156C" w:rsidRPr="00470F24" w:rsidRDefault="0086156C" w:rsidP="0086156C">
      <w:pPr>
        <w:rPr>
          <w:rFonts w:ascii="Times New Roman" w:hAnsi="Times New Roman" w:cs="Times New Roman"/>
          <w:sz w:val="24"/>
          <w:szCs w:val="24"/>
        </w:rPr>
      </w:pPr>
      <w:r w:rsidRPr="00470F24">
        <w:rPr>
          <w:rFonts w:ascii="Times New Roman" w:hAnsi="Times New Roman" w:cs="Times New Roman"/>
          <w:sz w:val="24"/>
          <w:szCs w:val="24"/>
        </w:rPr>
        <w:t>Die Lampensteuerung enthält ein Array mit je einem Eintrag pro Lampe. Dieser Eintrag enthält Informationen über die halbe Periodendauer, ob die Lampe momentan in Benutzung ist, ob sie leuchtet und wie viel Zeit noch vergeht bis zum nächsten Wechsel. Der Lampenthread legt sich solange schlafen bis der nächste Wechsel für eine der Lampen fällig wird und aktualisiert dann alle Lampen oder mindestens jede Sekunde einmal.</w:t>
      </w:r>
    </w:p>
    <w:p w:rsidR="0086156C" w:rsidRPr="00470F24" w:rsidRDefault="0086156C" w:rsidP="0086156C">
      <w:pPr>
        <w:rPr>
          <w:rFonts w:ascii="Times New Roman" w:hAnsi="Times New Roman" w:cs="Times New Roman"/>
          <w:sz w:val="24"/>
          <w:szCs w:val="24"/>
        </w:rPr>
      </w:pPr>
      <w:r w:rsidRPr="00470F24">
        <w:rPr>
          <w:rFonts w:ascii="Times New Roman" w:hAnsi="Times New Roman" w:cs="Times New Roman"/>
          <w:sz w:val="24"/>
          <w:szCs w:val="24"/>
        </w:rPr>
        <w:t xml:space="preserve">Das Communication Framework stellt Funktionalität rund um das Message </w:t>
      </w:r>
      <w:proofErr w:type="spellStart"/>
      <w:r w:rsidRPr="00470F24">
        <w:rPr>
          <w:rFonts w:ascii="Times New Roman" w:hAnsi="Times New Roman" w:cs="Times New Roman"/>
          <w:sz w:val="24"/>
          <w:szCs w:val="24"/>
        </w:rPr>
        <w:t>Passing</w:t>
      </w:r>
      <w:proofErr w:type="spellEnd"/>
      <w:r w:rsidRPr="00470F24">
        <w:rPr>
          <w:rFonts w:ascii="Times New Roman" w:hAnsi="Times New Roman" w:cs="Times New Roman"/>
          <w:sz w:val="24"/>
          <w:szCs w:val="24"/>
        </w:rPr>
        <w:t xml:space="preserve"> von QNX bereit. Genauere Informationen zur Anwendung und dessen Aufbau finden sich in der zugehörigen Dokumentation. Es wird innerhalb der Anwendung von allen Message </w:t>
      </w:r>
      <w:proofErr w:type="spellStart"/>
      <w:r w:rsidRPr="00470F24">
        <w:rPr>
          <w:rFonts w:ascii="Times New Roman" w:hAnsi="Times New Roman" w:cs="Times New Roman"/>
          <w:sz w:val="24"/>
          <w:szCs w:val="24"/>
        </w:rPr>
        <w:t>Passing</w:t>
      </w:r>
      <w:proofErr w:type="spellEnd"/>
      <w:r w:rsidRPr="00470F24">
        <w:rPr>
          <w:rFonts w:ascii="Times New Roman" w:hAnsi="Times New Roman" w:cs="Times New Roman"/>
          <w:sz w:val="24"/>
          <w:szCs w:val="24"/>
        </w:rPr>
        <w:t xml:space="preserve"> nutzenden Komponenten inkludiert. Dies sind vor allem der Communication Server, der Interrupt Controller, der Serial Controller, der </w:t>
      </w:r>
      <w:proofErr w:type="spellStart"/>
      <w:r w:rsidRPr="00470F24">
        <w:rPr>
          <w:rFonts w:ascii="Times New Roman" w:hAnsi="Times New Roman" w:cs="Times New Roman"/>
          <w:sz w:val="24"/>
          <w:szCs w:val="24"/>
        </w:rPr>
        <w:t>Exception</w:t>
      </w:r>
      <w:proofErr w:type="spellEnd"/>
      <w:r w:rsidRPr="00470F24">
        <w:rPr>
          <w:rFonts w:ascii="Times New Roman" w:hAnsi="Times New Roman" w:cs="Times New Roman"/>
          <w:sz w:val="24"/>
          <w:szCs w:val="24"/>
        </w:rPr>
        <w:t xml:space="preserve">-Handler und die Anlagensteuerung. </w:t>
      </w:r>
    </w:p>
    <w:p w:rsidR="0086156C" w:rsidRPr="00470F24" w:rsidRDefault="0086156C" w:rsidP="0086156C">
      <w:pPr>
        <w:rPr>
          <w:rFonts w:ascii="Times New Roman" w:hAnsi="Times New Roman" w:cs="Times New Roman"/>
          <w:sz w:val="24"/>
          <w:szCs w:val="24"/>
        </w:rPr>
      </w:pPr>
      <w:r w:rsidRPr="00470F24">
        <w:rPr>
          <w:rFonts w:ascii="Times New Roman" w:hAnsi="Times New Roman" w:cs="Times New Roman"/>
          <w:sz w:val="24"/>
          <w:szCs w:val="24"/>
        </w:rPr>
        <w:t xml:space="preserve">Der Communication Server baut auf dem Communication Framework auf. Er dient dazu eine zentrale Instanz zu schaffen, die alle Channel-IDs der jeweiligen Komponenten beinhaltet. So brauch nur die Server-ID bekannt sein. Die Komponenten registrieren sich bei ihrer Initialisierung beim Communication Server und erfragen </w:t>
      </w:r>
      <w:proofErr w:type="gramStart"/>
      <w:r w:rsidRPr="00470F24">
        <w:rPr>
          <w:rFonts w:ascii="Times New Roman" w:hAnsi="Times New Roman" w:cs="Times New Roman"/>
          <w:sz w:val="24"/>
          <w:szCs w:val="24"/>
        </w:rPr>
        <w:t>die von ihnen benötigten</w:t>
      </w:r>
      <w:proofErr w:type="gramEnd"/>
      <w:r w:rsidRPr="00470F24">
        <w:rPr>
          <w:rFonts w:ascii="Times New Roman" w:hAnsi="Times New Roman" w:cs="Times New Roman"/>
          <w:sz w:val="24"/>
          <w:szCs w:val="24"/>
        </w:rPr>
        <w:t xml:space="preserve"> IDs. Mit Hilfe des Communication Frameworks können die Komponenten dann eine Verbindung zueinander aufbauen. Selbstverständlich nutzt der Communication Server das </w:t>
      </w:r>
      <w:proofErr w:type="spellStart"/>
      <w:r w:rsidRPr="00470F24">
        <w:rPr>
          <w:rFonts w:ascii="Times New Roman" w:hAnsi="Times New Roman" w:cs="Times New Roman"/>
          <w:sz w:val="24"/>
          <w:szCs w:val="24"/>
        </w:rPr>
        <w:t>thread-safe</w:t>
      </w:r>
      <w:proofErr w:type="spellEnd"/>
      <w:r w:rsidRPr="00470F24">
        <w:rPr>
          <w:rFonts w:ascii="Times New Roman" w:hAnsi="Times New Roman" w:cs="Times New Roman"/>
          <w:sz w:val="24"/>
          <w:szCs w:val="24"/>
        </w:rPr>
        <w:t xml:space="preserve"> Singleton Pattern. </w:t>
      </w:r>
    </w:p>
    <w:p w:rsidR="0086156C" w:rsidRPr="00470F24" w:rsidRDefault="0086156C" w:rsidP="0086156C">
      <w:pPr>
        <w:rPr>
          <w:rFonts w:ascii="Times New Roman" w:hAnsi="Times New Roman" w:cs="Times New Roman"/>
          <w:sz w:val="24"/>
          <w:szCs w:val="24"/>
        </w:rPr>
      </w:pPr>
      <w:r w:rsidRPr="00470F24">
        <w:rPr>
          <w:rFonts w:ascii="Times New Roman" w:hAnsi="Times New Roman" w:cs="Times New Roman"/>
          <w:sz w:val="24"/>
          <w:szCs w:val="24"/>
        </w:rPr>
        <w:t xml:space="preserve">Das </w:t>
      </w:r>
      <w:proofErr w:type="spellStart"/>
      <w:r w:rsidRPr="00470F24">
        <w:rPr>
          <w:rFonts w:ascii="Times New Roman" w:hAnsi="Times New Roman" w:cs="Times New Roman"/>
          <w:sz w:val="24"/>
          <w:szCs w:val="24"/>
        </w:rPr>
        <w:t>thread-safe</w:t>
      </w:r>
      <w:proofErr w:type="spellEnd"/>
      <w:r w:rsidRPr="00470F24">
        <w:rPr>
          <w:rFonts w:ascii="Times New Roman" w:hAnsi="Times New Roman" w:cs="Times New Roman"/>
          <w:sz w:val="24"/>
          <w:szCs w:val="24"/>
        </w:rPr>
        <w:t xml:space="preserve"> Singleton Pattern haben wir als Template implementiert, so dass es wieder verwendbar und leicht für andere Klassen zu übernehmen ist. Es bietet ebenfalls die Möglichkeit, die Singleton-Instanz zu beenden und zu löschen. Es wird von allen Komponenten der HAL, sowie dem Menü und dem Serial-Controller.</w:t>
      </w:r>
    </w:p>
    <w:p w:rsidR="0086156C" w:rsidRPr="00470F24" w:rsidRDefault="0086156C" w:rsidP="0086156C">
      <w:pPr>
        <w:rPr>
          <w:rFonts w:ascii="Times New Roman" w:hAnsi="Times New Roman" w:cs="Times New Roman"/>
          <w:sz w:val="24"/>
          <w:szCs w:val="24"/>
        </w:rPr>
      </w:pPr>
      <w:r w:rsidRPr="00470F24">
        <w:rPr>
          <w:rFonts w:ascii="Times New Roman" w:hAnsi="Times New Roman" w:cs="Times New Roman"/>
          <w:sz w:val="24"/>
          <w:szCs w:val="24"/>
        </w:rPr>
        <w:t xml:space="preserve">Der Serial Controller dient zur Übertragung von Daten von einem Band zum anderen Band der Anlagensteuerung. Über die serielle Schnittstelle wird die Weitergabe der Pucks verhandelt und Informationen bezüglich einer Bohrungsöffnung mit übergeben. Die Verbindung wird durch ein von uns geschriebenes Protokoll aufrechterhalten und auf Verbindungsabbrüche getestet. Nur die Anlagensteuerung nutzt den Serial Controller. Im Gegenzug informiert der Serial Controller per Pulse-Message die Anlagensteuerung darüber wenn Anfragen über die Serielle Schnittstelle ankommen. Auch Informationen über </w:t>
      </w:r>
      <w:r w:rsidRPr="00470F24">
        <w:rPr>
          <w:rFonts w:ascii="Times New Roman" w:hAnsi="Times New Roman" w:cs="Times New Roman"/>
          <w:sz w:val="24"/>
          <w:szCs w:val="24"/>
        </w:rPr>
        <w:lastRenderedPageBreak/>
        <w:t>auftretende Fehler werden weitergeleitet, ebenso die Anfrage ob Band 2 momentan bereit ist einen Puck aufzunehmen.</w:t>
      </w:r>
    </w:p>
    <w:p w:rsidR="0086156C" w:rsidRPr="00470F24" w:rsidRDefault="0086156C" w:rsidP="0086156C">
      <w:pPr>
        <w:rPr>
          <w:rFonts w:ascii="Times New Roman" w:hAnsi="Times New Roman" w:cs="Times New Roman"/>
          <w:sz w:val="24"/>
          <w:szCs w:val="24"/>
        </w:rPr>
      </w:pPr>
      <w:r w:rsidRPr="00470F24">
        <w:rPr>
          <w:rFonts w:ascii="Times New Roman" w:hAnsi="Times New Roman" w:cs="Times New Roman"/>
          <w:sz w:val="24"/>
          <w:szCs w:val="24"/>
        </w:rPr>
        <w:t xml:space="preserve">Unsere Anlagensteuerung hat zur Grundlage eine Liste mit Pucks. Dabei ist jeweils ein Puck ein Automat und zugehörig zu einem Werkstück auf dem Laufband. Die ankommenden Signale werden von der Anlage passend den Werkstücken zu geteilt. Je nach Konfiguration des Bandes wird entweder die Höhenmessung ausgelöst oder die Metallmessung vorgenommen. Die Fehlerbehandlung wird innerhalb unserer Puck-FSM durchgeführt. Der </w:t>
      </w:r>
      <w:proofErr w:type="spellStart"/>
      <w:r w:rsidRPr="00470F24">
        <w:rPr>
          <w:rFonts w:ascii="Times New Roman" w:hAnsi="Times New Roman" w:cs="Times New Roman"/>
          <w:sz w:val="24"/>
          <w:szCs w:val="24"/>
        </w:rPr>
        <w:t>Exception</w:t>
      </w:r>
      <w:proofErr w:type="spellEnd"/>
      <w:r w:rsidRPr="00470F24">
        <w:rPr>
          <w:rFonts w:ascii="Times New Roman" w:hAnsi="Times New Roman" w:cs="Times New Roman"/>
          <w:sz w:val="24"/>
          <w:szCs w:val="24"/>
        </w:rPr>
        <w:t xml:space="preserve">-Logger hat daher nur noch die Aufgabe Informationen zu </w:t>
      </w:r>
      <w:proofErr w:type="spellStart"/>
      <w:r w:rsidRPr="00470F24">
        <w:rPr>
          <w:rFonts w:ascii="Times New Roman" w:hAnsi="Times New Roman" w:cs="Times New Roman"/>
          <w:sz w:val="24"/>
          <w:szCs w:val="24"/>
        </w:rPr>
        <w:t>Exceptions</w:t>
      </w:r>
      <w:proofErr w:type="spellEnd"/>
      <w:r w:rsidRPr="00470F24">
        <w:rPr>
          <w:rFonts w:ascii="Times New Roman" w:hAnsi="Times New Roman" w:cs="Times New Roman"/>
          <w:sz w:val="24"/>
          <w:szCs w:val="24"/>
        </w:rPr>
        <w:t xml:space="preserve"> zu speichern und mit zu protokollieren.</w:t>
      </w:r>
    </w:p>
    <w:p w:rsidR="0086156C" w:rsidRPr="00C02CFA" w:rsidRDefault="0086156C" w:rsidP="0086156C">
      <w:pPr>
        <w:rPr>
          <w:rFonts w:ascii="Times New Roman" w:hAnsi="Times New Roman" w:cs="Times New Roman"/>
        </w:rPr>
      </w:pPr>
    </w:p>
    <w:p w:rsidR="00D715A5" w:rsidRPr="001322F1" w:rsidRDefault="00D715A5" w:rsidP="00C816AA">
      <w:pPr>
        <w:pStyle w:val="Listenabsatz"/>
        <w:numPr>
          <w:ilvl w:val="1"/>
          <w:numId w:val="10"/>
        </w:numPr>
        <w:rPr>
          <w:rFonts w:ascii="Times New Roman" w:hAnsi="Times New Roman" w:cs="Times New Roman"/>
          <w:sz w:val="28"/>
          <w:szCs w:val="28"/>
        </w:rPr>
      </w:pPr>
      <w:r w:rsidRPr="001322F1">
        <w:rPr>
          <w:rFonts w:ascii="Times New Roman" w:hAnsi="Times New Roman" w:cs="Times New Roman"/>
          <w:sz w:val="28"/>
          <w:szCs w:val="28"/>
        </w:rPr>
        <w:t>Anforderungen</w:t>
      </w:r>
    </w:p>
    <w:p w:rsidR="00C816AA" w:rsidRPr="00C02CFA" w:rsidRDefault="00C816AA" w:rsidP="00C816AA">
      <w:pPr>
        <w:pStyle w:val="WW-Standard"/>
        <w:numPr>
          <w:ilvl w:val="0"/>
          <w:numId w:val="18"/>
        </w:numPr>
      </w:pPr>
      <w:r w:rsidRPr="00C02CFA">
        <w:t>Werkstück hat das Laufband nach x Sekunden passiert.</w:t>
      </w:r>
    </w:p>
    <w:p w:rsidR="00C816AA" w:rsidRPr="00C02CFA" w:rsidRDefault="00C816AA" w:rsidP="00C816AA">
      <w:pPr>
        <w:pStyle w:val="WW-Standard"/>
        <w:numPr>
          <w:ilvl w:val="0"/>
          <w:numId w:val="18"/>
        </w:numPr>
      </w:pPr>
      <w:r w:rsidRPr="00C02CFA">
        <w:t>Werkstück bewegt sich zwischen den Lichtschranken x Sekunden.</w:t>
      </w:r>
    </w:p>
    <w:p w:rsidR="00C816AA" w:rsidRPr="00C02CFA" w:rsidRDefault="00C816AA" w:rsidP="00C816AA">
      <w:pPr>
        <w:pStyle w:val="WW-Standard"/>
        <w:numPr>
          <w:ilvl w:val="0"/>
          <w:numId w:val="18"/>
        </w:numPr>
      </w:pPr>
      <w:r w:rsidRPr="00C02CFA">
        <w:t>Auswurfschacht bietet genug Platz um Werkstücke aufzunehmen.</w:t>
      </w:r>
    </w:p>
    <w:p w:rsidR="00C816AA" w:rsidRPr="00C02CFA" w:rsidRDefault="00C816AA" w:rsidP="00137647">
      <w:pPr>
        <w:rPr>
          <w:rFonts w:ascii="Times New Roman" w:hAnsi="Times New Roman" w:cs="Times New Roman"/>
        </w:rPr>
      </w:pPr>
    </w:p>
    <w:p w:rsidR="00137647" w:rsidRPr="001322F1" w:rsidRDefault="00D715A5" w:rsidP="00137647">
      <w:pPr>
        <w:pStyle w:val="Listenabsatz"/>
        <w:numPr>
          <w:ilvl w:val="1"/>
          <w:numId w:val="10"/>
        </w:numPr>
        <w:rPr>
          <w:rFonts w:ascii="Times New Roman" w:hAnsi="Times New Roman" w:cs="Times New Roman"/>
          <w:sz w:val="28"/>
          <w:szCs w:val="28"/>
        </w:rPr>
      </w:pPr>
      <w:r w:rsidRPr="001322F1">
        <w:rPr>
          <w:rFonts w:ascii="Times New Roman" w:hAnsi="Times New Roman" w:cs="Times New Roman"/>
          <w:sz w:val="28"/>
          <w:szCs w:val="28"/>
        </w:rPr>
        <w:t>Fehlerfälle</w:t>
      </w:r>
    </w:p>
    <w:p w:rsidR="007A7E85" w:rsidRPr="00C02CFA" w:rsidRDefault="007A7E85" w:rsidP="007A7E85">
      <w:pPr>
        <w:rPr>
          <w:rFonts w:ascii="Times New Roman" w:hAnsi="Times New Roman" w:cs="Times New Roman"/>
        </w:rPr>
      </w:pPr>
    </w:p>
    <w:p w:rsidR="001A210B" w:rsidRPr="00697722" w:rsidRDefault="00D66C60" w:rsidP="001A210B">
      <w:pPr>
        <w:pStyle w:val="Listenabsatz"/>
        <w:numPr>
          <w:ilvl w:val="0"/>
          <w:numId w:val="38"/>
        </w:numPr>
        <w:rPr>
          <w:rFonts w:ascii="Times New Roman" w:hAnsi="Times New Roman" w:cs="Times New Roman"/>
          <w:sz w:val="24"/>
          <w:szCs w:val="24"/>
        </w:rPr>
      </w:pPr>
      <w:r w:rsidRPr="00697722">
        <w:rPr>
          <w:rFonts w:ascii="Times New Roman" w:hAnsi="Times New Roman" w:cs="Times New Roman"/>
          <w:sz w:val="24"/>
          <w:szCs w:val="24"/>
        </w:rPr>
        <w:t>Werkstück wird vor Lichtschranke B(1) aufgelegt.</w:t>
      </w:r>
    </w:p>
    <w:p w:rsidR="001A210B" w:rsidRPr="00697722" w:rsidRDefault="007A7E85" w:rsidP="001A210B">
      <w:pPr>
        <w:pStyle w:val="Listenabsatz"/>
        <w:numPr>
          <w:ilvl w:val="0"/>
          <w:numId w:val="38"/>
        </w:numPr>
        <w:rPr>
          <w:rFonts w:ascii="Times New Roman" w:hAnsi="Times New Roman" w:cs="Times New Roman"/>
          <w:sz w:val="24"/>
          <w:szCs w:val="24"/>
        </w:rPr>
      </w:pPr>
      <w:r w:rsidRPr="00697722">
        <w:rPr>
          <w:rFonts w:ascii="Times New Roman" w:hAnsi="Times New Roman" w:cs="Times New Roman"/>
          <w:sz w:val="24"/>
          <w:szCs w:val="24"/>
        </w:rPr>
        <w:t xml:space="preserve"> </w:t>
      </w:r>
      <w:r w:rsidR="00D66C60" w:rsidRPr="00697722">
        <w:rPr>
          <w:rFonts w:ascii="Times New Roman" w:hAnsi="Times New Roman" w:cs="Times New Roman"/>
          <w:sz w:val="24"/>
          <w:szCs w:val="24"/>
        </w:rPr>
        <w:t>Werkstück wird vor Lichtschranke B(3) aufgelegt.</w:t>
      </w:r>
    </w:p>
    <w:p w:rsidR="001A210B" w:rsidRPr="00697722" w:rsidRDefault="00D66C60" w:rsidP="001A210B">
      <w:pPr>
        <w:pStyle w:val="Listenabsatz"/>
        <w:numPr>
          <w:ilvl w:val="0"/>
          <w:numId w:val="38"/>
        </w:numPr>
        <w:rPr>
          <w:rFonts w:ascii="Times New Roman" w:hAnsi="Times New Roman" w:cs="Times New Roman"/>
          <w:sz w:val="24"/>
          <w:szCs w:val="24"/>
        </w:rPr>
      </w:pPr>
      <w:r w:rsidRPr="00697722">
        <w:rPr>
          <w:rFonts w:ascii="Times New Roman" w:hAnsi="Times New Roman" w:cs="Times New Roman"/>
          <w:sz w:val="24"/>
          <w:szCs w:val="24"/>
        </w:rPr>
        <w:t>Werkstück wird v</w:t>
      </w:r>
      <w:r w:rsidR="001A210B" w:rsidRPr="00697722">
        <w:rPr>
          <w:rFonts w:ascii="Times New Roman" w:hAnsi="Times New Roman" w:cs="Times New Roman"/>
          <w:sz w:val="24"/>
          <w:szCs w:val="24"/>
        </w:rPr>
        <w:t>or Lichtschranke B(7) aufgelegt.</w:t>
      </w:r>
    </w:p>
    <w:p w:rsidR="001A210B" w:rsidRPr="00697722" w:rsidRDefault="00D66C60" w:rsidP="001A210B">
      <w:pPr>
        <w:pStyle w:val="Listenabsatz"/>
        <w:numPr>
          <w:ilvl w:val="0"/>
          <w:numId w:val="38"/>
        </w:numPr>
        <w:rPr>
          <w:rFonts w:ascii="Times New Roman" w:hAnsi="Times New Roman" w:cs="Times New Roman"/>
          <w:sz w:val="24"/>
          <w:szCs w:val="24"/>
        </w:rPr>
      </w:pPr>
      <w:r w:rsidRPr="00697722">
        <w:rPr>
          <w:rFonts w:ascii="Times New Roman" w:hAnsi="Times New Roman" w:cs="Times New Roman"/>
          <w:sz w:val="24"/>
          <w:szCs w:val="24"/>
        </w:rPr>
        <w:t>Werkstück wird vor Lichtschranke B(1) entfernt bzw. triff</w:t>
      </w:r>
      <w:r w:rsidR="001A210B" w:rsidRPr="00697722">
        <w:rPr>
          <w:rFonts w:ascii="Times New Roman" w:hAnsi="Times New Roman" w:cs="Times New Roman"/>
          <w:sz w:val="24"/>
          <w:szCs w:val="24"/>
        </w:rPr>
        <w:t>t nicht ein.</w:t>
      </w:r>
    </w:p>
    <w:p w:rsidR="001A210B" w:rsidRPr="00697722" w:rsidRDefault="00D66C60" w:rsidP="001A210B">
      <w:pPr>
        <w:pStyle w:val="Listenabsatz"/>
        <w:numPr>
          <w:ilvl w:val="0"/>
          <w:numId w:val="38"/>
        </w:numPr>
        <w:rPr>
          <w:rFonts w:ascii="Times New Roman" w:hAnsi="Times New Roman" w:cs="Times New Roman"/>
          <w:sz w:val="24"/>
          <w:szCs w:val="24"/>
        </w:rPr>
      </w:pPr>
      <w:r w:rsidRPr="00697722">
        <w:rPr>
          <w:rFonts w:ascii="Times New Roman" w:hAnsi="Times New Roman" w:cs="Times New Roman"/>
          <w:sz w:val="24"/>
          <w:szCs w:val="24"/>
        </w:rPr>
        <w:t>Werkstück wird vor Lichtschranke B(3) entfernt bzw. trifft nicht ein.</w:t>
      </w:r>
    </w:p>
    <w:p w:rsidR="001A210B" w:rsidRPr="00697722" w:rsidRDefault="00D66C60" w:rsidP="001A210B">
      <w:pPr>
        <w:pStyle w:val="Listenabsatz"/>
        <w:numPr>
          <w:ilvl w:val="0"/>
          <w:numId w:val="38"/>
        </w:numPr>
        <w:rPr>
          <w:rFonts w:ascii="Times New Roman" w:hAnsi="Times New Roman" w:cs="Times New Roman"/>
          <w:sz w:val="24"/>
          <w:szCs w:val="24"/>
        </w:rPr>
      </w:pPr>
      <w:r w:rsidRPr="00697722">
        <w:rPr>
          <w:rFonts w:ascii="Times New Roman" w:hAnsi="Times New Roman" w:cs="Times New Roman"/>
          <w:sz w:val="24"/>
          <w:szCs w:val="24"/>
        </w:rPr>
        <w:t>Werkstück wird vor Lichtschranke B(7) entfernt bzw. trifft nicht ein.</w:t>
      </w:r>
    </w:p>
    <w:p w:rsidR="001A210B" w:rsidRPr="00697722" w:rsidRDefault="00D66C60" w:rsidP="001A210B">
      <w:pPr>
        <w:pStyle w:val="Listenabsatz"/>
        <w:numPr>
          <w:ilvl w:val="0"/>
          <w:numId w:val="38"/>
        </w:numPr>
        <w:rPr>
          <w:rFonts w:ascii="Times New Roman" w:hAnsi="Times New Roman" w:cs="Times New Roman"/>
          <w:sz w:val="24"/>
          <w:szCs w:val="24"/>
        </w:rPr>
      </w:pPr>
      <w:r w:rsidRPr="00697722">
        <w:rPr>
          <w:rFonts w:ascii="Times New Roman" w:hAnsi="Times New Roman" w:cs="Times New Roman"/>
          <w:sz w:val="24"/>
          <w:szCs w:val="24"/>
        </w:rPr>
        <w:t>Werkstück wird durch Verunreinigung fehlerhaft gemessen (z.B. Manipulation der Bohrtiefe).</w:t>
      </w:r>
    </w:p>
    <w:p w:rsidR="001A210B" w:rsidRPr="00697722" w:rsidRDefault="00D66C60" w:rsidP="001A210B">
      <w:pPr>
        <w:pStyle w:val="Listenabsatz"/>
        <w:numPr>
          <w:ilvl w:val="0"/>
          <w:numId w:val="38"/>
        </w:numPr>
        <w:rPr>
          <w:rFonts w:ascii="Times New Roman" w:hAnsi="Times New Roman" w:cs="Times New Roman"/>
          <w:sz w:val="24"/>
          <w:szCs w:val="24"/>
        </w:rPr>
      </w:pPr>
      <w:r w:rsidRPr="00697722">
        <w:rPr>
          <w:rFonts w:ascii="Times New Roman" w:hAnsi="Times New Roman" w:cs="Times New Roman"/>
          <w:sz w:val="24"/>
          <w:szCs w:val="24"/>
        </w:rPr>
        <w:t>Weiche A(4) ist blockiert oder kann nicht geschlossen werden.</w:t>
      </w:r>
    </w:p>
    <w:p w:rsidR="00697722" w:rsidRDefault="00D66C60" w:rsidP="00697722">
      <w:pPr>
        <w:pStyle w:val="Listenabsatz"/>
        <w:numPr>
          <w:ilvl w:val="0"/>
          <w:numId w:val="38"/>
        </w:numPr>
        <w:rPr>
          <w:rFonts w:ascii="Times New Roman" w:hAnsi="Times New Roman" w:cs="Times New Roman"/>
          <w:sz w:val="24"/>
          <w:szCs w:val="24"/>
        </w:rPr>
      </w:pPr>
      <w:r w:rsidRPr="00697722">
        <w:rPr>
          <w:rFonts w:ascii="Times New Roman" w:hAnsi="Times New Roman" w:cs="Times New Roman"/>
          <w:sz w:val="24"/>
          <w:szCs w:val="24"/>
        </w:rPr>
        <w:t>Schacht ist voll.</w:t>
      </w:r>
    </w:p>
    <w:p w:rsidR="00D66C60" w:rsidRPr="00675602" w:rsidRDefault="00D66C60" w:rsidP="00675602">
      <w:pPr>
        <w:pStyle w:val="Listenabsatz"/>
        <w:numPr>
          <w:ilvl w:val="0"/>
          <w:numId w:val="38"/>
        </w:numPr>
        <w:rPr>
          <w:rFonts w:ascii="Times New Roman" w:hAnsi="Times New Roman" w:cs="Times New Roman"/>
          <w:sz w:val="24"/>
          <w:szCs w:val="24"/>
        </w:rPr>
      </w:pPr>
      <w:r w:rsidRPr="00675602">
        <w:rPr>
          <w:rFonts w:ascii="Times New Roman" w:hAnsi="Times New Roman" w:cs="Times New Roman"/>
          <w:sz w:val="24"/>
          <w:szCs w:val="24"/>
        </w:rPr>
        <w:t>Werkstück befindet sich in Höhenmessung Lichtschranke B(1) aber nicht in Höhenbereich1 B(2) → Höhenmessung Fehlerhaft.</w:t>
      </w:r>
    </w:p>
    <w:p w:rsidR="001A210B" w:rsidRPr="00697722" w:rsidRDefault="001A210B" w:rsidP="001A210B">
      <w:pPr>
        <w:rPr>
          <w:rFonts w:ascii="Times New Roman" w:hAnsi="Times New Roman" w:cs="Times New Roman"/>
          <w:sz w:val="24"/>
          <w:szCs w:val="24"/>
        </w:rPr>
      </w:pPr>
    </w:p>
    <w:p w:rsidR="00137647" w:rsidRPr="00697722" w:rsidRDefault="00137647" w:rsidP="007A7E85">
      <w:pPr>
        <w:numPr>
          <w:ilvl w:val="0"/>
          <w:numId w:val="34"/>
        </w:numPr>
        <w:rPr>
          <w:rFonts w:ascii="Times New Roman" w:hAnsi="Times New Roman" w:cs="Times New Roman"/>
          <w:sz w:val="24"/>
          <w:szCs w:val="24"/>
        </w:rPr>
      </w:pPr>
      <w:r w:rsidRPr="00697722">
        <w:rPr>
          <w:rFonts w:ascii="Times New Roman" w:hAnsi="Times New Roman" w:cs="Times New Roman"/>
          <w:sz w:val="24"/>
          <w:szCs w:val="24"/>
        </w:rPr>
        <w:t>Lampe A(7) (rot) blinkt schnell und Operator muss die Quittierungstaste betätigen.</w:t>
      </w:r>
    </w:p>
    <w:p w:rsidR="00137647" w:rsidRPr="00697722" w:rsidRDefault="00137647" w:rsidP="00137647">
      <w:pPr>
        <w:rPr>
          <w:rFonts w:ascii="Times New Roman" w:hAnsi="Times New Roman" w:cs="Times New Roman"/>
          <w:sz w:val="24"/>
          <w:szCs w:val="24"/>
        </w:rPr>
      </w:pPr>
      <w:r w:rsidRPr="00697722">
        <w:rPr>
          <w:rFonts w:ascii="Times New Roman" w:hAnsi="Times New Roman" w:cs="Times New Roman"/>
          <w:sz w:val="24"/>
          <w:szCs w:val="24"/>
        </w:rPr>
        <w:tab/>
        <w:t xml:space="preserve">Operator muss das </w:t>
      </w:r>
      <w:proofErr w:type="spellStart"/>
      <w:r w:rsidRPr="00697722">
        <w:rPr>
          <w:rFonts w:ascii="Times New Roman" w:hAnsi="Times New Roman" w:cs="Times New Roman"/>
          <w:sz w:val="24"/>
          <w:szCs w:val="24"/>
        </w:rPr>
        <w:t>Festo</w:t>
      </w:r>
      <w:proofErr w:type="spellEnd"/>
      <w:r w:rsidRPr="00697722">
        <w:rPr>
          <w:rFonts w:ascii="Times New Roman" w:hAnsi="Times New Roman" w:cs="Times New Roman"/>
          <w:sz w:val="24"/>
          <w:szCs w:val="24"/>
        </w:rPr>
        <w:t>-System prüfen.</w:t>
      </w:r>
    </w:p>
    <w:p w:rsidR="00137647" w:rsidRPr="00697722" w:rsidRDefault="00137647" w:rsidP="00137647">
      <w:pPr>
        <w:numPr>
          <w:ilvl w:val="0"/>
          <w:numId w:val="34"/>
        </w:numPr>
        <w:rPr>
          <w:rFonts w:ascii="Times New Roman" w:hAnsi="Times New Roman" w:cs="Times New Roman"/>
          <w:sz w:val="24"/>
          <w:szCs w:val="24"/>
        </w:rPr>
      </w:pPr>
      <w:r w:rsidRPr="00697722">
        <w:rPr>
          <w:rFonts w:ascii="Times New Roman" w:hAnsi="Times New Roman" w:cs="Times New Roman"/>
          <w:sz w:val="24"/>
          <w:szCs w:val="24"/>
        </w:rPr>
        <w:t>Lampe A(7) (rot) blinkt schnell und Operator muss die Quittierungstaste betätigen.</w:t>
      </w:r>
    </w:p>
    <w:p w:rsidR="00137647" w:rsidRPr="00697722" w:rsidRDefault="00137647" w:rsidP="00137647">
      <w:pPr>
        <w:rPr>
          <w:rFonts w:ascii="Times New Roman" w:hAnsi="Times New Roman" w:cs="Times New Roman"/>
          <w:sz w:val="24"/>
          <w:szCs w:val="24"/>
        </w:rPr>
      </w:pPr>
      <w:r w:rsidRPr="00697722">
        <w:rPr>
          <w:rFonts w:ascii="Times New Roman" w:hAnsi="Times New Roman" w:cs="Times New Roman"/>
          <w:sz w:val="24"/>
          <w:szCs w:val="24"/>
        </w:rPr>
        <w:tab/>
        <w:t xml:space="preserve">Operator muss das </w:t>
      </w:r>
      <w:proofErr w:type="spellStart"/>
      <w:r w:rsidRPr="00697722">
        <w:rPr>
          <w:rFonts w:ascii="Times New Roman" w:hAnsi="Times New Roman" w:cs="Times New Roman"/>
          <w:sz w:val="24"/>
          <w:szCs w:val="24"/>
        </w:rPr>
        <w:t>Festo</w:t>
      </w:r>
      <w:proofErr w:type="spellEnd"/>
      <w:r w:rsidRPr="00697722">
        <w:rPr>
          <w:rFonts w:ascii="Times New Roman" w:hAnsi="Times New Roman" w:cs="Times New Roman"/>
          <w:sz w:val="24"/>
          <w:szCs w:val="24"/>
        </w:rPr>
        <w:t>-System prüfen.</w:t>
      </w:r>
    </w:p>
    <w:p w:rsidR="00137647" w:rsidRPr="00697722" w:rsidRDefault="00137647" w:rsidP="00137647">
      <w:pPr>
        <w:numPr>
          <w:ilvl w:val="0"/>
          <w:numId w:val="34"/>
        </w:numPr>
        <w:rPr>
          <w:rFonts w:ascii="Times New Roman" w:hAnsi="Times New Roman" w:cs="Times New Roman"/>
          <w:sz w:val="24"/>
          <w:szCs w:val="24"/>
        </w:rPr>
      </w:pPr>
      <w:r w:rsidRPr="00697722">
        <w:rPr>
          <w:rFonts w:ascii="Times New Roman" w:hAnsi="Times New Roman" w:cs="Times New Roman"/>
          <w:sz w:val="24"/>
          <w:szCs w:val="24"/>
        </w:rPr>
        <w:t>Lampe A(7) (rot) blinkt schnell und Operator muss die Quittierungstaste betätigen.</w:t>
      </w:r>
    </w:p>
    <w:p w:rsidR="00137647" w:rsidRPr="00697722" w:rsidRDefault="00137647" w:rsidP="00137647">
      <w:pPr>
        <w:rPr>
          <w:rFonts w:ascii="Times New Roman" w:hAnsi="Times New Roman" w:cs="Times New Roman"/>
          <w:sz w:val="24"/>
          <w:szCs w:val="24"/>
        </w:rPr>
      </w:pPr>
      <w:r w:rsidRPr="00697722">
        <w:rPr>
          <w:rFonts w:ascii="Times New Roman" w:hAnsi="Times New Roman" w:cs="Times New Roman"/>
          <w:sz w:val="24"/>
          <w:szCs w:val="24"/>
        </w:rPr>
        <w:lastRenderedPageBreak/>
        <w:tab/>
        <w:t xml:space="preserve">Operator muss das </w:t>
      </w:r>
      <w:proofErr w:type="spellStart"/>
      <w:r w:rsidRPr="00697722">
        <w:rPr>
          <w:rFonts w:ascii="Times New Roman" w:hAnsi="Times New Roman" w:cs="Times New Roman"/>
          <w:sz w:val="24"/>
          <w:szCs w:val="24"/>
        </w:rPr>
        <w:t>Festo</w:t>
      </w:r>
      <w:proofErr w:type="spellEnd"/>
      <w:r w:rsidRPr="00697722">
        <w:rPr>
          <w:rFonts w:ascii="Times New Roman" w:hAnsi="Times New Roman" w:cs="Times New Roman"/>
          <w:sz w:val="24"/>
          <w:szCs w:val="24"/>
        </w:rPr>
        <w:t>-System prüfen.</w:t>
      </w:r>
    </w:p>
    <w:p w:rsidR="00137647" w:rsidRPr="00697722" w:rsidRDefault="00137647" w:rsidP="00137647">
      <w:pPr>
        <w:numPr>
          <w:ilvl w:val="0"/>
          <w:numId w:val="34"/>
        </w:numPr>
        <w:rPr>
          <w:rFonts w:ascii="Times New Roman" w:hAnsi="Times New Roman" w:cs="Times New Roman"/>
          <w:sz w:val="24"/>
          <w:szCs w:val="24"/>
        </w:rPr>
      </w:pPr>
      <w:r w:rsidRPr="00697722">
        <w:rPr>
          <w:rFonts w:ascii="Times New Roman" w:hAnsi="Times New Roman" w:cs="Times New Roman"/>
          <w:sz w:val="24"/>
          <w:szCs w:val="24"/>
        </w:rPr>
        <w:t>Lampe A(7) (rot) blinkt schnell und Operator muss die Quittierungstaste betätigen.</w:t>
      </w:r>
    </w:p>
    <w:p w:rsidR="00137647" w:rsidRPr="00697722" w:rsidRDefault="00137647" w:rsidP="00137647">
      <w:pPr>
        <w:rPr>
          <w:rFonts w:ascii="Times New Roman" w:hAnsi="Times New Roman" w:cs="Times New Roman"/>
          <w:sz w:val="24"/>
          <w:szCs w:val="24"/>
        </w:rPr>
      </w:pPr>
      <w:r w:rsidRPr="00697722">
        <w:rPr>
          <w:rFonts w:ascii="Times New Roman" w:hAnsi="Times New Roman" w:cs="Times New Roman"/>
          <w:sz w:val="24"/>
          <w:szCs w:val="24"/>
        </w:rPr>
        <w:tab/>
        <w:t xml:space="preserve">Operator muss das </w:t>
      </w:r>
      <w:proofErr w:type="spellStart"/>
      <w:r w:rsidRPr="00697722">
        <w:rPr>
          <w:rFonts w:ascii="Times New Roman" w:hAnsi="Times New Roman" w:cs="Times New Roman"/>
          <w:sz w:val="24"/>
          <w:szCs w:val="24"/>
        </w:rPr>
        <w:t>Festo</w:t>
      </w:r>
      <w:proofErr w:type="spellEnd"/>
      <w:r w:rsidRPr="00697722">
        <w:rPr>
          <w:rFonts w:ascii="Times New Roman" w:hAnsi="Times New Roman" w:cs="Times New Roman"/>
          <w:sz w:val="24"/>
          <w:szCs w:val="24"/>
        </w:rPr>
        <w:t>-System prüfen.</w:t>
      </w:r>
    </w:p>
    <w:p w:rsidR="00137647" w:rsidRPr="00697722" w:rsidRDefault="00137647" w:rsidP="00137647">
      <w:pPr>
        <w:numPr>
          <w:ilvl w:val="0"/>
          <w:numId w:val="34"/>
        </w:numPr>
        <w:rPr>
          <w:rFonts w:ascii="Times New Roman" w:hAnsi="Times New Roman" w:cs="Times New Roman"/>
          <w:sz w:val="24"/>
          <w:szCs w:val="24"/>
        </w:rPr>
      </w:pPr>
      <w:r w:rsidRPr="00697722">
        <w:rPr>
          <w:rFonts w:ascii="Times New Roman" w:hAnsi="Times New Roman" w:cs="Times New Roman"/>
          <w:sz w:val="24"/>
          <w:szCs w:val="24"/>
        </w:rPr>
        <w:t>Lampe A(7) (rot) blinkt schnell und Operator muss die Quittierungstaste betätigen.</w:t>
      </w:r>
    </w:p>
    <w:p w:rsidR="00137647" w:rsidRPr="00697722" w:rsidRDefault="00137647" w:rsidP="00137647">
      <w:pPr>
        <w:rPr>
          <w:rFonts w:ascii="Times New Roman" w:hAnsi="Times New Roman" w:cs="Times New Roman"/>
          <w:sz w:val="24"/>
          <w:szCs w:val="24"/>
        </w:rPr>
      </w:pPr>
      <w:r w:rsidRPr="00697722">
        <w:rPr>
          <w:rFonts w:ascii="Times New Roman" w:hAnsi="Times New Roman" w:cs="Times New Roman"/>
          <w:sz w:val="24"/>
          <w:szCs w:val="24"/>
        </w:rPr>
        <w:tab/>
        <w:t xml:space="preserve">Operator muss das </w:t>
      </w:r>
      <w:proofErr w:type="spellStart"/>
      <w:r w:rsidRPr="00697722">
        <w:rPr>
          <w:rFonts w:ascii="Times New Roman" w:hAnsi="Times New Roman" w:cs="Times New Roman"/>
          <w:sz w:val="24"/>
          <w:szCs w:val="24"/>
        </w:rPr>
        <w:t>Festo</w:t>
      </w:r>
      <w:proofErr w:type="spellEnd"/>
      <w:r w:rsidRPr="00697722">
        <w:rPr>
          <w:rFonts w:ascii="Times New Roman" w:hAnsi="Times New Roman" w:cs="Times New Roman"/>
          <w:sz w:val="24"/>
          <w:szCs w:val="24"/>
        </w:rPr>
        <w:t>-System prüfen.</w:t>
      </w:r>
    </w:p>
    <w:p w:rsidR="00137647" w:rsidRPr="00697722" w:rsidRDefault="00137647" w:rsidP="00137647">
      <w:pPr>
        <w:numPr>
          <w:ilvl w:val="0"/>
          <w:numId w:val="34"/>
        </w:numPr>
        <w:rPr>
          <w:rFonts w:ascii="Times New Roman" w:hAnsi="Times New Roman" w:cs="Times New Roman"/>
          <w:sz w:val="24"/>
          <w:szCs w:val="24"/>
        </w:rPr>
      </w:pPr>
      <w:r w:rsidRPr="00697722">
        <w:rPr>
          <w:rFonts w:ascii="Times New Roman" w:hAnsi="Times New Roman" w:cs="Times New Roman"/>
          <w:sz w:val="24"/>
          <w:szCs w:val="24"/>
        </w:rPr>
        <w:t>Lampe A(7) (rot) blinkt schnell und Operator muss die Quittierungstaste betätigen.</w:t>
      </w:r>
    </w:p>
    <w:p w:rsidR="00137647" w:rsidRPr="00697722" w:rsidRDefault="00137647" w:rsidP="00137647">
      <w:pPr>
        <w:rPr>
          <w:rFonts w:ascii="Times New Roman" w:hAnsi="Times New Roman" w:cs="Times New Roman"/>
          <w:sz w:val="24"/>
          <w:szCs w:val="24"/>
        </w:rPr>
      </w:pPr>
      <w:r w:rsidRPr="00697722">
        <w:rPr>
          <w:rFonts w:ascii="Times New Roman" w:hAnsi="Times New Roman" w:cs="Times New Roman"/>
          <w:sz w:val="24"/>
          <w:szCs w:val="24"/>
        </w:rPr>
        <w:tab/>
        <w:t xml:space="preserve">Operator muss das </w:t>
      </w:r>
      <w:proofErr w:type="spellStart"/>
      <w:r w:rsidRPr="00697722">
        <w:rPr>
          <w:rFonts w:ascii="Times New Roman" w:hAnsi="Times New Roman" w:cs="Times New Roman"/>
          <w:sz w:val="24"/>
          <w:szCs w:val="24"/>
        </w:rPr>
        <w:t>Festo</w:t>
      </w:r>
      <w:proofErr w:type="spellEnd"/>
      <w:r w:rsidRPr="00697722">
        <w:rPr>
          <w:rFonts w:ascii="Times New Roman" w:hAnsi="Times New Roman" w:cs="Times New Roman"/>
          <w:sz w:val="24"/>
          <w:szCs w:val="24"/>
        </w:rPr>
        <w:t>-System prüfen.</w:t>
      </w:r>
    </w:p>
    <w:p w:rsidR="00137647" w:rsidRPr="00697722" w:rsidRDefault="00137647" w:rsidP="00137647">
      <w:pPr>
        <w:numPr>
          <w:ilvl w:val="0"/>
          <w:numId w:val="34"/>
        </w:numPr>
        <w:rPr>
          <w:rFonts w:ascii="Times New Roman" w:hAnsi="Times New Roman" w:cs="Times New Roman"/>
          <w:sz w:val="24"/>
          <w:szCs w:val="24"/>
        </w:rPr>
      </w:pPr>
      <w:r w:rsidRPr="00697722">
        <w:rPr>
          <w:rFonts w:ascii="Times New Roman" w:hAnsi="Times New Roman" w:cs="Times New Roman"/>
          <w:sz w:val="24"/>
          <w:szCs w:val="24"/>
        </w:rPr>
        <w:t>Lampe A(7) (rot) blinkt schnell und Operator muss die Quittierungstaste betätigen.</w:t>
      </w:r>
    </w:p>
    <w:p w:rsidR="00137647" w:rsidRPr="00697722" w:rsidRDefault="00137647" w:rsidP="00137647">
      <w:pPr>
        <w:rPr>
          <w:rFonts w:ascii="Times New Roman" w:hAnsi="Times New Roman" w:cs="Times New Roman"/>
          <w:sz w:val="24"/>
          <w:szCs w:val="24"/>
        </w:rPr>
      </w:pPr>
      <w:r w:rsidRPr="00697722">
        <w:rPr>
          <w:rFonts w:ascii="Times New Roman" w:hAnsi="Times New Roman" w:cs="Times New Roman"/>
          <w:sz w:val="24"/>
          <w:szCs w:val="24"/>
        </w:rPr>
        <w:tab/>
        <w:t xml:space="preserve">Operator muss das </w:t>
      </w:r>
      <w:proofErr w:type="spellStart"/>
      <w:r w:rsidRPr="00697722">
        <w:rPr>
          <w:rFonts w:ascii="Times New Roman" w:hAnsi="Times New Roman" w:cs="Times New Roman"/>
          <w:sz w:val="24"/>
          <w:szCs w:val="24"/>
        </w:rPr>
        <w:t>Festo</w:t>
      </w:r>
      <w:proofErr w:type="spellEnd"/>
      <w:r w:rsidRPr="00697722">
        <w:rPr>
          <w:rFonts w:ascii="Times New Roman" w:hAnsi="Times New Roman" w:cs="Times New Roman"/>
          <w:sz w:val="24"/>
          <w:szCs w:val="24"/>
        </w:rPr>
        <w:t>-System prüfen.</w:t>
      </w:r>
    </w:p>
    <w:p w:rsidR="00137647" w:rsidRPr="00697722" w:rsidRDefault="00137647" w:rsidP="00137647">
      <w:pPr>
        <w:numPr>
          <w:ilvl w:val="0"/>
          <w:numId w:val="34"/>
        </w:numPr>
        <w:rPr>
          <w:rFonts w:ascii="Times New Roman" w:hAnsi="Times New Roman" w:cs="Times New Roman"/>
          <w:sz w:val="24"/>
          <w:szCs w:val="24"/>
        </w:rPr>
      </w:pPr>
      <w:r w:rsidRPr="00697722">
        <w:rPr>
          <w:rFonts w:ascii="Times New Roman" w:hAnsi="Times New Roman" w:cs="Times New Roman"/>
          <w:sz w:val="24"/>
          <w:szCs w:val="24"/>
        </w:rPr>
        <w:t>Lampe A(7) (rot) blinkt schnell und Operator muss die Quittierungstaste betätigen.</w:t>
      </w:r>
    </w:p>
    <w:p w:rsidR="00137647" w:rsidRPr="00697722" w:rsidRDefault="00137647" w:rsidP="00137647">
      <w:pPr>
        <w:rPr>
          <w:rFonts w:ascii="Times New Roman" w:hAnsi="Times New Roman" w:cs="Times New Roman"/>
          <w:sz w:val="24"/>
          <w:szCs w:val="24"/>
        </w:rPr>
      </w:pPr>
      <w:r w:rsidRPr="00697722">
        <w:rPr>
          <w:rFonts w:ascii="Times New Roman" w:hAnsi="Times New Roman" w:cs="Times New Roman"/>
          <w:sz w:val="24"/>
          <w:szCs w:val="24"/>
        </w:rPr>
        <w:tab/>
        <w:t xml:space="preserve">Operator muss das </w:t>
      </w:r>
      <w:proofErr w:type="spellStart"/>
      <w:r w:rsidRPr="00697722">
        <w:rPr>
          <w:rFonts w:ascii="Times New Roman" w:hAnsi="Times New Roman" w:cs="Times New Roman"/>
          <w:sz w:val="24"/>
          <w:szCs w:val="24"/>
        </w:rPr>
        <w:t>Festo</w:t>
      </w:r>
      <w:proofErr w:type="spellEnd"/>
      <w:r w:rsidRPr="00697722">
        <w:rPr>
          <w:rFonts w:ascii="Times New Roman" w:hAnsi="Times New Roman" w:cs="Times New Roman"/>
          <w:sz w:val="24"/>
          <w:szCs w:val="24"/>
        </w:rPr>
        <w:t>-System prüfen.</w:t>
      </w:r>
    </w:p>
    <w:p w:rsidR="00137647" w:rsidRPr="00697722" w:rsidRDefault="00137647" w:rsidP="00137647">
      <w:pPr>
        <w:numPr>
          <w:ilvl w:val="0"/>
          <w:numId w:val="34"/>
        </w:numPr>
        <w:rPr>
          <w:rFonts w:ascii="Times New Roman" w:hAnsi="Times New Roman" w:cs="Times New Roman"/>
          <w:sz w:val="24"/>
          <w:szCs w:val="24"/>
        </w:rPr>
      </w:pPr>
      <w:r w:rsidRPr="00697722">
        <w:rPr>
          <w:rFonts w:ascii="Times New Roman" w:hAnsi="Times New Roman" w:cs="Times New Roman"/>
          <w:sz w:val="24"/>
          <w:szCs w:val="24"/>
        </w:rPr>
        <w:t>Lampe A(7) (rot) blinkt schnell und Operator muss die Quittierungstaste betätigen.</w:t>
      </w:r>
    </w:p>
    <w:p w:rsidR="00137647" w:rsidRPr="00697722" w:rsidRDefault="00137647" w:rsidP="00137647">
      <w:pPr>
        <w:rPr>
          <w:rFonts w:ascii="Times New Roman" w:hAnsi="Times New Roman" w:cs="Times New Roman"/>
          <w:sz w:val="24"/>
          <w:szCs w:val="24"/>
        </w:rPr>
      </w:pPr>
      <w:r w:rsidRPr="00697722">
        <w:rPr>
          <w:rFonts w:ascii="Times New Roman" w:hAnsi="Times New Roman" w:cs="Times New Roman"/>
          <w:sz w:val="24"/>
          <w:szCs w:val="24"/>
        </w:rPr>
        <w:tab/>
        <w:t xml:space="preserve">Operator muss das </w:t>
      </w:r>
      <w:proofErr w:type="spellStart"/>
      <w:r w:rsidRPr="00697722">
        <w:rPr>
          <w:rFonts w:ascii="Times New Roman" w:hAnsi="Times New Roman" w:cs="Times New Roman"/>
          <w:sz w:val="24"/>
          <w:szCs w:val="24"/>
        </w:rPr>
        <w:t>Festo</w:t>
      </w:r>
      <w:proofErr w:type="spellEnd"/>
      <w:r w:rsidRPr="00697722">
        <w:rPr>
          <w:rFonts w:ascii="Times New Roman" w:hAnsi="Times New Roman" w:cs="Times New Roman"/>
          <w:sz w:val="24"/>
          <w:szCs w:val="24"/>
        </w:rPr>
        <w:t>-System prüfen.</w:t>
      </w:r>
    </w:p>
    <w:p w:rsidR="00137647" w:rsidRPr="00697722" w:rsidRDefault="00137647" w:rsidP="00137647">
      <w:pPr>
        <w:numPr>
          <w:ilvl w:val="0"/>
          <w:numId w:val="34"/>
        </w:numPr>
        <w:rPr>
          <w:rFonts w:ascii="Times New Roman" w:hAnsi="Times New Roman" w:cs="Times New Roman"/>
          <w:sz w:val="24"/>
          <w:szCs w:val="24"/>
        </w:rPr>
      </w:pPr>
      <w:r w:rsidRPr="00697722">
        <w:rPr>
          <w:rFonts w:ascii="Times New Roman" w:hAnsi="Times New Roman" w:cs="Times New Roman"/>
          <w:sz w:val="24"/>
          <w:szCs w:val="24"/>
        </w:rPr>
        <w:t>Lampe A(7) (rot) blinkt schnell und Operator muss die Quittierungstaste betätigen.</w:t>
      </w:r>
    </w:p>
    <w:p w:rsidR="00137647" w:rsidRPr="00697722" w:rsidRDefault="00137647" w:rsidP="00137647">
      <w:pPr>
        <w:rPr>
          <w:rFonts w:ascii="Times New Roman" w:hAnsi="Times New Roman" w:cs="Times New Roman"/>
          <w:sz w:val="24"/>
          <w:szCs w:val="24"/>
        </w:rPr>
      </w:pPr>
      <w:r w:rsidRPr="00697722">
        <w:rPr>
          <w:rFonts w:ascii="Times New Roman" w:hAnsi="Times New Roman" w:cs="Times New Roman"/>
          <w:sz w:val="24"/>
          <w:szCs w:val="24"/>
        </w:rPr>
        <w:tab/>
        <w:t xml:space="preserve">Operator muss das </w:t>
      </w:r>
      <w:proofErr w:type="spellStart"/>
      <w:r w:rsidRPr="00697722">
        <w:rPr>
          <w:rFonts w:ascii="Times New Roman" w:hAnsi="Times New Roman" w:cs="Times New Roman"/>
          <w:sz w:val="24"/>
          <w:szCs w:val="24"/>
        </w:rPr>
        <w:t>Festo</w:t>
      </w:r>
      <w:proofErr w:type="spellEnd"/>
      <w:r w:rsidRPr="00697722">
        <w:rPr>
          <w:rFonts w:ascii="Times New Roman" w:hAnsi="Times New Roman" w:cs="Times New Roman"/>
          <w:sz w:val="24"/>
          <w:szCs w:val="24"/>
        </w:rPr>
        <w:t>-System prüfen.</w:t>
      </w:r>
    </w:p>
    <w:p w:rsidR="00137647" w:rsidRPr="00697722" w:rsidRDefault="00137647" w:rsidP="00137647">
      <w:pPr>
        <w:rPr>
          <w:rFonts w:ascii="Times New Roman" w:hAnsi="Times New Roman" w:cs="Times New Roman"/>
          <w:sz w:val="24"/>
          <w:szCs w:val="24"/>
        </w:rPr>
      </w:pPr>
    </w:p>
    <w:p w:rsidR="0040260D" w:rsidRPr="00697722" w:rsidRDefault="0040260D">
      <w:pPr>
        <w:rPr>
          <w:rFonts w:ascii="Times New Roman" w:hAnsi="Times New Roman" w:cs="Times New Roman"/>
          <w:sz w:val="24"/>
          <w:szCs w:val="24"/>
        </w:rPr>
      </w:pPr>
      <w:r w:rsidRPr="00697722">
        <w:rPr>
          <w:rFonts w:ascii="Times New Roman" w:hAnsi="Times New Roman" w:cs="Times New Roman"/>
          <w:sz w:val="24"/>
          <w:szCs w:val="24"/>
        </w:rPr>
        <w:br w:type="page"/>
      </w:r>
    </w:p>
    <w:p w:rsidR="00D715A5" w:rsidRPr="00DF2A4B" w:rsidRDefault="0040260D" w:rsidP="0040260D">
      <w:pPr>
        <w:rPr>
          <w:rFonts w:ascii="Times New Roman" w:hAnsi="Times New Roman" w:cs="Times New Roman"/>
          <w:sz w:val="28"/>
          <w:szCs w:val="28"/>
          <w:u w:val="single"/>
        </w:rPr>
      </w:pPr>
      <w:r w:rsidRPr="00DF2A4B">
        <w:rPr>
          <w:rFonts w:ascii="Times New Roman" w:hAnsi="Times New Roman" w:cs="Times New Roman"/>
          <w:sz w:val="28"/>
          <w:szCs w:val="28"/>
          <w:u w:val="single"/>
        </w:rPr>
        <w:lastRenderedPageBreak/>
        <w:t xml:space="preserve">2. </w:t>
      </w:r>
      <w:r w:rsidR="00D715A5" w:rsidRPr="00DF2A4B">
        <w:rPr>
          <w:rFonts w:ascii="Times New Roman" w:hAnsi="Times New Roman" w:cs="Times New Roman"/>
          <w:sz w:val="28"/>
          <w:szCs w:val="28"/>
          <w:u w:val="single"/>
        </w:rPr>
        <w:t>Design und Dokumentation</w:t>
      </w:r>
    </w:p>
    <w:p w:rsidR="00D715A5" w:rsidRPr="00DF2A4B" w:rsidRDefault="00D715A5" w:rsidP="0040260D">
      <w:pPr>
        <w:pStyle w:val="Listenabsatz"/>
        <w:numPr>
          <w:ilvl w:val="1"/>
          <w:numId w:val="35"/>
        </w:numPr>
        <w:rPr>
          <w:rFonts w:ascii="Times New Roman" w:hAnsi="Times New Roman" w:cs="Times New Roman"/>
          <w:sz w:val="28"/>
          <w:szCs w:val="28"/>
        </w:rPr>
      </w:pPr>
      <w:r w:rsidRPr="00DF2A4B">
        <w:rPr>
          <w:rFonts w:ascii="Times New Roman" w:hAnsi="Times New Roman" w:cs="Times New Roman"/>
          <w:sz w:val="28"/>
          <w:szCs w:val="28"/>
        </w:rPr>
        <w:t>Schnittstellenkapselungen</w:t>
      </w:r>
    </w:p>
    <w:p w:rsidR="0040260D" w:rsidRPr="00DF2A4B" w:rsidRDefault="0040260D" w:rsidP="0040260D">
      <w:pPr>
        <w:rPr>
          <w:rFonts w:ascii="Times New Roman" w:hAnsi="Times New Roman" w:cs="Times New Roman"/>
        </w:rPr>
      </w:pPr>
      <w:r w:rsidRPr="00DF2A4B">
        <w:rPr>
          <w:rFonts w:ascii="Times New Roman" w:hAnsi="Times New Roman" w:cs="Times New Roman"/>
        </w:rPr>
        <w:t xml:space="preserve">Für detaillierte Informationen ist die </w:t>
      </w:r>
      <w:proofErr w:type="spellStart"/>
      <w:r w:rsidRPr="00DF2A4B">
        <w:rPr>
          <w:rFonts w:ascii="Times New Roman" w:hAnsi="Times New Roman" w:cs="Times New Roman"/>
        </w:rPr>
        <w:t>DoxyGen</w:t>
      </w:r>
      <w:proofErr w:type="spellEnd"/>
      <w:r w:rsidRPr="00DF2A4B">
        <w:rPr>
          <w:rFonts w:ascii="Times New Roman" w:hAnsi="Times New Roman" w:cs="Times New Roman"/>
        </w:rPr>
        <w:t>-Doku mit Link im Anhang aufzusuchen.</w:t>
      </w:r>
    </w:p>
    <w:p w:rsidR="001C0871" w:rsidRPr="00F92937" w:rsidRDefault="001C0871" w:rsidP="0040260D">
      <w:pPr>
        <w:rPr>
          <w:rFonts w:ascii="Times New Roman" w:hAnsi="Times New Roman" w:cs="Times New Roman"/>
          <w:sz w:val="28"/>
          <w:szCs w:val="28"/>
          <w:lang w:val="en-US"/>
        </w:rPr>
      </w:pPr>
      <w:r w:rsidRPr="00F92937">
        <w:rPr>
          <w:rFonts w:ascii="Times New Roman" w:hAnsi="Times New Roman" w:cs="Times New Roman"/>
          <w:sz w:val="28"/>
          <w:szCs w:val="28"/>
          <w:lang w:val="en-US"/>
        </w:rPr>
        <w:t>2.1.1 Communication Framework:</w:t>
      </w:r>
    </w:p>
    <w:p w:rsidR="00004793" w:rsidRPr="00F92937" w:rsidRDefault="00004793" w:rsidP="00004793">
      <w:pPr>
        <w:rPr>
          <w:rFonts w:ascii="Times New Roman" w:hAnsi="Times New Roman" w:cs="Times New Roman"/>
          <w:lang w:val="en-US"/>
        </w:rPr>
      </w:pPr>
      <w:proofErr w:type="spellStart"/>
      <w:r w:rsidRPr="00F92937">
        <w:rPr>
          <w:rFonts w:ascii="Times New Roman" w:hAnsi="Times New Roman" w:cs="Times New Roman"/>
          <w:lang w:val="en-US"/>
        </w:rPr>
        <w:t>Dokumentation</w:t>
      </w:r>
      <w:proofErr w:type="spellEnd"/>
      <w:r w:rsidRPr="00F92937">
        <w:rPr>
          <w:rFonts w:ascii="Times New Roman" w:hAnsi="Times New Roman" w:cs="Times New Roman"/>
          <w:lang w:val="en-US"/>
        </w:rPr>
        <w:t xml:space="preserve"> Communication Framework:</w:t>
      </w:r>
    </w:p>
    <w:p w:rsidR="00004793" w:rsidRPr="00F92937" w:rsidRDefault="00004793" w:rsidP="00004793">
      <w:pPr>
        <w:rPr>
          <w:rFonts w:ascii="Times New Roman" w:hAnsi="Times New Roman" w:cs="Times New Roman"/>
          <w:lang w:val="en-US"/>
        </w:rPr>
      </w:pPr>
    </w:p>
    <w:p w:rsidR="00004793" w:rsidRPr="00DF2A4B" w:rsidRDefault="00004793" w:rsidP="00004793">
      <w:pPr>
        <w:rPr>
          <w:rFonts w:ascii="Times New Roman" w:hAnsi="Times New Roman" w:cs="Times New Roman"/>
          <w:sz w:val="24"/>
          <w:szCs w:val="24"/>
          <w:u w:val="single"/>
        </w:rPr>
      </w:pPr>
      <w:r w:rsidRPr="00DF2A4B">
        <w:rPr>
          <w:rFonts w:ascii="Times New Roman" w:hAnsi="Times New Roman" w:cs="Times New Roman"/>
          <w:sz w:val="24"/>
          <w:szCs w:val="24"/>
          <w:u w:val="single"/>
        </w:rPr>
        <w:t>Aufbau:</w:t>
      </w:r>
    </w:p>
    <w:p w:rsidR="00004793" w:rsidRPr="00DF2A4B" w:rsidRDefault="00004793" w:rsidP="00004793">
      <w:pPr>
        <w:rPr>
          <w:rFonts w:ascii="Times New Roman" w:hAnsi="Times New Roman" w:cs="Times New Roman"/>
        </w:rPr>
      </w:pPr>
      <w:r w:rsidRPr="00DF2A4B">
        <w:rPr>
          <w:rFonts w:ascii="Times New Roman" w:hAnsi="Times New Roman" w:cs="Times New Roman"/>
        </w:rPr>
        <w:t xml:space="preserve">Die Basis für dieses Framework liefert eine Liste in der Teilnehmer gespeichert werden können. Gespeichert werden dabei Informationen um wen es sich handelt, dessen Channel ID und die eigene Connection ID um über diesen Channel Daten zu senden. Gleichzeitig sind bereits Variablen enthalten um die eigene Channel-ID und die Connection ID auf eben diesen Channel zu speichern. Zusätzlich sind noch 2 Strukturen für das Empfangen und das Verschicken von Nachrichten enthalten. Diese Nachrichten können entweder Pulse-Messages, Events oder ein selbstdefinierter Datentyp sein. </w:t>
      </w:r>
    </w:p>
    <w:p w:rsidR="00004793" w:rsidRPr="00DF2A4B" w:rsidRDefault="00004793" w:rsidP="00004793">
      <w:pPr>
        <w:rPr>
          <w:rFonts w:ascii="Times New Roman" w:hAnsi="Times New Roman" w:cs="Times New Roman"/>
        </w:rPr>
      </w:pPr>
      <w:r w:rsidRPr="00DF2A4B">
        <w:rPr>
          <w:rFonts w:ascii="Times New Roman" w:hAnsi="Times New Roman" w:cs="Times New Roman"/>
        </w:rPr>
        <w:t>Unser selbstdefinierter Datentyp beinhaltet die Connection-ID, Channel-ID, einen Befehl und den Typ des Absenders.</w:t>
      </w:r>
    </w:p>
    <w:p w:rsidR="00004793" w:rsidRPr="00DF2A4B" w:rsidRDefault="00004793" w:rsidP="00004793">
      <w:pPr>
        <w:rPr>
          <w:rFonts w:ascii="Times New Roman" w:hAnsi="Times New Roman" w:cs="Times New Roman"/>
        </w:rPr>
      </w:pPr>
      <w:r w:rsidRPr="00DF2A4B">
        <w:rPr>
          <w:rFonts w:ascii="Times New Roman" w:hAnsi="Times New Roman" w:cs="Times New Roman"/>
        </w:rPr>
        <w:t>Jede Communication inkludierende Klasse wird als Communicator-Device bezeichnet.</w:t>
      </w:r>
    </w:p>
    <w:p w:rsidR="00004793" w:rsidRPr="00DF2A4B" w:rsidRDefault="00004793" w:rsidP="00004793">
      <w:pPr>
        <w:rPr>
          <w:rFonts w:ascii="Times New Roman" w:hAnsi="Times New Roman" w:cs="Times New Roman"/>
        </w:rPr>
      </w:pPr>
      <w:r w:rsidRPr="00DF2A4B">
        <w:rPr>
          <w:rFonts w:ascii="Times New Roman" w:hAnsi="Times New Roman" w:cs="Times New Roman"/>
        </w:rPr>
        <w:t>Es gibt folgende Befehle:</w:t>
      </w:r>
    </w:p>
    <w:p w:rsidR="00004793" w:rsidRPr="00DF2A4B" w:rsidRDefault="00004793" w:rsidP="00004793">
      <w:pPr>
        <w:pStyle w:val="Listenabsatz"/>
        <w:numPr>
          <w:ilvl w:val="0"/>
          <w:numId w:val="36"/>
        </w:numPr>
        <w:rPr>
          <w:rFonts w:ascii="Times New Roman" w:hAnsi="Times New Roman" w:cs="Times New Roman"/>
        </w:rPr>
      </w:pPr>
      <w:proofErr w:type="spellStart"/>
      <w:r w:rsidRPr="00DF2A4B">
        <w:rPr>
          <w:rFonts w:ascii="Times New Roman" w:hAnsi="Times New Roman" w:cs="Times New Roman"/>
        </w:rPr>
        <w:t>addToServer</w:t>
      </w:r>
      <w:proofErr w:type="spellEnd"/>
      <w:r w:rsidRPr="00DF2A4B">
        <w:rPr>
          <w:rFonts w:ascii="Times New Roman" w:hAnsi="Times New Roman" w:cs="Times New Roman"/>
        </w:rPr>
        <w:t>: fügt das anfragende Communicator-Device zum Communication Server hinzu.</w:t>
      </w:r>
    </w:p>
    <w:p w:rsidR="00004793" w:rsidRPr="00DF2A4B" w:rsidRDefault="00004793" w:rsidP="00004793">
      <w:pPr>
        <w:pStyle w:val="Listenabsatz"/>
        <w:numPr>
          <w:ilvl w:val="0"/>
          <w:numId w:val="36"/>
        </w:numPr>
        <w:rPr>
          <w:rFonts w:ascii="Times New Roman" w:hAnsi="Times New Roman" w:cs="Times New Roman"/>
        </w:rPr>
      </w:pPr>
      <w:proofErr w:type="spellStart"/>
      <w:r w:rsidRPr="00DF2A4B">
        <w:rPr>
          <w:rFonts w:ascii="Times New Roman" w:hAnsi="Times New Roman" w:cs="Times New Roman"/>
        </w:rPr>
        <w:t>removeFromServer</w:t>
      </w:r>
      <w:proofErr w:type="spellEnd"/>
      <w:r w:rsidRPr="00DF2A4B">
        <w:rPr>
          <w:rFonts w:ascii="Times New Roman" w:hAnsi="Times New Roman" w:cs="Times New Roman"/>
        </w:rPr>
        <w:t>: löscht das anfragende Communicator-Device vom Communication Server.</w:t>
      </w:r>
    </w:p>
    <w:p w:rsidR="00004793" w:rsidRPr="00DF2A4B" w:rsidRDefault="00004793" w:rsidP="00004793">
      <w:pPr>
        <w:pStyle w:val="Listenabsatz"/>
        <w:numPr>
          <w:ilvl w:val="0"/>
          <w:numId w:val="36"/>
        </w:numPr>
        <w:rPr>
          <w:rFonts w:ascii="Times New Roman" w:hAnsi="Times New Roman" w:cs="Times New Roman"/>
        </w:rPr>
      </w:pPr>
      <w:proofErr w:type="spellStart"/>
      <w:r w:rsidRPr="00DF2A4B">
        <w:rPr>
          <w:rFonts w:ascii="Times New Roman" w:hAnsi="Times New Roman" w:cs="Times New Roman"/>
        </w:rPr>
        <w:t>closeConnection</w:t>
      </w:r>
      <w:proofErr w:type="spellEnd"/>
      <w:r w:rsidRPr="00DF2A4B">
        <w:rPr>
          <w:rFonts w:ascii="Times New Roman" w:hAnsi="Times New Roman" w:cs="Times New Roman"/>
        </w:rPr>
        <w:t>: teilt einem Communicator-Device mit, dass der Sender die Verbindung beendet.</w:t>
      </w:r>
    </w:p>
    <w:p w:rsidR="00004793" w:rsidRPr="00DF2A4B" w:rsidRDefault="00004793" w:rsidP="00004793">
      <w:pPr>
        <w:pStyle w:val="Listenabsatz"/>
        <w:numPr>
          <w:ilvl w:val="0"/>
          <w:numId w:val="36"/>
        </w:numPr>
        <w:rPr>
          <w:rFonts w:ascii="Times New Roman" w:hAnsi="Times New Roman" w:cs="Times New Roman"/>
        </w:rPr>
      </w:pPr>
      <w:proofErr w:type="spellStart"/>
      <w:r w:rsidRPr="00DF2A4B">
        <w:rPr>
          <w:rFonts w:ascii="Times New Roman" w:hAnsi="Times New Roman" w:cs="Times New Roman"/>
        </w:rPr>
        <w:t>startConnection</w:t>
      </w:r>
      <w:proofErr w:type="spellEnd"/>
      <w:r w:rsidRPr="00DF2A4B">
        <w:rPr>
          <w:rFonts w:ascii="Times New Roman" w:hAnsi="Times New Roman" w:cs="Times New Roman"/>
        </w:rPr>
        <w:t>: teilt einem Communicator-Device mit, dass der Absender eine Verbindung aufbauen möchte.</w:t>
      </w:r>
    </w:p>
    <w:p w:rsidR="00004793" w:rsidRPr="00DF2A4B" w:rsidRDefault="00004793" w:rsidP="00004793">
      <w:pPr>
        <w:pStyle w:val="Listenabsatz"/>
        <w:numPr>
          <w:ilvl w:val="0"/>
          <w:numId w:val="36"/>
        </w:numPr>
        <w:rPr>
          <w:rFonts w:ascii="Times New Roman" w:hAnsi="Times New Roman" w:cs="Times New Roman"/>
        </w:rPr>
      </w:pPr>
      <w:proofErr w:type="spellStart"/>
      <w:r w:rsidRPr="00DF2A4B">
        <w:rPr>
          <w:rFonts w:ascii="Times New Roman" w:hAnsi="Times New Roman" w:cs="Times New Roman"/>
        </w:rPr>
        <w:t>getIDforCom</w:t>
      </w:r>
      <w:proofErr w:type="spellEnd"/>
      <w:r w:rsidRPr="00DF2A4B">
        <w:rPr>
          <w:rFonts w:ascii="Times New Roman" w:hAnsi="Times New Roman" w:cs="Times New Roman"/>
        </w:rPr>
        <w:t xml:space="preserve">: das Communicator-Device fragt beim Communication Server nach der ID für ein bestimmtes Communicator-Device. Achtung: hier wird der </w:t>
      </w:r>
      <w:proofErr w:type="spellStart"/>
      <w:r w:rsidRPr="00DF2A4B">
        <w:rPr>
          <w:rFonts w:ascii="Times New Roman" w:hAnsi="Times New Roman" w:cs="Times New Roman"/>
        </w:rPr>
        <w:t>CommunicatorType</w:t>
      </w:r>
      <w:proofErr w:type="spellEnd"/>
      <w:r w:rsidRPr="00DF2A4B">
        <w:rPr>
          <w:rFonts w:ascii="Times New Roman" w:hAnsi="Times New Roman" w:cs="Times New Roman"/>
        </w:rPr>
        <w:t xml:space="preserve"> nicht dem Absender entsprechen sondern dem Gesuchten!</w:t>
      </w:r>
    </w:p>
    <w:p w:rsidR="00004793" w:rsidRPr="00DF2A4B" w:rsidRDefault="00004793" w:rsidP="00004793">
      <w:pPr>
        <w:pStyle w:val="Listenabsatz"/>
        <w:numPr>
          <w:ilvl w:val="0"/>
          <w:numId w:val="36"/>
        </w:numPr>
        <w:rPr>
          <w:rFonts w:ascii="Times New Roman" w:hAnsi="Times New Roman" w:cs="Times New Roman"/>
        </w:rPr>
      </w:pPr>
      <w:proofErr w:type="spellStart"/>
      <w:r w:rsidRPr="00DF2A4B">
        <w:rPr>
          <w:rFonts w:ascii="Times New Roman" w:hAnsi="Times New Roman" w:cs="Times New Roman"/>
        </w:rPr>
        <w:t>react</w:t>
      </w:r>
      <w:proofErr w:type="spellEnd"/>
      <w:r w:rsidRPr="00DF2A4B">
        <w:rPr>
          <w:rFonts w:ascii="Times New Roman" w:hAnsi="Times New Roman" w:cs="Times New Roman"/>
        </w:rPr>
        <w:t>: Nachricht, dass auf einen aufgetretenen Interrupt auf Port B reagiert werden soll.</w:t>
      </w:r>
    </w:p>
    <w:p w:rsidR="00004793" w:rsidRPr="00DF2A4B" w:rsidRDefault="00004793" w:rsidP="00004793">
      <w:pPr>
        <w:pStyle w:val="Listenabsatz"/>
        <w:numPr>
          <w:ilvl w:val="0"/>
          <w:numId w:val="36"/>
        </w:numPr>
        <w:rPr>
          <w:rFonts w:ascii="Times New Roman" w:hAnsi="Times New Roman" w:cs="Times New Roman"/>
        </w:rPr>
      </w:pPr>
      <w:proofErr w:type="spellStart"/>
      <w:r w:rsidRPr="00DF2A4B">
        <w:rPr>
          <w:rFonts w:ascii="Times New Roman" w:hAnsi="Times New Roman" w:cs="Times New Roman"/>
        </w:rPr>
        <w:t>reactC</w:t>
      </w:r>
      <w:proofErr w:type="spellEnd"/>
      <w:r w:rsidRPr="00DF2A4B">
        <w:rPr>
          <w:rFonts w:ascii="Times New Roman" w:hAnsi="Times New Roman" w:cs="Times New Roman"/>
        </w:rPr>
        <w:t>: Nachricht, dass auf einen aufgetretenen Interrupt auf Port C reagiert werden soll.</w:t>
      </w:r>
    </w:p>
    <w:p w:rsidR="00004793" w:rsidRPr="00DF2A4B" w:rsidRDefault="00004793" w:rsidP="00004793">
      <w:pPr>
        <w:pStyle w:val="Listenabsatz"/>
        <w:numPr>
          <w:ilvl w:val="0"/>
          <w:numId w:val="36"/>
        </w:numPr>
        <w:rPr>
          <w:rFonts w:ascii="Times New Roman" w:hAnsi="Times New Roman" w:cs="Times New Roman"/>
        </w:rPr>
      </w:pPr>
      <w:proofErr w:type="spellStart"/>
      <w:r w:rsidRPr="00DF2A4B">
        <w:rPr>
          <w:rFonts w:ascii="Times New Roman" w:hAnsi="Times New Roman" w:cs="Times New Roman"/>
        </w:rPr>
        <w:t>reactSerial</w:t>
      </w:r>
      <w:proofErr w:type="spellEnd"/>
      <w:r w:rsidRPr="00DF2A4B">
        <w:rPr>
          <w:rFonts w:ascii="Times New Roman" w:hAnsi="Times New Roman" w:cs="Times New Roman"/>
        </w:rPr>
        <w:t>: Nachricht, dass auf eine aufgetretene Nachricht von der Seriellen Schnittstelle reagiert werden soll.</w:t>
      </w:r>
    </w:p>
    <w:p w:rsidR="00004793" w:rsidRPr="00DF2A4B" w:rsidRDefault="00004793" w:rsidP="00004793">
      <w:pPr>
        <w:pStyle w:val="Listenabsatz"/>
        <w:numPr>
          <w:ilvl w:val="0"/>
          <w:numId w:val="36"/>
        </w:numPr>
        <w:rPr>
          <w:rFonts w:ascii="Times New Roman" w:hAnsi="Times New Roman" w:cs="Times New Roman"/>
        </w:rPr>
      </w:pPr>
      <w:proofErr w:type="spellStart"/>
      <w:r w:rsidRPr="00DF2A4B">
        <w:rPr>
          <w:rFonts w:ascii="Times New Roman" w:hAnsi="Times New Roman" w:cs="Times New Roman"/>
        </w:rPr>
        <w:t>information</w:t>
      </w:r>
      <w:proofErr w:type="spellEnd"/>
      <w:r w:rsidRPr="00DF2A4B">
        <w:rPr>
          <w:rFonts w:ascii="Times New Roman" w:hAnsi="Times New Roman" w:cs="Times New Roman"/>
        </w:rPr>
        <w:t>: Information, dass etwas passiert ist. Momentan nicht verwendet, für zukünftiges reserviert.</w:t>
      </w:r>
    </w:p>
    <w:p w:rsidR="00004793" w:rsidRPr="00DF2A4B" w:rsidRDefault="00004793" w:rsidP="00004793">
      <w:pPr>
        <w:pStyle w:val="Listenabsatz"/>
        <w:numPr>
          <w:ilvl w:val="0"/>
          <w:numId w:val="36"/>
        </w:numPr>
        <w:rPr>
          <w:rFonts w:ascii="Times New Roman" w:hAnsi="Times New Roman" w:cs="Times New Roman"/>
        </w:rPr>
      </w:pPr>
      <w:r w:rsidRPr="00DF2A4B">
        <w:rPr>
          <w:rFonts w:ascii="Times New Roman" w:hAnsi="Times New Roman" w:cs="Times New Roman"/>
        </w:rPr>
        <w:t>OK: wird nur für Rückantworten(</w:t>
      </w:r>
      <w:proofErr w:type="spellStart"/>
      <w:r w:rsidRPr="00DF2A4B">
        <w:rPr>
          <w:rFonts w:ascii="Times New Roman" w:hAnsi="Times New Roman" w:cs="Times New Roman"/>
        </w:rPr>
        <w:t>Replys</w:t>
      </w:r>
      <w:proofErr w:type="spellEnd"/>
      <w:r w:rsidRPr="00DF2A4B">
        <w:rPr>
          <w:rFonts w:ascii="Times New Roman" w:hAnsi="Times New Roman" w:cs="Times New Roman"/>
        </w:rPr>
        <w:t xml:space="preserve">) zur Bestätigung verwendet. Falls ein Fehler auftrat wird </w:t>
      </w:r>
      <w:proofErr w:type="spellStart"/>
      <w:r w:rsidRPr="00DF2A4B">
        <w:rPr>
          <w:rFonts w:ascii="Times New Roman" w:hAnsi="Times New Roman" w:cs="Times New Roman"/>
        </w:rPr>
        <w:t>error</w:t>
      </w:r>
      <w:proofErr w:type="spellEnd"/>
      <w:r w:rsidRPr="00DF2A4B">
        <w:rPr>
          <w:rFonts w:ascii="Times New Roman" w:hAnsi="Times New Roman" w:cs="Times New Roman"/>
        </w:rPr>
        <w:t xml:space="preserve"> zurückgesendet.</w:t>
      </w:r>
    </w:p>
    <w:p w:rsidR="00004793" w:rsidRPr="00DF2A4B" w:rsidRDefault="00004793" w:rsidP="00004793">
      <w:pPr>
        <w:pStyle w:val="Listenabsatz"/>
        <w:numPr>
          <w:ilvl w:val="0"/>
          <w:numId w:val="36"/>
        </w:numPr>
        <w:rPr>
          <w:rFonts w:ascii="Times New Roman" w:hAnsi="Times New Roman" w:cs="Times New Roman"/>
        </w:rPr>
      </w:pPr>
      <w:proofErr w:type="spellStart"/>
      <w:r w:rsidRPr="00DF2A4B">
        <w:rPr>
          <w:rFonts w:ascii="Times New Roman" w:hAnsi="Times New Roman" w:cs="Times New Roman"/>
        </w:rPr>
        <w:t>notAvailable</w:t>
      </w:r>
      <w:proofErr w:type="spellEnd"/>
      <w:r w:rsidRPr="00DF2A4B">
        <w:rPr>
          <w:rFonts w:ascii="Times New Roman" w:hAnsi="Times New Roman" w:cs="Times New Roman"/>
        </w:rPr>
        <w:t xml:space="preserve">: für den Communication Server reservierte Nachricht. Kann auf die Anfrage mittels </w:t>
      </w:r>
      <w:proofErr w:type="spellStart"/>
      <w:r w:rsidRPr="00DF2A4B">
        <w:rPr>
          <w:rFonts w:ascii="Times New Roman" w:hAnsi="Times New Roman" w:cs="Times New Roman"/>
        </w:rPr>
        <w:t>getIDforCom</w:t>
      </w:r>
      <w:proofErr w:type="spellEnd"/>
      <w:r w:rsidRPr="00DF2A4B">
        <w:rPr>
          <w:rFonts w:ascii="Times New Roman" w:hAnsi="Times New Roman" w:cs="Times New Roman"/>
        </w:rPr>
        <w:t xml:space="preserve"> folgen, sollte das gewünschte Communicator-Device nicht verfügbar sein.</w:t>
      </w:r>
    </w:p>
    <w:p w:rsidR="00004793" w:rsidRPr="00DF2A4B" w:rsidRDefault="00004793" w:rsidP="00004793">
      <w:pPr>
        <w:pStyle w:val="Listenabsatz"/>
        <w:numPr>
          <w:ilvl w:val="0"/>
          <w:numId w:val="36"/>
        </w:numPr>
        <w:rPr>
          <w:rFonts w:ascii="Times New Roman" w:hAnsi="Times New Roman" w:cs="Times New Roman"/>
        </w:rPr>
      </w:pPr>
      <w:proofErr w:type="spellStart"/>
      <w:r w:rsidRPr="00DF2A4B">
        <w:rPr>
          <w:rFonts w:ascii="Times New Roman" w:hAnsi="Times New Roman" w:cs="Times New Roman"/>
        </w:rPr>
        <w:lastRenderedPageBreak/>
        <w:t>sendID</w:t>
      </w:r>
      <w:proofErr w:type="spellEnd"/>
      <w:r w:rsidRPr="00DF2A4B">
        <w:rPr>
          <w:rFonts w:ascii="Times New Roman" w:hAnsi="Times New Roman" w:cs="Times New Roman"/>
        </w:rPr>
        <w:t>: Für zukünftiges reservierter Befehl.</w:t>
      </w:r>
    </w:p>
    <w:p w:rsidR="00004793" w:rsidRPr="00DF2A4B" w:rsidRDefault="00004793" w:rsidP="00004793">
      <w:pPr>
        <w:pStyle w:val="Listenabsatz"/>
        <w:numPr>
          <w:ilvl w:val="0"/>
          <w:numId w:val="36"/>
        </w:numPr>
        <w:rPr>
          <w:rFonts w:ascii="Times New Roman" w:hAnsi="Times New Roman" w:cs="Times New Roman"/>
        </w:rPr>
      </w:pPr>
      <w:r w:rsidRPr="00DF2A4B">
        <w:rPr>
          <w:rFonts w:ascii="Times New Roman" w:hAnsi="Times New Roman" w:cs="Times New Roman"/>
        </w:rPr>
        <w:t xml:space="preserve">Error: Nachricht für Fehler, vor allem genutzt bei </w:t>
      </w:r>
      <w:proofErr w:type="spellStart"/>
      <w:r w:rsidRPr="00DF2A4B">
        <w:rPr>
          <w:rFonts w:ascii="Times New Roman" w:hAnsi="Times New Roman" w:cs="Times New Roman"/>
        </w:rPr>
        <w:t>Replys</w:t>
      </w:r>
      <w:proofErr w:type="spellEnd"/>
      <w:r w:rsidRPr="00DF2A4B">
        <w:rPr>
          <w:rFonts w:ascii="Times New Roman" w:hAnsi="Times New Roman" w:cs="Times New Roman"/>
        </w:rPr>
        <w:t xml:space="preserve"> um Anzuzeigen, dass die angeforderte Aufgabe nicht ausgeführt werden konnte.</w:t>
      </w:r>
    </w:p>
    <w:p w:rsidR="00004793" w:rsidRPr="00F92937" w:rsidRDefault="00004793" w:rsidP="00004793">
      <w:pPr>
        <w:rPr>
          <w:rFonts w:ascii="Times New Roman" w:hAnsi="Times New Roman" w:cs="Times New Roman"/>
        </w:rPr>
      </w:pPr>
    </w:p>
    <w:p w:rsidR="00004793" w:rsidRPr="00F92937" w:rsidRDefault="00004793" w:rsidP="00004793">
      <w:pPr>
        <w:rPr>
          <w:rFonts w:ascii="Times New Roman" w:hAnsi="Times New Roman" w:cs="Times New Roman"/>
          <w:sz w:val="24"/>
          <w:szCs w:val="24"/>
          <w:u w:val="single"/>
        </w:rPr>
      </w:pPr>
      <w:r w:rsidRPr="00F92937">
        <w:rPr>
          <w:rFonts w:ascii="Times New Roman" w:hAnsi="Times New Roman" w:cs="Times New Roman"/>
          <w:sz w:val="24"/>
          <w:szCs w:val="24"/>
          <w:u w:val="single"/>
        </w:rPr>
        <w:t>Anwendung:</w:t>
      </w:r>
    </w:p>
    <w:p w:rsidR="00004793" w:rsidRPr="001C294B" w:rsidRDefault="00004793" w:rsidP="00004793">
      <w:pPr>
        <w:rPr>
          <w:rFonts w:ascii="Times New Roman" w:hAnsi="Times New Roman" w:cs="Times New Roman"/>
          <w:sz w:val="24"/>
          <w:szCs w:val="24"/>
        </w:rPr>
      </w:pPr>
      <w:r w:rsidRPr="001C294B">
        <w:rPr>
          <w:rFonts w:ascii="Times New Roman" w:hAnsi="Times New Roman" w:cs="Times New Roman"/>
          <w:sz w:val="24"/>
          <w:szCs w:val="24"/>
        </w:rPr>
        <w:t xml:space="preserve">Die normale Anwendung erfolgt in dem die Klasse welche das Communication Framework nutzen soll von </w:t>
      </w:r>
      <w:proofErr w:type="spellStart"/>
      <w:r w:rsidRPr="001C294B">
        <w:rPr>
          <w:rFonts w:ascii="Times New Roman" w:hAnsi="Times New Roman" w:cs="Times New Roman"/>
          <w:sz w:val="24"/>
          <w:szCs w:val="24"/>
        </w:rPr>
        <w:t>Communication.h</w:t>
      </w:r>
      <w:proofErr w:type="spellEnd"/>
      <w:r w:rsidRPr="001C294B">
        <w:rPr>
          <w:rFonts w:ascii="Times New Roman" w:hAnsi="Times New Roman" w:cs="Times New Roman"/>
          <w:sz w:val="24"/>
          <w:szCs w:val="24"/>
        </w:rPr>
        <w:t xml:space="preserve"> erbt. Nun sind für den standardmäßigen Gebrauch nur noch einige Funktionen anzupassen bzw. einzufügen.</w:t>
      </w:r>
    </w:p>
    <w:p w:rsidR="00004793" w:rsidRPr="001C294B" w:rsidRDefault="00004793" w:rsidP="00004793">
      <w:pPr>
        <w:autoSpaceDE w:val="0"/>
        <w:autoSpaceDN w:val="0"/>
        <w:adjustRightInd w:val="0"/>
        <w:spacing w:after="0" w:line="240" w:lineRule="auto"/>
        <w:rPr>
          <w:rFonts w:ascii="Times New Roman" w:hAnsi="Times New Roman" w:cs="Times New Roman"/>
          <w:sz w:val="24"/>
          <w:szCs w:val="24"/>
        </w:rPr>
      </w:pPr>
      <w:r w:rsidRPr="001C294B">
        <w:rPr>
          <w:rFonts w:ascii="Times New Roman" w:hAnsi="Times New Roman" w:cs="Times New Roman"/>
          <w:sz w:val="24"/>
          <w:szCs w:val="24"/>
        </w:rPr>
        <w:t xml:space="preserve">Zuerst einmal muss die Verbindung aufgebaut werden und die </w:t>
      </w:r>
      <w:r w:rsidR="00DF2A4B" w:rsidRPr="001C294B">
        <w:rPr>
          <w:rFonts w:ascii="Times New Roman" w:hAnsi="Times New Roman" w:cs="Times New Roman"/>
          <w:sz w:val="24"/>
          <w:szCs w:val="24"/>
        </w:rPr>
        <w:t>l</w:t>
      </w:r>
      <w:r w:rsidRPr="001C294B">
        <w:rPr>
          <w:rFonts w:ascii="Times New Roman" w:hAnsi="Times New Roman" w:cs="Times New Roman"/>
          <w:sz w:val="24"/>
          <w:szCs w:val="24"/>
        </w:rPr>
        <w:t xml:space="preserve">auschende Schleife eingefügt werden. An </w:t>
      </w:r>
      <w:r w:rsidR="00DF2A4B" w:rsidRPr="001C294B">
        <w:rPr>
          <w:rFonts w:ascii="Times New Roman" w:hAnsi="Times New Roman" w:cs="Times New Roman"/>
          <w:sz w:val="24"/>
          <w:szCs w:val="24"/>
        </w:rPr>
        <w:t>„</w:t>
      </w:r>
      <w:proofErr w:type="spellStart"/>
      <w:r w:rsidRPr="001C294B">
        <w:rPr>
          <w:rFonts w:ascii="Times New Roman" w:hAnsi="Times New Roman" w:cs="Times New Roman"/>
          <w:sz w:val="24"/>
          <w:szCs w:val="24"/>
        </w:rPr>
        <w:t>settingUpCommunicatorDevice</w:t>
      </w:r>
      <w:proofErr w:type="spellEnd"/>
      <w:r w:rsidR="00DF2A4B" w:rsidRPr="001C294B">
        <w:rPr>
          <w:rFonts w:ascii="Times New Roman" w:hAnsi="Times New Roman" w:cs="Times New Roman"/>
          <w:sz w:val="24"/>
          <w:szCs w:val="24"/>
        </w:rPr>
        <w:t>“</w:t>
      </w:r>
      <w:r w:rsidRPr="001C294B">
        <w:rPr>
          <w:rFonts w:ascii="Times New Roman" w:hAnsi="Times New Roman" w:cs="Times New Roman"/>
          <w:sz w:val="24"/>
          <w:szCs w:val="24"/>
        </w:rPr>
        <w:t xml:space="preserve"> muss der passende </w:t>
      </w:r>
      <w:proofErr w:type="spellStart"/>
      <w:r w:rsidRPr="001C294B">
        <w:rPr>
          <w:rFonts w:ascii="Times New Roman" w:hAnsi="Times New Roman" w:cs="Times New Roman"/>
          <w:sz w:val="24"/>
          <w:szCs w:val="24"/>
        </w:rPr>
        <w:t>CommunicatorType</w:t>
      </w:r>
      <w:proofErr w:type="spellEnd"/>
      <w:r w:rsidRPr="001C294B">
        <w:rPr>
          <w:rFonts w:ascii="Times New Roman" w:hAnsi="Times New Roman" w:cs="Times New Roman"/>
          <w:sz w:val="24"/>
          <w:szCs w:val="24"/>
        </w:rPr>
        <w:t xml:space="preserve"> übergeben w</w:t>
      </w:r>
      <w:r w:rsidR="00DF2A4B" w:rsidRPr="001C294B">
        <w:rPr>
          <w:rFonts w:ascii="Times New Roman" w:hAnsi="Times New Roman" w:cs="Times New Roman"/>
          <w:sz w:val="24"/>
          <w:szCs w:val="24"/>
        </w:rPr>
        <w:t>e</w:t>
      </w:r>
      <w:r w:rsidRPr="001C294B">
        <w:rPr>
          <w:rFonts w:ascii="Times New Roman" w:hAnsi="Times New Roman" w:cs="Times New Roman"/>
          <w:sz w:val="24"/>
          <w:szCs w:val="24"/>
        </w:rPr>
        <w:t xml:space="preserve">rden. Achtung: </w:t>
      </w:r>
      <w:r>
        <w:rPr>
          <w:rFonts w:ascii="Courier New" w:hAnsi="Courier New" w:cs="Courier New"/>
          <w:i/>
          <w:iCs/>
          <w:color w:val="0000C0"/>
          <w:sz w:val="20"/>
          <w:szCs w:val="20"/>
        </w:rPr>
        <w:t>COMMUNICATIONCONTROLLER</w:t>
      </w:r>
      <w:r>
        <w:rPr>
          <w:rFonts w:ascii="Courier New" w:hAnsi="Courier New" w:cs="Courier New"/>
          <w:color w:val="000000"/>
          <w:sz w:val="20"/>
          <w:szCs w:val="20"/>
        </w:rPr>
        <w:t xml:space="preserve"> </w:t>
      </w:r>
      <w:r w:rsidRPr="001C294B">
        <w:rPr>
          <w:rFonts w:ascii="Times New Roman" w:hAnsi="Times New Roman" w:cs="Times New Roman"/>
          <w:sz w:val="24"/>
          <w:szCs w:val="24"/>
        </w:rPr>
        <w:t>ist nicht zu verwenden!</w:t>
      </w:r>
    </w:p>
    <w:p w:rsidR="00004793" w:rsidRPr="001C294B" w:rsidRDefault="00004793" w:rsidP="00004793">
      <w:pPr>
        <w:autoSpaceDE w:val="0"/>
        <w:autoSpaceDN w:val="0"/>
        <w:adjustRightInd w:val="0"/>
        <w:spacing w:after="0" w:line="240" w:lineRule="auto"/>
        <w:rPr>
          <w:rFonts w:ascii="Times New Roman" w:hAnsi="Times New Roman" w:cs="Times New Roman"/>
          <w:sz w:val="24"/>
          <w:szCs w:val="24"/>
        </w:rPr>
      </w:pPr>
      <w:r w:rsidRPr="001C294B">
        <w:rPr>
          <w:rFonts w:ascii="Times New Roman" w:hAnsi="Times New Roman" w:cs="Times New Roman"/>
          <w:sz w:val="24"/>
          <w:szCs w:val="24"/>
        </w:rPr>
        <w:t>Der dazugehörige Code-</w:t>
      </w:r>
      <w:proofErr w:type="spellStart"/>
      <w:r w:rsidRPr="001C294B">
        <w:rPr>
          <w:rFonts w:ascii="Times New Roman" w:hAnsi="Times New Roman" w:cs="Times New Roman"/>
          <w:sz w:val="24"/>
          <w:szCs w:val="24"/>
        </w:rPr>
        <w:t>Schnippsel</w:t>
      </w:r>
      <w:proofErr w:type="spellEnd"/>
      <w:r w:rsidRPr="001C294B">
        <w:rPr>
          <w:rFonts w:ascii="Times New Roman" w:hAnsi="Times New Roman" w:cs="Times New Roman"/>
          <w:sz w:val="24"/>
          <w:szCs w:val="24"/>
        </w:rPr>
        <w:t xml:space="preserve"> sieht wie folgt aus:</w:t>
      </w:r>
    </w:p>
    <w:p w:rsidR="00004793" w:rsidRDefault="00004793" w:rsidP="00004793">
      <w:pPr>
        <w:autoSpaceDE w:val="0"/>
        <w:autoSpaceDN w:val="0"/>
        <w:adjustRightInd w:val="0"/>
        <w:spacing w:after="0" w:line="240" w:lineRule="auto"/>
        <w:rPr>
          <w:rFonts w:ascii="Courier New" w:hAnsi="Courier New" w:cs="Courier New"/>
          <w:b/>
          <w:bCs/>
          <w:color w:val="7F0055"/>
          <w:sz w:val="20"/>
          <w:szCs w:val="20"/>
        </w:rPr>
      </w:pPr>
    </w:p>
    <w:p w:rsidR="00004793" w:rsidRPr="00F92937" w:rsidRDefault="00004793" w:rsidP="00004793">
      <w:pPr>
        <w:autoSpaceDE w:val="0"/>
        <w:autoSpaceDN w:val="0"/>
        <w:adjustRightInd w:val="0"/>
        <w:spacing w:after="0" w:line="240" w:lineRule="auto"/>
        <w:rPr>
          <w:rFonts w:ascii="Courier New" w:hAnsi="Courier New" w:cs="Courier New"/>
          <w:sz w:val="20"/>
          <w:szCs w:val="20"/>
          <w:lang w:val="en-US"/>
        </w:rPr>
      </w:pPr>
      <w:proofErr w:type="gramStart"/>
      <w:r w:rsidRPr="00F92937">
        <w:rPr>
          <w:rFonts w:ascii="Courier New" w:hAnsi="Courier New" w:cs="Courier New"/>
          <w:b/>
          <w:bCs/>
          <w:color w:val="7F0055"/>
          <w:sz w:val="20"/>
          <w:szCs w:val="20"/>
          <w:lang w:val="en-US"/>
        </w:rPr>
        <w:t>if</w:t>
      </w:r>
      <w:proofErr w:type="gramEnd"/>
      <w:r w:rsidRPr="00F92937">
        <w:rPr>
          <w:rFonts w:ascii="Courier New" w:hAnsi="Courier New" w:cs="Courier New"/>
          <w:color w:val="000000"/>
          <w:sz w:val="20"/>
          <w:szCs w:val="20"/>
          <w:lang w:val="en-US"/>
        </w:rPr>
        <w:t xml:space="preserve"> (</w:t>
      </w:r>
      <w:proofErr w:type="spellStart"/>
      <w:r w:rsidRPr="00F92937">
        <w:rPr>
          <w:rFonts w:ascii="Courier New" w:hAnsi="Courier New" w:cs="Courier New"/>
          <w:color w:val="000000"/>
          <w:sz w:val="20"/>
          <w:szCs w:val="20"/>
          <w:lang w:val="en-US"/>
        </w:rPr>
        <w:t>settingUpCommunicatorDevice</w:t>
      </w:r>
      <w:proofErr w:type="spellEnd"/>
      <w:r w:rsidRPr="00F92937">
        <w:rPr>
          <w:rFonts w:ascii="Courier New" w:hAnsi="Courier New" w:cs="Courier New"/>
          <w:color w:val="000000"/>
          <w:sz w:val="20"/>
          <w:szCs w:val="20"/>
          <w:lang w:val="en-US"/>
        </w:rPr>
        <w:t>(</w:t>
      </w:r>
      <w:r w:rsidRPr="00F92937">
        <w:rPr>
          <w:rFonts w:ascii="Courier New" w:hAnsi="Courier New" w:cs="Courier New"/>
          <w:i/>
          <w:iCs/>
          <w:color w:val="0000C0"/>
          <w:sz w:val="20"/>
          <w:szCs w:val="20"/>
          <w:lang w:val="en-US"/>
        </w:rPr>
        <w:t>NONE</w:t>
      </w:r>
      <w:r w:rsidRPr="00F92937">
        <w:rPr>
          <w:rFonts w:ascii="Courier New" w:hAnsi="Courier New" w:cs="Courier New"/>
          <w:color w:val="000000"/>
          <w:sz w:val="20"/>
          <w:szCs w:val="20"/>
          <w:lang w:val="en-US"/>
        </w:rPr>
        <w:t>)) {</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F92937">
        <w:rPr>
          <w:rFonts w:ascii="Courier New" w:hAnsi="Courier New" w:cs="Courier New"/>
          <w:color w:val="000000"/>
          <w:sz w:val="20"/>
          <w:szCs w:val="20"/>
          <w:lang w:val="en-US"/>
        </w:rPr>
        <w:tab/>
      </w:r>
      <w:r w:rsidRPr="00F92937">
        <w:rPr>
          <w:rFonts w:ascii="Courier New" w:hAnsi="Courier New" w:cs="Courier New"/>
          <w:color w:val="3F7F5F"/>
          <w:sz w:val="20"/>
          <w:szCs w:val="20"/>
          <w:lang w:val="en-US"/>
        </w:rPr>
        <w:t>/* do your own setup.</w:t>
      </w:r>
      <w:r w:rsidRPr="00B00B87">
        <w:rPr>
          <w:rFonts w:ascii="Courier New" w:hAnsi="Courier New" w:cs="Courier New"/>
          <w:color w:val="3F7F5F"/>
          <w:sz w:val="20"/>
          <w:szCs w:val="20"/>
          <w:lang w:val="en-US"/>
        </w:rPr>
        <w:t>.. */</w:t>
      </w:r>
    </w:p>
    <w:p w:rsidR="00004793" w:rsidRDefault="00004793" w:rsidP="00004793">
      <w:pPr>
        <w:autoSpaceDE w:val="0"/>
        <w:autoSpaceDN w:val="0"/>
        <w:adjustRightInd w:val="0"/>
        <w:spacing w:after="0" w:line="240" w:lineRule="auto"/>
        <w:rPr>
          <w:rFonts w:ascii="Courier New" w:hAnsi="Courier New" w:cs="Courier New"/>
          <w:color w:val="000000"/>
          <w:sz w:val="20"/>
          <w:szCs w:val="20"/>
          <w:lang w:val="en-US"/>
        </w:rPr>
      </w:pP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3F7F5F"/>
          <w:sz w:val="20"/>
          <w:szCs w:val="20"/>
          <w:lang w:val="en-US"/>
        </w:rPr>
        <w:t>/* listen loop */</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proofErr w:type="gramStart"/>
      <w:r w:rsidRPr="00B00B87">
        <w:rPr>
          <w:rFonts w:ascii="Courier New" w:hAnsi="Courier New" w:cs="Courier New"/>
          <w:b/>
          <w:bCs/>
          <w:color w:val="7F0055"/>
          <w:sz w:val="20"/>
          <w:szCs w:val="20"/>
          <w:lang w:val="en-US"/>
        </w:rPr>
        <w:t>while</w:t>
      </w:r>
      <w:proofErr w:type="gramEnd"/>
      <w:r w:rsidRPr="00B00B87">
        <w:rPr>
          <w:rFonts w:ascii="Courier New" w:hAnsi="Courier New" w:cs="Courier New"/>
          <w:color w:val="000000"/>
          <w:sz w:val="20"/>
          <w:szCs w:val="20"/>
          <w:lang w:val="en-US"/>
        </w:rPr>
        <w:t xml:space="preserve"> (!</w:t>
      </w:r>
      <w:proofErr w:type="spellStart"/>
      <w:r w:rsidRPr="00B00B87">
        <w:rPr>
          <w:rFonts w:ascii="Courier New" w:hAnsi="Courier New" w:cs="Courier New"/>
          <w:color w:val="000000"/>
          <w:sz w:val="20"/>
          <w:szCs w:val="20"/>
          <w:lang w:val="en-US"/>
        </w:rPr>
        <w:t>isStopped</w:t>
      </w:r>
      <w:proofErr w:type="spellEnd"/>
      <w:r w:rsidRPr="00B00B87">
        <w:rPr>
          <w:rFonts w:ascii="Courier New" w:hAnsi="Courier New" w:cs="Courier New"/>
          <w:color w:val="000000"/>
          <w:sz w:val="20"/>
          <w:szCs w:val="20"/>
          <w:lang w:val="en-US"/>
        </w:rPr>
        <w:t>()) {</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000000"/>
          <w:sz w:val="20"/>
          <w:szCs w:val="20"/>
          <w:lang w:val="en-US"/>
        </w:rPr>
        <w:tab/>
      </w:r>
      <w:proofErr w:type="spellStart"/>
      <w:proofErr w:type="gramStart"/>
      <w:r w:rsidRPr="00B00B87">
        <w:rPr>
          <w:rFonts w:ascii="Courier New" w:hAnsi="Courier New" w:cs="Courier New"/>
          <w:color w:val="000000"/>
          <w:sz w:val="20"/>
          <w:szCs w:val="20"/>
          <w:lang w:val="en-US"/>
        </w:rPr>
        <w:t>rcvid</w:t>
      </w:r>
      <w:proofErr w:type="spellEnd"/>
      <w:proofErr w:type="gramEnd"/>
      <w:r w:rsidRPr="00B00B87">
        <w:rPr>
          <w:rFonts w:ascii="Courier New" w:hAnsi="Courier New" w:cs="Courier New"/>
          <w:color w:val="000000"/>
          <w:sz w:val="20"/>
          <w:szCs w:val="20"/>
          <w:lang w:val="en-US"/>
        </w:rPr>
        <w:t xml:space="preserve"> = </w:t>
      </w:r>
      <w:proofErr w:type="spellStart"/>
      <w:r w:rsidRPr="00B00B87">
        <w:rPr>
          <w:rFonts w:ascii="Courier New" w:hAnsi="Courier New" w:cs="Courier New"/>
          <w:color w:val="000000"/>
          <w:sz w:val="20"/>
          <w:szCs w:val="20"/>
          <w:lang w:val="en-US"/>
        </w:rPr>
        <w:t>MsgReceive</w:t>
      </w:r>
      <w:proofErr w:type="spellEnd"/>
      <w:r w:rsidRPr="00B00B87">
        <w:rPr>
          <w:rFonts w:ascii="Courier New" w:hAnsi="Courier New" w:cs="Courier New"/>
          <w:color w:val="000000"/>
          <w:sz w:val="20"/>
          <w:szCs w:val="20"/>
          <w:lang w:val="en-US"/>
        </w:rPr>
        <w:t>(</w:t>
      </w:r>
      <w:proofErr w:type="spellStart"/>
      <w:r w:rsidRPr="00B00B87">
        <w:rPr>
          <w:rFonts w:ascii="Courier New" w:hAnsi="Courier New" w:cs="Courier New"/>
          <w:color w:val="000000"/>
          <w:sz w:val="20"/>
          <w:szCs w:val="20"/>
          <w:lang w:val="en-US"/>
        </w:rPr>
        <w:t>chid</w:t>
      </w:r>
      <w:proofErr w:type="spellEnd"/>
      <w:r w:rsidRPr="00B00B87">
        <w:rPr>
          <w:rFonts w:ascii="Courier New" w:hAnsi="Courier New" w:cs="Courier New"/>
          <w:color w:val="000000"/>
          <w:sz w:val="20"/>
          <w:szCs w:val="20"/>
          <w:lang w:val="en-US"/>
        </w:rPr>
        <w:t xml:space="preserve">, </w:t>
      </w:r>
      <w:proofErr w:type="spellStart"/>
      <w:r w:rsidRPr="00B00B87">
        <w:rPr>
          <w:rFonts w:ascii="Courier New" w:hAnsi="Courier New" w:cs="Courier New"/>
          <w:color w:val="000000"/>
          <w:sz w:val="20"/>
          <w:szCs w:val="20"/>
          <w:lang w:val="en-US"/>
        </w:rPr>
        <w:t>r_msg</w:t>
      </w:r>
      <w:proofErr w:type="spellEnd"/>
      <w:r w:rsidRPr="00B00B87">
        <w:rPr>
          <w:rFonts w:ascii="Courier New" w:hAnsi="Courier New" w:cs="Courier New"/>
          <w:color w:val="000000"/>
          <w:sz w:val="20"/>
          <w:szCs w:val="20"/>
          <w:lang w:val="en-US"/>
        </w:rPr>
        <w:t xml:space="preserve">, </w:t>
      </w:r>
      <w:proofErr w:type="spellStart"/>
      <w:r w:rsidRPr="00B00B87">
        <w:rPr>
          <w:rFonts w:ascii="Courier New" w:hAnsi="Courier New" w:cs="Courier New"/>
          <w:b/>
          <w:bCs/>
          <w:color w:val="7F0055"/>
          <w:sz w:val="20"/>
          <w:szCs w:val="20"/>
          <w:lang w:val="en-US"/>
        </w:rPr>
        <w:t>sizeof</w:t>
      </w:r>
      <w:proofErr w:type="spellEnd"/>
      <w:r w:rsidRPr="00B00B87">
        <w:rPr>
          <w:rFonts w:ascii="Courier New" w:hAnsi="Courier New" w:cs="Courier New"/>
          <w:color w:val="000000"/>
          <w:sz w:val="20"/>
          <w:szCs w:val="20"/>
          <w:lang w:val="en-US"/>
        </w:rPr>
        <w:t>(</w:t>
      </w:r>
      <w:r w:rsidRPr="00B00B87">
        <w:rPr>
          <w:rFonts w:ascii="Courier New" w:hAnsi="Courier New" w:cs="Courier New"/>
          <w:color w:val="005032"/>
          <w:sz w:val="20"/>
          <w:szCs w:val="20"/>
          <w:lang w:val="en-US"/>
        </w:rPr>
        <w:t>Message</w:t>
      </w:r>
      <w:r w:rsidRPr="00B00B87">
        <w:rPr>
          <w:rFonts w:ascii="Courier New" w:hAnsi="Courier New" w:cs="Courier New"/>
          <w:color w:val="000000"/>
          <w:sz w:val="20"/>
          <w:szCs w:val="20"/>
          <w:lang w:val="en-US"/>
        </w:rPr>
        <w:t>), NULL);</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000000"/>
          <w:sz w:val="20"/>
          <w:szCs w:val="20"/>
          <w:lang w:val="en-US"/>
        </w:rPr>
        <w:tab/>
      </w:r>
      <w:r w:rsidRPr="00B00B87">
        <w:rPr>
          <w:rFonts w:ascii="Courier New" w:hAnsi="Courier New" w:cs="Courier New"/>
          <w:color w:val="3F7F5F"/>
          <w:sz w:val="20"/>
          <w:szCs w:val="20"/>
          <w:lang w:val="en-US"/>
        </w:rPr>
        <w:t>/* reaction on that message should be              */</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000000"/>
          <w:sz w:val="20"/>
          <w:szCs w:val="20"/>
          <w:lang w:val="en-US"/>
        </w:rPr>
        <w:tab/>
      </w:r>
      <w:r w:rsidRPr="00B00B87">
        <w:rPr>
          <w:rFonts w:ascii="Courier New" w:hAnsi="Courier New" w:cs="Courier New"/>
          <w:color w:val="3F7F5F"/>
          <w:sz w:val="20"/>
          <w:szCs w:val="20"/>
          <w:lang w:val="en-US"/>
        </w:rPr>
        <w:t xml:space="preserve">/* done in </w:t>
      </w:r>
      <w:proofErr w:type="spellStart"/>
      <w:r w:rsidRPr="00B00B87">
        <w:rPr>
          <w:rFonts w:ascii="Courier New" w:hAnsi="Courier New" w:cs="Courier New"/>
          <w:color w:val="3F7F5F"/>
          <w:sz w:val="20"/>
          <w:szCs w:val="20"/>
          <w:lang w:val="en-US"/>
        </w:rPr>
        <w:t>handlePulsMessage</w:t>
      </w:r>
      <w:proofErr w:type="spellEnd"/>
      <w:r w:rsidRPr="00B00B87">
        <w:rPr>
          <w:rFonts w:ascii="Courier New" w:hAnsi="Courier New" w:cs="Courier New"/>
          <w:color w:val="3F7F5F"/>
          <w:sz w:val="20"/>
          <w:szCs w:val="20"/>
          <w:lang w:val="en-US"/>
        </w:rPr>
        <w:t xml:space="preserve"> or </w:t>
      </w:r>
      <w:proofErr w:type="spellStart"/>
      <w:r w:rsidRPr="00B00B87">
        <w:rPr>
          <w:rFonts w:ascii="Courier New" w:hAnsi="Courier New" w:cs="Courier New"/>
          <w:color w:val="3F7F5F"/>
          <w:sz w:val="20"/>
          <w:szCs w:val="20"/>
          <w:lang w:val="en-US"/>
        </w:rPr>
        <w:t>handleNormalMessage</w:t>
      </w:r>
      <w:proofErr w:type="spellEnd"/>
      <w:r w:rsidRPr="00B00B87">
        <w:rPr>
          <w:rFonts w:ascii="Courier New" w:hAnsi="Courier New" w:cs="Courier New"/>
          <w:color w:val="3F7F5F"/>
          <w:sz w:val="20"/>
          <w:szCs w:val="20"/>
          <w:lang w:val="en-US"/>
        </w:rPr>
        <w:t>*/</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000000"/>
          <w:sz w:val="20"/>
          <w:szCs w:val="20"/>
          <w:lang w:val="en-US"/>
        </w:rPr>
        <w:tab/>
      </w:r>
      <w:proofErr w:type="spellStart"/>
      <w:proofErr w:type="gramStart"/>
      <w:r w:rsidRPr="00B00B87">
        <w:rPr>
          <w:rFonts w:ascii="Courier New" w:hAnsi="Courier New" w:cs="Courier New"/>
          <w:color w:val="000000"/>
          <w:sz w:val="20"/>
          <w:szCs w:val="20"/>
          <w:lang w:val="en-US"/>
        </w:rPr>
        <w:t>handleMessage</w:t>
      </w:r>
      <w:proofErr w:type="spellEnd"/>
      <w:r w:rsidRPr="00B00B87">
        <w:rPr>
          <w:rFonts w:ascii="Courier New" w:hAnsi="Courier New" w:cs="Courier New"/>
          <w:color w:val="000000"/>
          <w:sz w:val="20"/>
          <w:szCs w:val="20"/>
          <w:lang w:val="en-US"/>
        </w:rPr>
        <w:t>(</w:t>
      </w:r>
      <w:proofErr w:type="gramEnd"/>
      <w:r w:rsidRPr="00B00B87">
        <w:rPr>
          <w:rFonts w:ascii="Courier New" w:hAnsi="Courier New" w:cs="Courier New"/>
          <w:color w:val="000000"/>
          <w:sz w:val="20"/>
          <w:szCs w:val="20"/>
          <w:lang w:val="en-US"/>
        </w:rPr>
        <w:t>);</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000000"/>
          <w:sz w:val="20"/>
          <w:szCs w:val="20"/>
          <w:lang w:val="en-US"/>
        </w:rPr>
        <w:tab/>
      </w:r>
      <w:r w:rsidRPr="00B00B87">
        <w:rPr>
          <w:rFonts w:ascii="Courier New" w:hAnsi="Courier New" w:cs="Courier New"/>
          <w:color w:val="3F7F5F"/>
          <w:sz w:val="20"/>
          <w:szCs w:val="20"/>
          <w:lang w:val="en-US"/>
        </w:rPr>
        <w:t>/* possibility to add more own code */</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t>}</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3F7F5F"/>
          <w:sz w:val="20"/>
          <w:szCs w:val="20"/>
          <w:lang w:val="en-US"/>
        </w:rPr>
        <w:t>/* close all connections and stuff you opened*/</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p>
    <w:p w:rsidR="00004793" w:rsidRPr="00F92937" w:rsidRDefault="00004793" w:rsidP="00004793">
      <w:pPr>
        <w:autoSpaceDE w:val="0"/>
        <w:autoSpaceDN w:val="0"/>
        <w:adjustRightInd w:val="0"/>
        <w:spacing w:after="0" w:line="240" w:lineRule="auto"/>
        <w:rPr>
          <w:rFonts w:ascii="Courier New" w:hAnsi="Courier New" w:cs="Courier New"/>
          <w:sz w:val="20"/>
          <w:szCs w:val="20"/>
        </w:rPr>
      </w:pPr>
      <w:r w:rsidRPr="00B00B87">
        <w:rPr>
          <w:rFonts w:ascii="Courier New" w:hAnsi="Courier New" w:cs="Courier New"/>
          <w:color w:val="000000"/>
          <w:sz w:val="20"/>
          <w:szCs w:val="20"/>
          <w:lang w:val="en-US"/>
        </w:rPr>
        <w:tab/>
      </w:r>
      <w:proofErr w:type="spellStart"/>
      <w:r w:rsidRPr="00F92937">
        <w:rPr>
          <w:rFonts w:ascii="Courier New" w:hAnsi="Courier New" w:cs="Courier New"/>
          <w:color w:val="000000"/>
          <w:sz w:val="20"/>
          <w:szCs w:val="20"/>
        </w:rPr>
        <w:t>endCommunication</w:t>
      </w:r>
      <w:proofErr w:type="spellEnd"/>
      <w:r w:rsidRPr="00F92937">
        <w:rPr>
          <w:rFonts w:ascii="Courier New" w:hAnsi="Courier New" w:cs="Courier New"/>
          <w:color w:val="000000"/>
          <w:sz w:val="20"/>
          <w:szCs w:val="20"/>
        </w:rPr>
        <w:t>();</w:t>
      </w:r>
    </w:p>
    <w:p w:rsidR="00004793" w:rsidRPr="00F92937" w:rsidRDefault="00004793" w:rsidP="00004793">
      <w:pPr>
        <w:autoSpaceDE w:val="0"/>
        <w:autoSpaceDN w:val="0"/>
        <w:adjustRightInd w:val="0"/>
        <w:spacing w:after="0" w:line="240" w:lineRule="auto"/>
        <w:rPr>
          <w:rFonts w:ascii="Courier New" w:hAnsi="Courier New" w:cs="Courier New"/>
          <w:sz w:val="20"/>
          <w:szCs w:val="20"/>
        </w:rPr>
      </w:pPr>
      <w:r w:rsidRPr="00F92937">
        <w:rPr>
          <w:rFonts w:ascii="Courier New" w:hAnsi="Courier New" w:cs="Courier New"/>
          <w:color w:val="000000"/>
          <w:sz w:val="20"/>
          <w:szCs w:val="20"/>
        </w:rPr>
        <w:t>}</w:t>
      </w:r>
    </w:p>
    <w:p w:rsidR="00004793" w:rsidRPr="00F92937" w:rsidRDefault="00004793" w:rsidP="00004793">
      <w:pPr>
        <w:autoSpaceDE w:val="0"/>
        <w:autoSpaceDN w:val="0"/>
        <w:adjustRightInd w:val="0"/>
        <w:spacing w:after="0" w:line="240" w:lineRule="auto"/>
        <w:rPr>
          <w:rFonts w:ascii="Courier New" w:hAnsi="Courier New" w:cs="Courier New"/>
          <w:sz w:val="20"/>
          <w:szCs w:val="20"/>
        </w:rPr>
      </w:pPr>
    </w:p>
    <w:p w:rsidR="00004793" w:rsidRPr="00AB4D0A" w:rsidRDefault="00004793" w:rsidP="00004793">
      <w:pPr>
        <w:autoSpaceDE w:val="0"/>
        <w:autoSpaceDN w:val="0"/>
        <w:adjustRightInd w:val="0"/>
        <w:spacing w:after="0" w:line="240" w:lineRule="auto"/>
        <w:rPr>
          <w:rFonts w:ascii="Times New Roman" w:hAnsi="Times New Roman" w:cs="Times New Roman"/>
        </w:rPr>
      </w:pPr>
      <w:proofErr w:type="spellStart"/>
      <w:r w:rsidRPr="00AB4D0A">
        <w:rPr>
          <w:rFonts w:ascii="Times New Roman" w:hAnsi="Times New Roman" w:cs="Times New Roman"/>
        </w:rPr>
        <w:t>handleMessage</w:t>
      </w:r>
      <w:proofErr w:type="spellEnd"/>
      <w:r w:rsidRPr="00AB4D0A">
        <w:rPr>
          <w:rFonts w:ascii="Times New Roman" w:hAnsi="Times New Roman" w:cs="Times New Roman"/>
        </w:rPr>
        <w:t xml:space="preserve"> wird prüfen ob die erhaltene Nachricht ein Puls oder eine normale Nachricht ist. Bei einem Puls wird </w:t>
      </w:r>
      <w:proofErr w:type="spellStart"/>
      <w:r w:rsidRPr="00AB4D0A">
        <w:rPr>
          <w:rFonts w:ascii="Times New Roman" w:hAnsi="Times New Roman" w:cs="Times New Roman"/>
        </w:rPr>
        <w:t>handlePulsMessage</w:t>
      </w:r>
      <w:proofErr w:type="spellEnd"/>
      <w:r w:rsidRPr="00AB4D0A">
        <w:rPr>
          <w:rFonts w:ascii="Times New Roman" w:hAnsi="Times New Roman" w:cs="Times New Roman"/>
        </w:rPr>
        <w:t xml:space="preserve">() aufgerufen, ansonsten </w:t>
      </w:r>
      <w:proofErr w:type="spellStart"/>
      <w:r w:rsidRPr="00AB4D0A">
        <w:rPr>
          <w:rFonts w:ascii="Times New Roman" w:hAnsi="Times New Roman" w:cs="Times New Roman"/>
        </w:rPr>
        <w:t>handleNormalMessage</w:t>
      </w:r>
      <w:proofErr w:type="spellEnd"/>
      <w:r w:rsidRPr="00AB4D0A">
        <w:rPr>
          <w:rFonts w:ascii="Times New Roman" w:hAnsi="Times New Roman" w:cs="Times New Roman"/>
        </w:rPr>
        <w:t>().</w:t>
      </w:r>
    </w:p>
    <w:p w:rsidR="00004793" w:rsidRPr="00AB4D0A" w:rsidRDefault="00004793" w:rsidP="00004793">
      <w:pPr>
        <w:autoSpaceDE w:val="0"/>
        <w:autoSpaceDN w:val="0"/>
        <w:adjustRightInd w:val="0"/>
        <w:spacing w:after="0" w:line="240" w:lineRule="auto"/>
        <w:rPr>
          <w:rFonts w:ascii="Times New Roman" w:hAnsi="Times New Roman" w:cs="Times New Roman"/>
        </w:rPr>
      </w:pPr>
    </w:p>
    <w:p w:rsidR="00004793" w:rsidRPr="00AB4D0A" w:rsidRDefault="00004793" w:rsidP="00004793">
      <w:pPr>
        <w:autoSpaceDE w:val="0"/>
        <w:autoSpaceDN w:val="0"/>
        <w:adjustRightInd w:val="0"/>
        <w:spacing w:after="0" w:line="240" w:lineRule="auto"/>
        <w:rPr>
          <w:rFonts w:ascii="Times New Roman" w:hAnsi="Times New Roman" w:cs="Times New Roman"/>
        </w:rPr>
      </w:pPr>
      <w:proofErr w:type="spellStart"/>
      <w:r w:rsidRPr="00AB4D0A">
        <w:rPr>
          <w:rFonts w:ascii="Times New Roman" w:hAnsi="Times New Roman" w:cs="Times New Roman"/>
        </w:rPr>
        <w:t>handlePulsMessage</w:t>
      </w:r>
      <w:proofErr w:type="spellEnd"/>
      <w:r w:rsidRPr="00AB4D0A">
        <w:rPr>
          <w:rFonts w:ascii="Times New Roman" w:hAnsi="Times New Roman" w:cs="Times New Roman"/>
        </w:rPr>
        <w:t>() muss implementiert werden! Sie könnte beispielsweise so aussehen:</w:t>
      </w:r>
    </w:p>
    <w:p w:rsidR="00004793" w:rsidRPr="005963F8" w:rsidRDefault="00004793" w:rsidP="00004793">
      <w:pPr>
        <w:autoSpaceDE w:val="0"/>
        <w:autoSpaceDN w:val="0"/>
        <w:adjustRightInd w:val="0"/>
        <w:spacing w:after="0" w:line="240" w:lineRule="auto"/>
        <w:rPr>
          <w:rFonts w:ascii="Courier New" w:hAnsi="Courier New" w:cs="Courier New"/>
          <w:sz w:val="20"/>
          <w:szCs w:val="20"/>
        </w:rPr>
      </w:pP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proofErr w:type="gramStart"/>
      <w:r w:rsidRPr="00B00B87">
        <w:rPr>
          <w:rFonts w:ascii="Courier New" w:hAnsi="Courier New" w:cs="Courier New"/>
          <w:b/>
          <w:bCs/>
          <w:color w:val="7F0055"/>
          <w:sz w:val="20"/>
          <w:szCs w:val="20"/>
          <w:lang w:val="en-US"/>
        </w:rPr>
        <w:t>void</w:t>
      </w:r>
      <w:proofErr w:type="gramEnd"/>
      <w:r w:rsidRPr="00B00B87">
        <w:rPr>
          <w:rFonts w:ascii="Courier New" w:hAnsi="Courier New" w:cs="Courier New"/>
          <w:color w:val="000000"/>
          <w:sz w:val="20"/>
          <w:szCs w:val="20"/>
          <w:lang w:val="en-US"/>
        </w:rPr>
        <w:t xml:space="preserve"> </w:t>
      </w:r>
      <w:proofErr w:type="spellStart"/>
      <w:r w:rsidRPr="00B00B87">
        <w:rPr>
          <w:rFonts w:ascii="Courier New" w:hAnsi="Courier New" w:cs="Courier New"/>
          <w:b/>
          <w:bCs/>
          <w:color w:val="000000"/>
          <w:sz w:val="20"/>
          <w:szCs w:val="20"/>
          <w:lang w:val="en-US"/>
        </w:rPr>
        <w:t>ExampleClass</w:t>
      </w:r>
      <w:proofErr w:type="spellEnd"/>
      <w:r w:rsidRPr="00B00B87">
        <w:rPr>
          <w:rFonts w:ascii="Courier New" w:hAnsi="Courier New" w:cs="Courier New"/>
          <w:b/>
          <w:bCs/>
          <w:color w:val="000000"/>
          <w:sz w:val="20"/>
          <w:szCs w:val="20"/>
          <w:lang w:val="en-US"/>
        </w:rPr>
        <w:t>::</w:t>
      </w:r>
      <w:proofErr w:type="spellStart"/>
      <w:r w:rsidRPr="00B00B87">
        <w:rPr>
          <w:rFonts w:ascii="Courier New" w:hAnsi="Courier New" w:cs="Courier New"/>
          <w:b/>
          <w:bCs/>
          <w:color w:val="000000"/>
          <w:sz w:val="20"/>
          <w:szCs w:val="20"/>
          <w:lang w:val="en-US"/>
        </w:rPr>
        <w:t>handlePulsMessage</w:t>
      </w:r>
      <w:proofErr w:type="spellEnd"/>
      <w:r w:rsidRPr="00B00B87">
        <w:rPr>
          <w:rFonts w:ascii="Courier New" w:hAnsi="Courier New" w:cs="Courier New"/>
          <w:color w:val="000000"/>
          <w:sz w:val="20"/>
          <w:szCs w:val="20"/>
          <w:lang w:val="en-US"/>
        </w:rPr>
        <w:t>() {</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3F7F5F"/>
          <w:sz w:val="20"/>
          <w:szCs w:val="20"/>
          <w:lang w:val="en-US"/>
        </w:rPr>
        <w:t>/* here comes the code that handles a received Pulse Message */</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3F7F5F"/>
          <w:sz w:val="20"/>
          <w:szCs w:val="20"/>
          <w:lang w:val="en-US"/>
        </w:rPr>
        <w:t>/* could be empty or gi</w:t>
      </w:r>
      <w:r>
        <w:rPr>
          <w:rFonts w:ascii="Courier New" w:hAnsi="Courier New" w:cs="Courier New"/>
          <w:color w:val="3F7F5F"/>
          <w:sz w:val="20"/>
          <w:szCs w:val="20"/>
          <w:lang w:val="en-US"/>
        </w:rPr>
        <w:t>ve you an error message or what</w:t>
      </w:r>
      <w:r w:rsidRPr="00B00B87">
        <w:rPr>
          <w:rFonts w:ascii="Courier New" w:hAnsi="Courier New" w:cs="Courier New"/>
          <w:color w:val="3F7F5F"/>
          <w:sz w:val="20"/>
          <w:szCs w:val="20"/>
          <w:lang w:val="en-US"/>
        </w:rPr>
        <w:t xml:space="preserve">ever </w:t>
      </w:r>
      <w:r>
        <w:rPr>
          <w:rFonts w:ascii="Courier New" w:hAnsi="Courier New" w:cs="Courier New"/>
          <w:color w:val="3F7F5F"/>
          <w:sz w:val="20"/>
          <w:szCs w:val="20"/>
          <w:lang w:val="en-US"/>
        </w:rPr>
        <w:t xml:space="preserve"> </w:t>
      </w:r>
      <w:r w:rsidRPr="00B00B87">
        <w:rPr>
          <w:rFonts w:ascii="Courier New" w:hAnsi="Courier New" w:cs="Courier New"/>
          <w:color w:val="3F7F5F"/>
          <w:sz w:val="20"/>
          <w:szCs w:val="20"/>
          <w:lang w:val="en-US"/>
        </w:rPr>
        <w:t xml:space="preserve"> */</w:t>
      </w:r>
    </w:p>
    <w:p w:rsidR="00004793" w:rsidRPr="00F92937" w:rsidRDefault="00004793" w:rsidP="00004793">
      <w:pPr>
        <w:autoSpaceDE w:val="0"/>
        <w:autoSpaceDN w:val="0"/>
        <w:adjustRightInd w:val="0"/>
        <w:spacing w:after="0" w:line="240" w:lineRule="auto"/>
        <w:rPr>
          <w:rFonts w:ascii="Courier New" w:hAnsi="Courier New" w:cs="Courier New"/>
          <w:sz w:val="20"/>
          <w:szCs w:val="20"/>
        </w:rPr>
      </w:pPr>
      <w:r w:rsidRPr="00F92937">
        <w:rPr>
          <w:rFonts w:ascii="Courier New" w:hAnsi="Courier New" w:cs="Courier New"/>
          <w:color w:val="000000"/>
          <w:sz w:val="20"/>
          <w:szCs w:val="20"/>
        </w:rPr>
        <w:t>}</w:t>
      </w:r>
    </w:p>
    <w:p w:rsidR="00004793" w:rsidRPr="00F92937" w:rsidRDefault="00004793" w:rsidP="00004793">
      <w:pPr>
        <w:autoSpaceDE w:val="0"/>
        <w:autoSpaceDN w:val="0"/>
        <w:adjustRightInd w:val="0"/>
        <w:spacing w:after="0" w:line="240" w:lineRule="auto"/>
        <w:rPr>
          <w:rFonts w:ascii="Courier New" w:hAnsi="Courier New" w:cs="Courier New"/>
          <w:sz w:val="20"/>
          <w:szCs w:val="20"/>
        </w:rPr>
      </w:pPr>
    </w:p>
    <w:p w:rsidR="00004793" w:rsidRPr="00AB4D0A" w:rsidRDefault="00004793" w:rsidP="00004793">
      <w:pPr>
        <w:autoSpaceDE w:val="0"/>
        <w:autoSpaceDN w:val="0"/>
        <w:adjustRightInd w:val="0"/>
        <w:spacing w:after="0" w:line="240" w:lineRule="auto"/>
        <w:rPr>
          <w:rFonts w:ascii="Times New Roman" w:hAnsi="Times New Roman" w:cs="Times New Roman"/>
        </w:rPr>
      </w:pPr>
      <w:proofErr w:type="spellStart"/>
      <w:r w:rsidRPr="00AB4D0A">
        <w:rPr>
          <w:rFonts w:ascii="Times New Roman" w:hAnsi="Times New Roman" w:cs="Times New Roman"/>
        </w:rPr>
        <w:t>handleNormalMessage</w:t>
      </w:r>
      <w:proofErr w:type="spellEnd"/>
      <w:r w:rsidRPr="00AB4D0A">
        <w:rPr>
          <w:rFonts w:ascii="Times New Roman" w:hAnsi="Times New Roman" w:cs="Times New Roman"/>
        </w:rPr>
        <w:t>() muss ebenfalls implementiert werden und kann so aussehen:</w:t>
      </w:r>
    </w:p>
    <w:p w:rsidR="00004793" w:rsidRPr="00912177" w:rsidRDefault="00004793" w:rsidP="00004793">
      <w:pPr>
        <w:autoSpaceDE w:val="0"/>
        <w:autoSpaceDN w:val="0"/>
        <w:adjustRightInd w:val="0"/>
        <w:spacing w:after="0" w:line="240" w:lineRule="auto"/>
        <w:rPr>
          <w:rFonts w:ascii="Courier New" w:hAnsi="Courier New" w:cs="Courier New"/>
          <w:sz w:val="20"/>
          <w:szCs w:val="20"/>
        </w:rPr>
      </w:pP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proofErr w:type="gramStart"/>
      <w:r w:rsidRPr="00B00B87">
        <w:rPr>
          <w:rFonts w:ascii="Courier New" w:hAnsi="Courier New" w:cs="Courier New"/>
          <w:b/>
          <w:bCs/>
          <w:color w:val="7F0055"/>
          <w:sz w:val="20"/>
          <w:szCs w:val="20"/>
          <w:lang w:val="en-US"/>
        </w:rPr>
        <w:t>void</w:t>
      </w:r>
      <w:proofErr w:type="gramEnd"/>
      <w:r w:rsidRPr="00B00B87">
        <w:rPr>
          <w:rFonts w:ascii="Courier New" w:hAnsi="Courier New" w:cs="Courier New"/>
          <w:color w:val="000000"/>
          <w:sz w:val="20"/>
          <w:szCs w:val="20"/>
          <w:lang w:val="en-US"/>
        </w:rPr>
        <w:t xml:space="preserve"> </w:t>
      </w:r>
      <w:proofErr w:type="spellStart"/>
      <w:r w:rsidRPr="00B00B87">
        <w:rPr>
          <w:rFonts w:ascii="Courier New" w:hAnsi="Courier New" w:cs="Courier New"/>
          <w:b/>
          <w:bCs/>
          <w:color w:val="000000"/>
          <w:sz w:val="20"/>
          <w:szCs w:val="20"/>
          <w:lang w:val="en-US"/>
        </w:rPr>
        <w:t>ExampleClass</w:t>
      </w:r>
      <w:proofErr w:type="spellEnd"/>
      <w:r w:rsidRPr="00B00B87">
        <w:rPr>
          <w:rFonts w:ascii="Courier New" w:hAnsi="Courier New" w:cs="Courier New"/>
          <w:b/>
          <w:bCs/>
          <w:color w:val="000000"/>
          <w:sz w:val="20"/>
          <w:szCs w:val="20"/>
          <w:lang w:val="en-US"/>
        </w:rPr>
        <w:t>::</w:t>
      </w:r>
      <w:proofErr w:type="spellStart"/>
      <w:r w:rsidRPr="00B00B87">
        <w:rPr>
          <w:rFonts w:ascii="Courier New" w:hAnsi="Courier New" w:cs="Courier New"/>
          <w:b/>
          <w:bCs/>
          <w:color w:val="000000"/>
          <w:sz w:val="20"/>
          <w:szCs w:val="20"/>
          <w:lang w:val="en-US"/>
        </w:rPr>
        <w:t>handleNormalMessage</w:t>
      </w:r>
      <w:proofErr w:type="spellEnd"/>
      <w:r w:rsidRPr="00B00B87">
        <w:rPr>
          <w:rFonts w:ascii="Courier New" w:hAnsi="Courier New" w:cs="Courier New"/>
          <w:color w:val="000000"/>
          <w:sz w:val="20"/>
          <w:szCs w:val="20"/>
          <w:lang w:val="en-US"/>
        </w:rPr>
        <w:t>() {</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3F7F5F"/>
          <w:sz w:val="20"/>
          <w:szCs w:val="20"/>
          <w:lang w:val="en-US"/>
        </w:rPr>
        <w:t>/* here will be the standard reactions done,        */</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3F7F5F"/>
          <w:sz w:val="20"/>
          <w:szCs w:val="20"/>
          <w:lang w:val="en-US"/>
        </w:rPr>
        <w:t>/* like building up a connection, usage recommended */</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proofErr w:type="gramStart"/>
      <w:r w:rsidRPr="00B00B87">
        <w:rPr>
          <w:rFonts w:ascii="Courier New" w:hAnsi="Courier New" w:cs="Courier New"/>
          <w:b/>
          <w:bCs/>
          <w:color w:val="7F0055"/>
          <w:sz w:val="20"/>
          <w:szCs w:val="20"/>
          <w:lang w:val="en-US"/>
        </w:rPr>
        <w:t>if</w:t>
      </w:r>
      <w:r w:rsidRPr="00B00B87">
        <w:rPr>
          <w:rFonts w:ascii="Courier New" w:hAnsi="Courier New" w:cs="Courier New"/>
          <w:color w:val="000000"/>
          <w:sz w:val="20"/>
          <w:szCs w:val="20"/>
          <w:lang w:val="en-US"/>
        </w:rPr>
        <w:t>(</w:t>
      </w:r>
      <w:proofErr w:type="gramEnd"/>
      <w:r w:rsidRPr="00B00B87">
        <w:rPr>
          <w:rFonts w:ascii="Courier New" w:hAnsi="Courier New" w:cs="Courier New"/>
          <w:color w:val="000000"/>
          <w:sz w:val="20"/>
          <w:szCs w:val="20"/>
          <w:lang w:val="en-US"/>
        </w:rPr>
        <w:t>!</w:t>
      </w:r>
      <w:proofErr w:type="spellStart"/>
      <w:r w:rsidRPr="00B00B87">
        <w:rPr>
          <w:rFonts w:ascii="Courier New" w:hAnsi="Courier New" w:cs="Courier New"/>
          <w:color w:val="000000"/>
          <w:sz w:val="20"/>
          <w:szCs w:val="20"/>
          <w:lang w:val="en-US"/>
        </w:rPr>
        <w:t>handleConnectionMessage</w:t>
      </w:r>
      <w:proofErr w:type="spellEnd"/>
      <w:r w:rsidRPr="00B00B87">
        <w:rPr>
          <w:rFonts w:ascii="Courier New" w:hAnsi="Courier New" w:cs="Courier New"/>
          <w:color w:val="000000"/>
          <w:sz w:val="20"/>
          <w:szCs w:val="20"/>
          <w:lang w:val="en-US"/>
        </w:rPr>
        <w:t>()){</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000000"/>
          <w:sz w:val="20"/>
          <w:szCs w:val="20"/>
          <w:lang w:val="en-US"/>
        </w:rPr>
        <w:tab/>
      </w:r>
      <w:r w:rsidRPr="00B00B87">
        <w:rPr>
          <w:rFonts w:ascii="Courier New" w:hAnsi="Courier New" w:cs="Courier New"/>
          <w:color w:val="3F7F5F"/>
          <w:sz w:val="20"/>
          <w:szCs w:val="20"/>
          <w:lang w:val="en-US"/>
        </w:rPr>
        <w:t>/* here can you build your own code or example errors */</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000000"/>
          <w:sz w:val="20"/>
          <w:szCs w:val="20"/>
          <w:lang w:val="en-US"/>
        </w:rPr>
        <w:tab/>
      </w:r>
      <w:proofErr w:type="spellStart"/>
      <w:proofErr w:type="gramStart"/>
      <w:r w:rsidRPr="00B00B87">
        <w:rPr>
          <w:rFonts w:ascii="Courier New" w:hAnsi="Courier New" w:cs="Courier New"/>
          <w:color w:val="000000"/>
          <w:sz w:val="20"/>
          <w:szCs w:val="20"/>
          <w:lang w:val="en-US"/>
        </w:rPr>
        <w:t>printf</w:t>
      </w:r>
      <w:proofErr w:type="spellEnd"/>
      <w:r w:rsidRPr="00B00B87">
        <w:rPr>
          <w:rFonts w:ascii="Courier New" w:hAnsi="Courier New" w:cs="Courier New"/>
          <w:color w:val="000000"/>
          <w:sz w:val="20"/>
          <w:szCs w:val="20"/>
          <w:lang w:val="en-US"/>
        </w:rPr>
        <w:t>(</w:t>
      </w:r>
      <w:proofErr w:type="gramEnd"/>
      <w:r w:rsidRPr="00B00B87">
        <w:rPr>
          <w:rFonts w:ascii="Courier New" w:hAnsi="Courier New" w:cs="Courier New"/>
          <w:color w:val="2A00FF"/>
          <w:sz w:val="20"/>
          <w:szCs w:val="20"/>
          <w:lang w:val="en-US"/>
        </w:rPr>
        <w:t>"</w:t>
      </w:r>
      <w:proofErr w:type="spellStart"/>
      <w:r w:rsidRPr="00B00B87">
        <w:rPr>
          <w:rFonts w:ascii="Courier New" w:hAnsi="Courier New" w:cs="Courier New"/>
          <w:color w:val="2A00FF"/>
          <w:sz w:val="20"/>
          <w:szCs w:val="20"/>
          <w:lang w:val="en-US"/>
        </w:rPr>
        <w:t>InterruptController</w:t>
      </w:r>
      <w:proofErr w:type="spellEnd"/>
      <w:r w:rsidRPr="00B00B87">
        <w:rPr>
          <w:rFonts w:ascii="Courier New" w:hAnsi="Courier New" w:cs="Courier New"/>
          <w:color w:val="2A00FF"/>
          <w:sz w:val="20"/>
          <w:szCs w:val="20"/>
          <w:lang w:val="en-US"/>
        </w:rPr>
        <w:t>: unknown command in message encountered\n"</w:t>
      </w:r>
      <w:r w:rsidRPr="00B00B87">
        <w:rPr>
          <w:rFonts w:ascii="Courier New" w:hAnsi="Courier New" w:cs="Courier New"/>
          <w:color w:val="000000"/>
          <w:sz w:val="20"/>
          <w:szCs w:val="20"/>
          <w:lang w:val="en-US"/>
        </w:rPr>
        <w:t>);</w:t>
      </w:r>
    </w:p>
    <w:p w:rsidR="00004793" w:rsidRPr="00B00B87" w:rsidRDefault="00004793" w:rsidP="00004793">
      <w:pPr>
        <w:autoSpaceDE w:val="0"/>
        <w:autoSpaceDN w:val="0"/>
        <w:adjustRightInd w:val="0"/>
        <w:spacing w:after="0" w:line="240" w:lineRule="auto"/>
        <w:rPr>
          <w:rFonts w:ascii="Courier New" w:hAnsi="Courier New" w:cs="Courier New"/>
          <w:sz w:val="20"/>
          <w:szCs w:val="20"/>
          <w:lang w:val="en-US"/>
        </w:rPr>
      </w:pPr>
      <w:r w:rsidRPr="00B00B87">
        <w:rPr>
          <w:rFonts w:ascii="Courier New" w:hAnsi="Courier New" w:cs="Courier New"/>
          <w:color w:val="000000"/>
          <w:sz w:val="20"/>
          <w:szCs w:val="20"/>
          <w:lang w:val="en-US"/>
        </w:rPr>
        <w:tab/>
      </w:r>
      <w:r w:rsidRPr="00B00B87">
        <w:rPr>
          <w:rFonts w:ascii="Courier New" w:hAnsi="Courier New" w:cs="Courier New"/>
          <w:color w:val="000000"/>
          <w:sz w:val="20"/>
          <w:szCs w:val="20"/>
          <w:lang w:val="en-US"/>
        </w:rPr>
        <w:tab/>
      </w:r>
      <w:r w:rsidRPr="00B00B87">
        <w:rPr>
          <w:rFonts w:ascii="Courier New" w:hAnsi="Courier New" w:cs="Courier New"/>
          <w:color w:val="3F7F5F"/>
          <w:sz w:val="20"/>
          <w:szCs w:val="20"/>
          <w:lang w:val="en-US"/>
        </w:rPr>
        <w:t>/* this can also be empty</w:t>
      </w:r>
      <w:r w:rsidRPr="00B00B87">
        <w:rPr>
          <w:rFonts w:ascii="Courier New" w:hAnsi="Courier New" w:cs="Courier New"/>
          <w:color w:val="3F7F5F"/>
          <w:sz w:val="20"/>
          <w:szCs w:val="20"/>
          <w:lang w:val="en-US"/>
        </w:rPr>
        <w:tab/>
      </w:r>
      <w:r w:rsidRPr="00B00B87">
        <w:rPr>
          <w:rFonts w:ascii="Courier New" w:hAnsi="Courier New" w:cs="Courier New"/>
          <w:color w:val="3F7F5F"/>
          <w:sz w:val="20"/>
          <w:szCs w:val="20"/>
          <w:lang w:val="en-US"/>
        </w:rPr>
        <w:tab/>
      </w:r>
      <w:r w:rsidRPr="00B00B87">
        <w:rPr>
          <w:rFonts w:ascii="Courier New" w:hAnsi="Courier New" w:cs="Courier New"/>
          <w:color w:val="3F7F5F"/>
          <w:sz w:val="20"/>
          <w:szCs w:val="20"/>
          <w:lang w:val="en-US"/>
        </w:rPr>
        <w:tab/>
      </w:r>
      <w:r w:rsidRPr="00B00B87">
        <w:rPr>
          <w:rFonts w:ascii="Courier New" w:hAnsi="Courier New" w:cs="Courier New"/>
          <w:color w:val="3F7F5F"/>
          <w:sz w:val="20"/>
          <w:szCs w:val="20"/>
          <w:lang w:val="en-US"/>
        </w:rPr>
        <w:tab/>
      </w:r>
      <w:r w:rsidRPr="00B00B87">
        <w:rPr>
          <w:rFonts w:ascii="Courier New" w:hAnsi="Courier New" w:cs="Courier New"/>
          <w:color w:val="3F7F5F"/>
          <w:sz w:val="20"/>
          <w:szCs w:val="20"/>
          <w:lang w:val="en-US"/>
        </w:rPr>
        <w:tab/>
      </w:r>
      <w:r w:rsidRPr="00B00B87">
        <w:rPr>
          <w:rFonts w:ascii="Courier New" w:hAnsi="Courier New" w:cs="Courier New"/>
          <w:color w:val="3F7F5F"/>
          <w:sz w:val="20"/>
          <w:szCs w:val="20"/>
          <w:lang w:val="en-US"/>
        </w:rPr>
        <w:tab/>
      </w:r>
      <w:r w:rsidRPr="00B00B87">
        <w:rPr>
          <w:rFonts w:ascii="Courier New" w:hAnsi="Courier New" w:cs="Courier New"/>
          <w:color w:val="3F7F5F"/>
          <w:sz w:val="20"/>
          <w:szCs w:val="20"/>
          <w:lang w:val="en-US"/>
        </w:rPr>
        <w:tab/>
        <w:t xml:space="preserve">  */</w:t>
      </w:r>
    </w:p>
    <w:p w:rsidR="00004793" w:rsidRDefault="00004793" w:rsidP="00004793">
      <w:pPr>
        <w:autoSpaceDE w:val="0"/>
        <w:autoSpaceDN w:val="0"/>
        <w:adjustRightInd w:val="0"/>
        <w:spacing w:after="0" w:line="240" w:lineRule="auto"/>
        <w:rPr>
          <w:rFonts w:ascii="Courier New" w:hAnsi="Courier New" w:cs="Courier New"/>
          <w:sz w:val="20"/>
          <w:szCs w:val="20"/>
        </w:rPr>
      </w:pPr>
      <w:r w:rsidRPr="00B00B87">
        <w:rPr>
          <w:rFonts w:ascii="Courier New" w:hAnsi="Courier New" w:cs="Courier New"/>
          <w:color w:val="000000"/>
          <w:sz w:val="20"/>
          <w:szCs w:val="20"/>
          <w:lang w:val="en-US"/>
        </w:rPr>
        <w:tab/>
      </w:r>
      <w:r>
        <w:rPr>
          <w:rFonts w:ascii="Courier New" w:hAnsi="Courier New" w:cs="Courier New"/>
          <w:color w:val="000000"/>
          <w:sz w:val="20"/>
          <w:szCs w:val="20"/>
        </w:rPr>
        <w:t>}</w:t>
      </w:r>
    </w:p>
    <w:p w:rsidR="00004793" w:rsidRDefault="00004793" w:rsidP="000047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message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got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handled</w:t>
      </w:r>
      <w:proofErr w:type="spellEnd"/>
      <w:r>
        <w:rPr>
          <w:rFonts w:ascii="Courier New" w:hAnsi="Courier New" w:cs="Courier New"/>
          <w:color w:val="3F7F5F"/>
          <w:sz w:val="20"/>
          <w:szCs w:val="20"/>
        </w:rPr>
        <w:t xml:space="preserve"> */</w:t>
      </w:r>
    </w:p>
    <w:p w:rsidR="00004793" w:rsidRDefault="00004793" w:rsidP="00004793">
      <w:pPr>
        <w:rPr>
          <w:rFonts w:ascii="Courier New" w:hAnsi="Courier New" w:cs="Courier New"/>
          <w:color w:val="000000"/>
          <w:sz w:val="20"/>
          <w:szCs w:val="20"/>
        </w:rPr>
      </w:pPr>
      <w:r>
        <w:rPr>
          <w:rFonts w:ascii="Courier New" w:hAnsi="Courier New" w:cs="Courier New"/>
          <w:color w:val="000000"/>
          <w:sz w:val="20"/>
          <w:szCs w:val="20"/>
        </w:rPr>
        <w:t>}</w:t>
      </w:r>
    </w:p>
    <w:p w:rsidR="00004793" w:rsidRPr="00DF2A4B" w:rsidRDefault="00004793" w:rsidP="00004793">
      <w:pPr>
        <w:rPr>
          <w:rFonts w:ascii="Times New Roman" w:hAnsi="Times New Roman" w:cs="Times New Roman"/>
          <w:sz w:val="24"/>
          <w:szCs w:val="24"/>
        </w:rPr>
      </w:pPr>
      <w:proofErr w:type="spellStart"/>
      <w:r w:rsidRPr="00DF2A4B">
        <w:rPr>
          <w:rFonts w:ascii="Times New Roman" w:hAnsi="Times New Roman" w:cs="Times New Roman"/>
          <w:sz w:val="24"/>
          <w:szCs w:val="24"/>
        </w:rPr>
        <w:lastRenderedPageBreak/>
        <w:t>handleConnectionMessage</w:t>
      </w:r>
      <w:proofErr w:type="spellEnd"/>
      <w:r w:rsidRPr="00DF2A4B">
        <w:rPr>
          <w:rFonts w:ascii="Times New Roman" w:hAnsi="Times New Roman" w:cs="Times New Roman"/>
          <w:sz w:val="24"/>
          <w:szCs w:val="24"/>
        </w:rPr>
        <w:t>() überprüft die Nachricht auf abzuarbeitende Befehle. Er baut automatisch die Verbindung auf oder beendet sie je nach Inhalt der Nachricht.</w:t>
      </w:r>
    </w:p>
    <w:p w:rsidR="00004793" w:rsidRPr="00DF2A4B" w:rsidRDefault="00004793" w:rsidP="00004793">
      <w:pPr>
        <w:rPr>
          <w:rFonts w:ascii="Times New Roman" w:hAnsi="Times New Roman" w:cs="Times New Roman"/>
          <w:sz w:val="24"/>
          <w:szCs w:val="24"/>
        </w:rPr>
      </w:pPr>
      <w:r w:rsidRPr="00DF2A4B">
        <w:rPr>
          <w:rFonts w:ascii="Times New Roman" w:hAnsi="Times New Roman" w:cs="Times New Roman"/>
          <w:sz w:val="24"/>
          <w:szCs w:val="24"/>
        </w:rPr>
        <w:t>Auf Message kann man wie folgt zugreifen:</w:t>
      </w:r>
    </w:p>
    <w:p w:rsidR="00004793" w:rsidRPr="00DF2A4B" w:rsidRDefault="00004793" w:rsidP="00004793">
      <w:pPr>
        <w:rPr>
          <w:rFonts w:ascii="Times New Roman" w:hAnsi="Times New Roman" w:cs="Times New Roman"/>
          <w:sz w:val="24"/>
          <w:szCs w:val="24"/>
        </w:rPr>
      </w:pPr>
      <w:r w:rsidRPr="00DF2A4B">
        <w:rPr>
          <w:rFonts w:ascii="Times New Roman" w:hAnsi="Times New Roman" w:cs="Times New Roman"/>
          <w:sz w:val="24"/>
          <w:szCs w:val="24"/>
        </w:rPr>
        <w:t xml:space="preserve">Message ist entweder eine </w:t>
      </w:r>
      <w:proofErr w:type="spellStart"/>
      <w:r w:rsidRPr="00DF2A4B">
        <w:rPr>
          <w:rFonts w:ascii="Times New Roman" w:hAnsi="Times New Roman" w:cs="Times New Roman"/>
          <w:sz w:val="24"/>
          <w:szCs w:val="24"/>
        </w:rPr>
        <w:t>sigevent</w:t>
      </w:r>
      <w:proofErr w:type="spellEnd"/>
      <w:r w:rsidRPr="00DF2A4B">
        <w:rPr>
          <w:rFonts w:ascii="Times New Roman" w:hAnsi="Times New Roman" w:cs="Times New Roman"/>
          <w:sz w:val="24"/>
          <w:szCs w:val="24"/>
        </w:rPr>
        <w:t xml:space="preserve"> </w:t>
      </w:r>
      <w:proofErr w:type="spellStart"/>
      <w:r w:rsidRPr="00DF2A4B">
        <w:rPr>
          <w:rFonts w:ascii="Times New Roman" w:hAnsi="Times New Roman" w:cs="Times New Roman"/>
          <w:sz w:val="24"/>
          <w:szCs w:val="24"/>
        </w:rPr>
        <w:t>structure</w:t>
      </w:r>
      <w:proofErr w:type="spellEnd"/>
      <w:r w:rsidRPr="00DF2A4B">
        <w:rPr>
          <w:rFonts w:ascii="Times New Roman" w:hAnsi="Times New Roman" w:cs="Times New Roman"/>
          <w:sz w:val="24"/>
          <w:szCs w:val="24"/>
        </w:rPr>
        <w:t xml:space="preserve">, eine _pulse </w:t>
      </w:r>
      <w:proofErr w:type="spellStart"/>
      <w:r w:rsidRPr="00DF2A4B">
        <w:rPr>
          <w:rFonts w:ascii="Times New Roman" w:hAnsi="Times New Roman" w:cs="Times New Roman"/>
          <w:sz w:val="24"/>
          <w:szCs w:val="24"/>
        </w:rPr>
        <w:t>strucutre</w:t>
      </w:r>
      <w:proofErr w:type="spellEnd"/>
      <w:r w:rsidRPr="00DF2A4B">
        <w:rPr>
          <w:rFonts w:ascii="Times New Roman" w:hAnsi="Times New Roman" w:cs="Times New Roman"/>
          <w:sz w:val="24"/>
          <w:szCs w:val="24"/>
        </w:rPr>
        <w:t xml:space="preserve"> oder eine </w:t>
      </w:r>
      <w:proofErr w:type="spellStart"/>
      <w:r w:rsidRPr="00DF2A4B">
        <w:rPr>
          <w:rFonts w:ascii="Times New Roman" w:hAnsi="Times New Roman" w:cs="Times New Roman"/>
          <w:sz w:val="24"/>
          <w:szCs w:val="24"/>
        </w:rPr>
        <w:t>Msg</w:t>
      </w:r>
      <w:proofErr w:type="spellEnd"/>
      <w:r w:rsidRPr="00DF2A4B">
        <w:rPr>
          <w:rFonts w:ascii="Times New Roman" w:hAnsi="Times New Roman" w:cs="Times New Roman"/>
          <w:sz w:val="24"/>
          <w:szCs w:val="24"/>
        </w:rPr>
        <w:t xml:space="preserve"> </w:t>
      </w:r>
      <w:proofErr w:type="spellStart"/>
      <w:r w:rsidRPr="00DF2A4B">
        <w:rPr>
          <w:rFonts w:ascii="Times New Roman" w:hAnsi="Times New Roman" w:cs="Times New Roman"/>
          <w:sz w:val="24"/>
          <w:szCs w:val="24"/>
        </w:rPr>
        <w:t>structure</w:t>
      </w:r>
      <w:proofErr w:type="spellEnd"/>
      <w:r w:rsidRPr="00DF2A4B">
        <w:rPr>
          <w:rFonts w:ascii="Times New Roman" w:hAnsi="Times New Roman" w:cs="Times New Roman"/>
          <w:sz w:val="24"/>
          <w:szCs w:val="24"/>
        </w:rPr>
        <w:t>.</w:t>
      </w:r>
    </w:p>
    <w:p w:rsidR="00004793" w:rsidRPr="00DF2A4B" w:rsidRDefault="00004793" w:rsidP="00004793">
      <w:pPr>
        <w:rPr>
          <w:rFonts w:ascii="Times New Roman" w:hAnsi="Times New Roman" w:cs="Times New Roman"/>
        </w:rPr>
      </w:pPr>
      <w:r w:rsidRPr="00DF2A4B">
        <w:rPr>
          <w:rFonts w:ascii="Times New Roman" w:hAnsi="Times New Roman" w:cs="Times New Roman"/>
        </w:rPr>
        <w:t xml:space="preserve">Mittels </w:t>
      </w:r>
      <w:proofErr w:type="spellStart"/>
      <w:r w:rsidRPr="00DF2A4B">
        <w:rPr>
          <w:rFonts w:ascii="Times New Roman" w:hAnsi="Times New Roman" w:cs="Times New Roman"/>
        </w:rPr>
        <w:t>getValueFromReceivePulse</w:t>
      </w:r>
      <w:proofErr w:type="spellEnd"/>
      <w:r w:rsidRPr="00DF2A4B">
        <w:rPr>
          <w:rFonts w:ascii="Times New Roman" w:hAnsi="Times New Roman" w:cs="Times New Roman"/>
        </w:rPr>
        <w:t xml:space="preserve"> oder </w:t>
      </w:r>
      <w:proofErr w:type="spellStart"/>
      <w:r w:rsidRPr="00DF2A4B">
        <w:rPr>
          <w:rFonts w:ascii="Times New Roman" w:hAnsi="Times New Roman" w:cs="Times New Roman"/>
        </w:rPr>
        <w:t>getCodeFromReceivePulse</w:t>
      </w:r>
      <w:proofErr w:type="spellEnd"/>
      <w:r w:rsidRPr="00DF2A4B">
        <w:rPr>
          <w:rFonts w:ascii="Times New Roman" w:hAnsi="Times New Roman" w:cs="Times New Roman"/>
        </w:rPr>
        <w:t xml:space="preserve"> kann der Value oder Code eines erhaltenen Pulses einfach ausgelesen werden. Ansonsten kann sowohl auf Message *</w:t>
      </w:r>
      <w:proofErr w:type="spellStart"/>
      <w:r w:rsidRPr="00DF2A4B">
        <w:rPr>
          <w:rFonts w:ascii="Times New Roman" w:hAnsi="Times New Roman" w:cs="Times New Roman"/>
        </w:rPr>
        <w:t>r_msg</w:t>
      </w:r>
      <w:proofErr w:type="spellEnd"/>
      <w:r w:rsidRPr="00DF2A4B">
        <w:rPr>
          <w:rFonts w:ascii="Times New Roman" w:hAnsi="Times New Roman" w:cs="Times New Roman"/>
        </w:rPr>
        <w:t xml:space="preserve"> als auch auf Message *</w:t>
      </w:r>
      <w:proofErr w:type="spellStart"/>
      <w:r w:rsidRPr="00DF2A4B">
        <w:rPr>
          <w:rFonts w:ascii="Times New Roman" w:hAnsi="Times New Roman" w:cs="Times New Roman"/>
        </w:rPr>
        <w:t>msg</w:t>
      </w:r>
      <w:proofErr w:type="spellEnd"/>
      <w:r w:rsidRPr="00DF2A4B">
        <w:rPr>
          <w:rFonts w:ascii="Times New Roman" w:hAnsi="Times New Roman" w:cs="Times New Roman"/>
        </w:rPr>
        <w:t xml:space="preserve"> einfach zugegriffen werden. </w:t>
      </w:r>
      <w:proofErr w:type="spellStart"/>
      <w:r w:rsidRPr="00DF2A4B">
        <w:rPr>
          <w:rFonts w:ascii="Times New Roman" w:hAnsi="Times New Roman" w:cs="Times New Roman"/>
        </w:rPr>
        <w:t>R_msg</w:t>
      </w:r>
      <w:proofErr w:type="spellEnd"/>
      <w:r w:rsidRPr="00DF2A4B">
        <w:rPr>
          <w:rFonts w:ascii="Times New Roman" w:hAnsi="Times New Roman" w:cs="Times New Roman"/>
        </w:rPr>
        <w:t xml:space="preserve"> dient zum Empfangen, während </w:t>
      </w:r>
      <w:proofErr w:type="spellStart"/>
      <w:r w:rsidRPr="00DF2A4B">
        <w:rPr>
          <w:rFonts w:ascii="Times New Roman" w:hAnsi="Times New Roman" w:cs="Times New Roman"/>
        </w:rPr>
        <w:t>msg</w:t>
      </w:r>
      <w:proofErr w:type="spellEnd"/>
      <w:r w:rsidRPr="00DF2A4B">
        <w:rPr>
          <w:rFonts w:ascii="Times New Roman" w:hAnsi="Times New Roman" w:cs="Times New Roman"/>
        </w:rPr>
        <w:t xml:space="preserve"> zum Senden verwendet wird. </w:t>
      </w:r>
    </w:p>
    <w:p w:rsidR="00004793" w:rsidRPr="00DF2A4B" w:rsidRDefault="00004793" w:rsidP="00004793">
      <w:pPr>
        <w:rPr>
          <w:rFonts w:ascii="Times New Roman" w:hAnsi="Times New Roman" w:cs="Times New Roman"/>
        </w:rPr>
      </w:pPr>
    </w:p>
    <w:p w:rsidR="00004793" w:rsidRPr="00121698" w:rsidRDefault="00004793" w:rsidP="00004793">
      <w:pPr>
        <w:autoSpaceDE w:val="0"/>
        <w:autoSpaceDN w:val="0"/>
        <w:adjustRightInd w:val="0"/>
        <w:spacing w:after="0" w:line="240" w:lineRule="auto"/>
      </w:pPr>
      <w:r w:rsidRPr="00DF2A4B">
        <w:rPr>
          <w:rFonts w:ascii="Times New Roman" w:hAnsi="Times New Roman" w:cs="Times New Roman"/>
          <w:sz w:val="24"/>
          <w:szCs w:val="24"/>
        </w:rPr>
        <w:t>Zum Senden eines Pulses wird die Funktion</w:t>
      </w:r>
      <w:r>
        <w:t xml:space="preserve"> </w:t>
      </w:r>
      <w:proofErr w:type="spellStart"/>
      <w:r>
        <w:rPr>
          <w:rFonts w:ascii="Courier New" w:hAnsi="Courier New" w:cs="Courier New"/>
          <w:b/>
          <w:bCs/>
          <w:color w:val="7F0055"/>
          <w:sz w:val="20"/>
          <w:szCs w:val="20"/>
        </w:rPr>
        <w:t>bool</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sendPulses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CommunicatorType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code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value</w:t>
      </w:r>
      <w:proofErr w:type="spellEnd"/>
      <w:r>
        <w:rPr>
          <w:rFonts w:ascii="Courier New" w:hAnsi="Courier New" w:cs="Courier New"/>
          <w:color w:val="000000"/>
          <w:sz w:val="20"/>
          <w:szCs w:val="20"/>
        </w:rPr>
        <w:t>)</w:t>
      </w:r>
      <w:r w:rsidRPr="00121698">
        <w:t xml:space="preserve"> </w:t>
      </w:r>
      <w:r w:rsidRPr="00DF2A4B">
        <w:rPr>
          <w:rFonts w:ascii="Times New Roman" w:hAnsi="Times New Roman" w:cs="Times New Roman"/>
          <w:sz w:val="24"/>
          <w:szCs w:val="24"/>
        </w:rPr>
        <w:t>oder</w:t>
      </w:r>
      <w:r w:rsidRPr="00EC1559">
        <w:rPr>
          <w:rFonts w:ascii="Courier New" w:hAnsi="Courier New" w:cs="Courier New"/>
          <w:color w:val="3F7F5F"/>
          <w:sz w:val="20"/>
          <w:szCs w:val="20"/>
        </w:rPr>
        <w:t xml:space="preserve"> </w:t>
      </w:r>
      <w:proofErr w:type="spellStart"/>
      <w:r w:rsidRPr="00EC1559">
        <w:rPr>
          <w:rFonts w:ascii="Courier New" w:hAnsi="Courier New" w:cs="Courier New"/>
          <w:b/>
          <w:bCs/>
          <w:color w:val="7F0055"/>
          <w:sz w:val="20"/>
          <w:szCs w:val="20"/>
        </w:rPr>
        <w:t>bool</w:t>
      </w:r>
      <w:proofErr w:type="spellEnd"/>
      <w:r w:rsidRPr="00EC1559">
        <w:rPr>
          <w:rFonts w:ascii="Courier New" w:hAnsi="Courier New" w:cs="Courier New"/>
          <w:color w:val="000000"/>
          <w:sz w:val="20"/>
          <w:szCs w:val="20"/>
        </w:rPr>
        <w:t xml:space="preserve"> </w:t>
      </w:r>
      <w:proofErr w:type="spellStart"/>
      <w:r w:rsidRPr="00EC1559">
        <w:rPr>
          <w:rFonts w:ascii="Courier New" w:hAnsi="Courier New" w:cs="Courier New"/>
          <w:b/>
          <w:bCs/>
          <w:color w:val="000000"/>
          <w:sz w:val="20"/>
          <w:szCs w:val="20"/>
        </w:rPr>
        <w:t>sendPulses</w:t>
      </w:r>
      <w:proofErr w:type="spellEnd"/>
      <w:r w:rsidRPr="00EC1559">
        <w:rPr>
          <w:rFonts w:ascii="Courier New" w:hAnsi="Courier New" w:cs="Courier New"/>
          <w:color w:val="000000"/>
          <w:sz w:val="20"/>
          <w:szCs w:val="20"/>
        </w:rPr>
        <w:t>(</w:t>
      </w:r>
      <w:proofErr w:type="spellStart"/>
      <w:r w:rsidRPr="00EC1559">
        <w:rPr>
          <w:rFonts w:ascii="Courier New" w:hAnsi="Courier New" w:cs="Courier New"/>
          <w:color w:val="000000"/>
          <w:sz w:val="20"/>
          <w:szCs w:val="20"/>
        </w:rPr>
        <w:t>CommunicatorType</w:t>
      </w:r>
      <w:proofErr w:type="spellEnd"/>
      <w:r w:rsidRPr="00EC1559">
        <w:rPr>
          <w:rFonts w:ascii="Courier New" w:hAnsi="Courier New" w:cs="Courier New"/>
          <w:color w:val="000000"/>
          <w:sz w:val="20"/>
          <w:szCs w:val="20"/>
        </w:rPr>
        <w:t xml:space="preserve"> </w:t>
      </w:r>
      <w:proofErr w:type="spellStart"/>
      <w:r w:rsidRPr="00EC1559">
        <w:rPr>
          <w:rFonts w:ascii="Courier New" w:hAnsi="Courier New" w:cs="Courier New"/>
          <w:color w:val="000000"/>
          <w:sz w:val="20"/>
          <w:szCs w:val="20"/>
        </w:rPr>
        <w:t>target</w:t>
      </w:r>
      <w:proofErr w:type="spellEnd"/>
      <w:r w:rsidRPr="00EC1559">
        <w:rPr>
          <w:rFonts w:ascii="Courier New" w:hAnsi="Courier New" w:cs="Courier New"/>
          <w:color w:val="000000"/>
          <w:sz w:val="20"/>
          <w:szCs w:val="20"/>
        </w:rPr>
        <w:t xml:space="preserve">, </w:t>
      </w:r>
      <w:proofErr w:type="spellStart"/>
      <w:r w:rsidRPr="00EC1559">
        <w:rPr>
          <w:rFonts w:ascii="Courier New" w:hAnsi="Courier New" w:cs="Courier New"/>
          <w:b/>
          <w:bCs/>
          <w:color w:val="7F0055"/>
          <w:sz w:val="20"/>
          <w:szCs w:val="20"/>
        </w:rPr>
        <w:t>int</w:t>
      </w:r>
      <w:proofErr w:type="spellEnd"/>
      <w:r w:rsidRPr="00EC1559">
        <w:rPr>
          <w:rFonts w:ascii="Courier New" w:hAnsi="Courier New" w:cs="Courier New"/>
          <w:color w:val="000000"/>
          <w:sz w:val="20"/>
          <w:szCs w:val="20"/>
        </w:rPr>
        <w:t xml:space="preserve"> </w:t>
      </w:r>
      <w:proofErr w:type="spellStart"/>
      <w:r w:rsidRPr="00EC1559">
        <w:rPr>
          <w:rFonts w:ascii="Courier New" w:hAnsi="Courier New" w:cs="Courier New"/>
          <w:color w:val="000000"/>
          <w:sz w:val="20"/>
          <w:szCs w:val="20"/>
        </w:rPr>
        <w:t>number</w:t>
      </w:r>
      <w:proofErr w:type="spellEnd"/>
      <w:r w:rsidRPr="00EC1559">
        <w:rPr>
          <w:rFonts w:ascii="Courier New" w:hAnsi="Courier New" w:cs="Courier New"/>
          <w:color w:val="000000"/>
          <w:sz w:val="20"/>
          <w:szCs w:val="20"/>
        </w:rPr>
        <w:t xml:space="preserve">, </w:t>
      </w:r>
      <w:proofErr w:type="spellStart"/>
      <w:r w:rsidRPr="00EC1559">
        <w:rPr>
          <w:rFonts w:ascii="Courier New" w:hAnsi="Courier New" w:cs="Courier New"/>
          <w:b/>
          <w:bCs/>
          <w:color w:val="7F0055"/>
          <w:sz w:val="20"/>
          <w:szCs w:val="20"/>
        </w:rPr>
        <w:t>int</w:t>
      </w:r>
      <w:proofErr w:type="spellEnd"/>
      <w:r w:rsidRPr="00EC1559">
        <w:rPr>
          <w:rFonts w:ascii="Courier New" w:hAnsi="Courier New" w:cs="Courier New"/>
          <w:color w:val="000000"/>
          <w:sz w:val="20"/>
          <w:szCs w:val="20"/>
        </w:rPr>
        <w:t xml:space="preserve"> </w:t>
      </w:r>
      <w:proofErr w:type="spellStart"/>
      <w:r w:rsidRPr="00EC1559">
        <w:rPr>
          <w:rFonts w:ascii="Courier New" w:hAnsi="Courier New" w:cs="Courier New"/>
          <w:color w:val="000000"/>
          <w:sz w:val="20"/>
          <w:szCs w:val="20"/>
        </w:rPr>
        <w:t>code</w:t>
      </w:r>
      <w:proofErr w:type="spellEnd"/>
      <w:r w:rsidRPr="00EC1559">
        <w:rPr>
          <w:rFonts w:ascii="Courier New" w:hAnsi="Courier New" w:cs="Courier New"/>
          <w:color w:val="000000"/>
          <w:sz w:val="20"/>
          <w:szCs w:val="20"/>
        </w:rPr>
        <w:t xml:space="preserve">, </w:t>
      </w:r>
      <w:proofErr w:type="spellStart"/>
      <w:r w:rsidRPr="00EC1559">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value</w:t>
      </w:r>
      <w:proofErr w:type="spellEnd"/>
      <w:r>
        <w:rPr>
          <w:rFonts w:ascii="Courier New" w:hAnsi="Courier New" w:cs="Courier New"/>
          <w:color w:val="000000"/>
          <w:sz w:val="20"/>
          <w:szCs w:val="20"/>
        </w:rPr>
        <w:t xml:space="preserve">) </w:t>
      </w:r>
      <w:r w:rsidRPr="00DF2A4B">
        <w:rPr>
          <w:rFonts w:ascii="Times New Roman" w:hAnsi="Times New Roman" w:cs="Times New Roman"/>
          <w:sz w:val="24"/>
          <w:szCs w:val="24"/>
        </w:rPr>
        <w:t>verwendet.</w:t>
      </w:r>
    </w:p>
    <w:p w:rsidR="00004793" w:rsidRPr="00DF2A4B" w:rsidRDefault="00004793" w:rsidP="00004793">
      <w:pPr>
        <w:rPr>
          <w:rFonts w:ascii="Times New Roman" w:hAnsi="Times New Roman" w:cs="Times New Roman"/>
          <w:sz w:val="24"/>
          <w:szCs w:val="24"/>
        </w:rPr>
      </w:pPr>
    </w:p>
    <w:p w:rsidR="00004793" w:rsidRPr="00DF2A4B" w:rsidRDefault="00004793" w:rsidP="00004793">
      <w:pPr>
        <w:spacing w:after="0" w:line="240" w:lineRule="auto"/>
        <w:rPr>
          <w:rFonts w:ascii="Times New Roman" w:eastAsia="Calibri" w:hAnsi="Times New Roman" w:cs="Times New Roman"/>
          <w:sz w:val="24"/>
          <w:szCs w:val="24"/>
        </w:rPr>
      </w:pPr>
      <w:r w:rsidRPr="00DF2A4B">
        <w:rPr>
          <w:rFonts w:ascii="Times New Roman" w:eastAsia="Calibri" w:hAnsi="Times New Roman" w:cs="Times New Roman"/>
          <w:sz w:val="24"/>
          <w:szCs w:val="24"/>
        </w:rPr>
        <w:t>Um eine normale Nachricht zu versenden muss zunächst einmal eine Nachricht zusammengestellt werden. Die Objekte dafür sind bereits vorhanden falls die Nachricht innerhalb der Lauschenden Schleife versendet werden soll.</w:t>
      </w:r>
      <w:r>
        <w:rPr>
          <w:rFonts w:ascii="Calibri" w:eastAsia="Calibri" w:hAnsi="Calibri" w:cs="Calibri"/>
        </w:rPr>
        <w:t xml:space="preserve"> </w:t>
      </w:r>
      <w:proofErr w:type="spellStart"/>
      <w:r>
        <w:rPr>
          <w:rFonts w:ascii="Courier New" w:eastAsia="Courier New" w:hAnsi="Courier New" w:cs="Courier New"/>
          <w:b/>
          <w:color w:val="7F0055"/>
          <w:sz w:val="20"/>
        </w:rPr>
        <w:t>bool</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b/>
          <w:color w:val="000000"/>
          <w:sz w:val="20"/>
        </w:rPr>
        <w:t>sendMessage</w:t>
      </w:r>
      <w:proofErr w:type="spellEnd"/>
      <w:r>
        <w:rPr>
          <w:rFonts w:ascii="Courier New" w:eastAsia="Courier New" w:hAnsi="Courier New" w:cs="Courier New"/>
          <w:color w:val="000000"/>
          <w:sz w:val="20"/>
        </w:rPr>
        <w:t>(</w:t>
      </w:r>
      <w:r>
        <w:rPr>
          <w:rFonts w:ascii="Courier New" w:eastAsia="Courier New" w:hAnsi="Courier New" w:cs="Courier New"/>
          <w:color w:val="005032"/>
          <w:sz w:val="20"/>
        </w:rPr>
        <w:t>Message</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msg</w:t>
      </w:r>
      <w:proofErr w:type="spellEnd"/>
      <w:r>
        <w:rPr>
          <w:rFonts w:ascii="Courier New" w:eastAsia="Courier New" w:hAnsi="Courier New" w:cs="Courier New"/>
          <w:color w:val="000000"/>
          <w:sz w:val="20"/>
        </w:rPr>
        <w:t xml:space="preserve">, </w:t>
      </w:r>
      <w:r>
        <w:rPr>
          <w:rFonts w:ascii="Courier New" w:eastAsia="Courier New" w:hAnsi="Courier New" w:cs="Courier New"/>
          <w:color w:val="005032"/>
          <w:sz w:val="20"/>
        </w:rPr>
        <w:t>Message</w:t>
      </w:r>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rec</w:t>
      </w:r>
      <w:proofErr w:type="spellEnd"/>
      <w:r>
        <w:rPr>
          <w:rFonts w:ascii="Courier New" w:eastAsia="Courier New" w:hAnsi="Courier New" w:cs="Courier New"/>
          <w:color w:val="000000"/>
          <w:sz w:val="20"/>
        </w:rPr>
        <w:t xml:space="preserve">) </w:t>
      </w:r>
      <w:r>
        <w:rPr>
          <w:rFonts w:ascii="Calibri" w:eastAsia="Calibri" w:hAnsi="Calibri" w:cs="Calibri"/>
        </w:rPr>
        <w:t>und</w:t>
      </w:r>
      <w:r>
        <w:rPr>
          <w:rFonts w:ascii="Courier New" w:eastAsia="Courier New" w:hAnsi="Courier New" w:cs="Courier New"/>
          <w:color w:val="000000"/>
          <w:sz w:val="20"/>
        </w:rPr>
        <w:t xml:space="preserve"> </w:t>
      </w:r>
      <w:proofErr w:type="spellStart"/>
      <w:r>
        <w:rPr>
          <w:rFonts w:ascii="Courier New" w:eastAsia="Courier New" w:hAnsi="Courier New" w:cs="Courier New"/>
          <w:b/>
          <w:color w:val="7F0055"/>
          <w:sz w:val="20"/>
        </w:rPr>
        <w:t>bool</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b/>
          <w:color w:val="000000"/>
          <w:sz w:val="20"/>
        </w:rPr>
        <w:t>sendMessage</w:t>
      </w:r>
      <w:proofErr w:type="spellEnd"/>
      <w:r>
        <w:rPr>
          <w:rFonts w:ascii="Courier New" w:eastAsia="Courier New" w:hAnsi="Courier New" w:cs="Courier New"/>
          <w:color w:val="000000"/>
          <w:sz w:val="20"/>
        </w:rPr>
        <w:t xml:space="preserve">() </w:t>
      </w:r>
      <w:r w:rsidRPr="00DF2A4B">
        <w:rPr>
          <w:rFonts w:ascii="Times New Roman" w:eastAsia="Calibri" w:hAnsi="Times New Roman" w:cs="Times New Roman"/>
          <w:sz w:val="24"/>
          <w:szCs w:val="24"/>
        </w:rPr>
        <w:t>stehen dafür zur Verfügung. Falls parallel zur lauschenden Schleife eine Nachricht verschickt werden soll, muss hierfür Speicher für die Nachrichten reserviert werden.</w:t>
      </w:r>
    </w:p>
    <w:p w:rsidR="00004793" w:rsidRPr="00DF2A4B" w:rsidRDefault="00004793" w:rsidP="00004793">
      <w:pPr>
        <w:spacing w:after="0" w:line="240" w:lineRule="auto"/>
        <w:rPr>
          <w:rFonts w:ascii="Times New Roman" w:eastAsia="Calibri" w:hAnsi="Times New Roman" w:cs="Times New Roman"/>
          <w:sz w:val="24"/>
          <w:szCs w:val="24"/>
        </w:rPr>
      </w:pPr>
      <w:r w:rsidRPr="00DF2A4B">
        <w:rPr>
          <w:rFonts w:ascii="Times New Roman" w:eastAsia="Calibri" w:hAnsi="Times New Roman" w:cs="Times New Roman"/>
          <w:sz w:val="24"/>
          <w:szCs w:val="24"/>
        </w:rPr>
        <w:t xml:space="preserve">Bevor die Nachricht versendet werden kann muss sie mit Inhalt </w:t>
      </w:r>
      <w:proofErr w:type="spellStart"/>
      <w:r w:rsidRPr="00DF2A4B">
        <w:rPr>
          <w:rFonts w:ascii="Times New Roman" w:eastAsia="Calibri" w:hAnsi="Times New Roman" w:cs="Times New Roman"/>
          <w:sz w:val="24"/>
          <w:szCs w:val="24"/>
        </w:rPr>
        <w:t>befüllt</w:t>
      </w:r>
      <w:proofErr w:type="spellEnd"/>
      <w:r w:rsidRPr="00DF2A4B">
        <w:rPr>
          <w:rFonts w:ascii="Times New Roman" w:eastAsia="Calibri" w:hAnsi="Times New Roman" w:cs="Times New Roman"/>
          <w:sz w:val="24"/>
          <w:szCs w:val="24"/>
        </w:rPr>
        <w:t xml:space="preserve"> werden, dies ist etwas aufwendiger:</w:t>
      </w:r>
    </w:p>
    <w:p w:rsidR="00004793" w:rsidRDefault="00004793" w:rsidP="00004793">
      <w:pPr>
        <w:spacing w:after="0" w:line="240" w:lineRule="auto"/>
        <w:rPr>
          <w:rFonts w:ascii="Calibri" w:eastAsia="Calibri" w:hAnsi="Calibri" w:cs="Calibri"/>
        </w:rPr>
      </w:pPr>
    </w:p>
    <w:p w:rsidR="00004793" w:rsidRPr="00F92937" w:rsidRDefault="00004793" w:rsidP="00004793">
      <w:pPr>
        <w:spacing w:after="0" w:line="240" w:lineRule="auto"/>
        <w:rPr>
          <w:rFonts w:ascii="Courier New" w:eastAsia="Courier New" w:hAnsi="Courier New" w:cs="Courier New"/>
          <w:sz w:val="20"/>
          <w:lang w:val="en-US"/>
        </w:rPr>
      </w:pPr>
      <w:r w:rsidRPr="00F92937">
        <w:rPr>
          <w:rFonts w:ascii="Courier New" w:eastAsia="Courier New" w:hAnsi="Courier New" w:cs="Courier New"/>
          <w:b/>
          <w:color w:val="7F0055"/>
          <w:sz w:val="20"/>
          <w:lang w:val="en-US"/>
        </w:rPr>
        <w:t>void</w:t>
      </w:r>
      <w:r w:rsidRPr="00F92937">
        <w:rPr>
          <w:rFonts w:ascii="Courier New" w:eastAsia="Courier New" w:hAnsi="Courier New" w:cs="Courier New"/>
          <w:color w:val="000000"/>
          <w:sz w:val="20"/>
          <w:lang w:val="en-US"/>
        </w:rPr>
        <w:t xml:space="preserve"> </w:t>
      </w:r>
      <w:r w:rsidRPr="00F92937">
        <w:rPr>
          <w:rFonts w:ascii="Courier New" w:eastAsia="Courier New" w:hAnsi="Courier New" w:cs="Courier New"/>
          <w:b/>
          <w:color w:val="000000"/>
          <w:sz w:val="20"/>
          <w:lang w:val="en-US"/>
        </w:rPr>
        <w:t>Communication::</w:t>
      </w:r>
      <w:proofErr w:type="spellStart"/>
      <w:r w:rsidRPr="00F92937">
        <w:rPr>
          <w:rFonts w:ascii="Courier New" w:eastAsia="Courier New" w:hAnsi="Courier New" w:cs="Courier New"/>
          <w:b/>
          <w:color w:val="000000"/>
          <w:sz w:val="20"/>
          <w:lang w:val="en-US"/>
        </w:rPr>
        <w:t>buildMessage</w:t>
      </w:r>
      <w:proofErr w:type="spellEnd"/>
      <w:r w:rsidRPr="00F92937">
        <w:rPr>
          <w:rFonts w:ascii="Courier New" w:eastAsia="Courier New" w:hAnsi="Courier New" w:cs="Courier New"/>
          <w:color w:val="000000"/>
          <w:sz w:val="20"/>
          <w:lang w:val="en-US"/>
        </w:rPr>
        <w:t>(</w:t>
      </w:r>
      <w:r w:rsidRPr="00F92937">
        <w:rPr>
          <w:rFonts w:ascii="Courier New" w:eastAsia="Courier New" w:hAnsi="Courier New" w:cs="Courier New"/>
          <w:b/>
          <w:color w:val="7F0055"/>
          <w:sz w:val="20"/>
          <w:lang w:val="en-US"/>
        </w:rPr>
        <w:t>void</w:t>
      </w:r>
      <w:r w:rsidRPr="00F92937">
        <w:rPr>
          <w:rFonts w:ascii="Courier New" w:eastAsia="Courier New" w:hAnsi="Courier New" w:cs="Courier New"/>
          <w:color w:val="000000"/>
          <w:sz w:val="20"/>
          <w:lang w:val="en-US"/>
        </w:rPr>
        <w:t xml:space="preserve"> *s, </w:t>
      </w:r>
      <w:proofErr w:type="spellStart"/>
      <w:r w:rsidRPr="00F92937">
        <w:rPr>
          <w:rFonts w:ascii="Courier New" w:eastAsia="Courier New" w:hAnsi="Courier New" w:cs="Courier New"/>
          <w:b/>
          <w:color w:val="7F0055"/>
          <w:sz w:val="20"/>
          <w:lang w:val="en-US"/>
        </w:rPr>
        <w:t>int</w:t>
      </w:r>
      <w:proofErr w:type="spellEnd"/>
      <w:r w:rsidRPr="00F92937">
        <w:rPr>
          <w:rFonts w:ascii="Courier New" w:eastAsia="Courier New" w:hAnsi="Courier New" w:cs="Courier New"/>
          <w:color w:val="000000"/>
          <w:sz w:val="20"/>
          <w:lang w:val="en-US"/>
        </w:rPr>
        <w:t xml:space="preserve"> </w:t>
      </w:r>
      <w:proofErr w:type="spellStart"/>
      <w:r w:rsidRPr="00F92937">
        <w:rPr>
          <w:rFonts w:ascii="Courier New" w:eastAsia="Courier New" w:hAnsi="Courier New" w:cs="Courier New"/>
          <w:color w:val="000000"/>
          <w:sz w:val="20"/>
          <w:lang w:val="en-US"/>
        </w:rPr>
        <w:t>chid</w:t>
      </w:r>
      <w:proofErr w:type="spellEnd"/>
      <w:r w:rsidRPr="00F92937">
        <w:rPr>
          <w:rFonts w:ascii="Courier New" w:eastAsia="Courier New" w:hAnsi="Courier New" w:cs="Courier New"/>
          <w:color w:val="000000"/>
          <w:sz w:val="20"/>
          <w:lang w:val="en-US"/>
        </w:rPr>
        <w:t xml:space="preserve">, </w:t>
      </w:r>
      <w:proofErr w:type="spellStart"/>
      <w:r w:rsidRPr="00F92937">
        <w:rPr>
          <w:rFonts w:ascii="Courier New" w:eastAsia="Courier New" w:hAnsi="Courier New" w:cs="Courier New"/>
          <w:b/>
          <w:color w:val="7F0055"/>
          <w:sz w:val="20"/>
          <w:lang w:val="en-US"/>
        </w:rPr>
        <w:t>int</w:t>
      </w:r>
      <w:proofErr w:type="spellEnd"/>
      <w:r w:rsidRPr="00F92937">
        <w:rPr>
          <w:rFonts w:ascii="Courier New" w:eastAsia="Courier New" w:hAnsi="Courier New" w:cs="Courier New"/>
          <w:color w:val="000000"/>
          <w:sz w:val="20"/>
          <w:lang w:val="en-US"/>
        </w:rPr>
        <w:t xml:space="preserve"> </w:t>
      </w:r>
      <w:proofErr w:type="spellStart"/>
      <w:r w:rsidRPr="00F92937">
        <w:rPr>
          <w:rFonts w:ascii="Courier New" w:eastAsia="Courier New" w:hAnsi="Courier New" w:cs="Courier New"/>
          <w:color w:val="000000"/>
          <w:sz w:val="20"/>
          <w:lang w:val="en-US"/>
        </w:rPr>
        <w:t>coid</w:t>
      </w:r>
      <w:proofErr w:type="spellEnd"/>
      <w:r w:rsidRPr="00F92937">
        <w:rPr>
          <w:rFonts w:ascii="Courier New" w:eastAsia="Courier New" w:hAnsi="Courier New" w:cs="Courier New"/>
          <w:color w:val="000000"/>
          <w:sz w:val="20"/>
          <w:lang w:val="en-US"/>
        </w:rPr>
        <w:t xml:space="preserve">, </w:t>
      </w:r>
      <w:proofErr w:type="spellStart"/>
      <w:r w:rsidRPr="00F92937">
        <w:rPr>
          <w:rFonts w:ascii="Courier New" w:eastAsia="Courier New" w:hAnsi="Courier New" w:cs="Courier New"/>
          <w:color w:val="000000"/>
          <w:sz w:val="20"/>
          <w:lang w:val="en-US"/>
        </w:rPr>
        <w:t>MsgType</w:t>
      </w:r>
      <w:proofErr w:type="spellEnd"/>
      <w:r w:rsidRPr="00F92937">
        <w:rPr>
          <w:rFonts w:ascii="Courier New" w:eastAsia="Courier New" w:hAnsi="Courier New" w:cs="Courier New"/>
          <w:color w:val="000000"/>
          <w:sz w:val="20"/>
          <w:lang w:val="en-US"/>
        </w:rPr>
        <w:t xml:space="preserve"> </w:t>
      </w:r>
      <w:proofErr w:type="spellStart"/>
      <w:r w:rsidRPr="00F92937">
        <w:rPr>
          <w:rFonts w:ascii="Courier New" w:eastAsia="Courier New" w:hAnsi="Courier New" w:cs="Courier New"/>
          <w:color w:val="000000"/>
          <w:sz w:val="20"/>
          <w:lang w:val="en-US"/>
        </w:rPr>
        <w:t>activity,CommunicatorType</w:t>
      </w:r>
      <w:proofErr w:type="spellEnd"/>
      <w:r w:rsidRPr="00F92937">
        <w:rPr>
          <w:rFonts w:ascii="Courier New" w:eastAsia="Courier New" w:hAnsi="Courier New" w:cs="Courier New"/>
          <w:color w:val="000000"/>
          <w:sz w:val="20"/>
          <w:lang w:val="en-US"/>
        </w:rPr>
        <w:t xml:space="preserve"> c);</w:t>
      </w:r>
    </w:p>
    <w:p w:rsidR="00004793" w:rsidRPr="00F92937" w:rsidRDefault="00004793" w:rsidP="00004793">
      <w:pPr>
        <w:spacing w:after="0" w:line="240" w:lineRule="auto"/>
        <w:rPr>
          <w:rFonts w:ascii="Courier New" w:eastAsia="Courier New" w:hAnsi="Courier New" w:cs="Courier New"/>
          <w:sz w:val="20"/>
          <w:lang w:val="en-US"/>
        </w:rPr>
      </w:pPr>
      <w:r w:rsidRPr="00F92937">
        <w:rPr>
          <w:rFonts w:ascii="Courier New" w:eastAsia="Courier New" w:hAnsi="Courier New" w:cs="Courier New"/>
          <w:b/>
          <w:color w:val="7F0055"/>
          <w:sz w:val="20"/>
          <w:lang w:val="en-US"/>
        </w:rPr>
        <w:t>void</w:t>
      </w:r>
      <w:r w:rsidRPr="00F92937">
        <w:rPr>
          <w:rFonts w:ascii="Courier New" w:eastAsia="Courier New" w:hAnsi="Courier New" w:cs="Courier New"/>
          <w:color w:val="000000"/>
          <w:sz w:val="20"/>
          <w:lang w:val="en-US"/>
        </w:rPr>
        <w:t xml:space="preserve"> </w:t>
      </w:r>
      <w:r w:rsidRPr="00F92937">
        <w:rPr>
          <w:rFonts w:ascii="Courier New" w:eastAsia="Courier New" w:hAnsi="Courier New" w:cs="Courier New"/>
          <w:b/>
          <w:color w:val="000000"/>
          <w:sz w:val="20"/>
          <w:lang w:val="en-US"/>
        </w:rPr>
        <w:t>Communication::</w:t>
      </w:r>
      <w:proofErr w:type="spellStart"/>
      <w:r w:rsidRPr="00F92937">
        <w:rPr>
          <w:rFonts w:ascii="Courier New" w:eastAsia="Courier New" w:hAnsi="Courier New" w:cs="Courier New"/>
          <w:b/>
          <w:color w:val="000000"/>
          <w:sz w:val="20"/>
          <w:lang w:val="en-US"/>
        </w:rPr>
        <w:t>buildMessage</w:t>
      </w:r>
      <w:proofErr w:type="spellEnd"/>
      <w:r w:rsidRPr="00F92937">
        <w:rPr>
          <w:rFonts w:ascii="Courier New" w:eastAsia="Courier New" w:hAnsi="Courier New" w:cs="Courier New"/>
          <w:color w:val="000000"/>
          <w:sz w:val="20"/>
          <w:lang w:val="en-US"/>
        </w:rPr>
        <w:t>(</w:t>
      </w:r>
      <w:r w:rsidRPr="00F92937">
        <w:rPr>
          <w:rFonts w:ascii="Courier New" w:eastAsia="Courier New" w:hAnsi="Courier New" w:cs="Courier New"/>
          <w:b/>
          <w:color w:val="7F0055"/>
          <w:sz w:val="20"/>
          <w:lang w:val="en-US"/>
        </w:rPr>
        <w:t>void</w:t>
      </w:r>
      <w:r w:rsidRPr="00F92937">
        <w:rPr>
          <w:rFonts w:ascii="Courier New" w:eastAsia="Courier New" w:hAnsi="Courier New" w:cs="Courier New"/>
          <w:color w:val="000000"/>
          <w:sz w:val="20"/>
          <w:lang w:val="en-US"/>
        </w:rPr>
        <w:t xml:space="preserve"> *s, </w:t>
      </w:r>
      <w:proofErr w:type="spellStart"/>
      <w:r w:rsidRPr="00F92937">
        <w:rPr>
          <w:rFonts w:ascii="Courier New" w:eastAsia="Courier New" w:hAnsi="Courier New" w:cs="Courier New"/>
          <w:b/>
          <w:color w:val="7F0055"/>
          <w:sz w:val="20"/>
          <w:lang w:val="en-US"/>
        </w:rPr>
        <w:t>int</w:t>
      </w:r>
      <w:proofErr w:type="spellEnd"/>
      <w:r w:rsidRPr="00F92937">
        <w:rPr>
          <w:rFonts w:ascii="Courier New" w:eastAsia="Courier New" w:hAnsi="Courier New" w:cs="Courier New"/>
          <w:color w:val="000000"/>
          <w:sz w:val="20"/>
          <w:lang w:val="en-US"/>
        </w:rPr>
        <w:t xml:space="preserve"> </w:t>
      </w:r>
      <w:proofErr w:type="spellStart"/>
      <w:r w:rsidRPr="00F92937">
        <w:rPr>
          <w:rFonts w:ascii="Courier New" w:eastAsia="Courier New" w:hAnsi="Courier New" w:cs="Courier New"/>
          <w:color w:val="000000"/>
          <w:sz w:val="20"/>
          <w:lang w:val="en-US"/>
        </w:rPr>
        <w:t>chid</w:t>
      </w:r>
      <w:proofErr w:type="spellEnd"/>
      <w:r w:rsidRPr="00F92937">
        <w:rPr>
          <w:rFonts w:ascii="Courier New" w:eastAsia="Courier New" w:hAnsi="Courier New" w:cs="Courier New"/>
          <w:color w:val="000000"/>
          <w:sz w:val="20"/>
          <w:lang w:val="en-US"/>
        </w:rPr>
        <w:t xml:space="preserve">, </w:t>
      </w:r>
      <w:proofErr w:type="spellStart"/>
      <w:r w:rsidRPr="00F92937">
        <w:rPr>
          <w:rFonts w:ascii="Courier New" w:eastAsia="Courier New" w:hAnsi="Courier New" w:cs="Courier New"/>
          <w:b/>
          <w:color w:val="7F0055"/>
          <w:sz w:val="20"/>
          <w:lang w:val="en-US"/>
        </w:rPr>
        <w:t>int</w:t>
      </w:r>
      <w:proofErr w:type="spellEnd"/>
      <w:r w:rsidRPr="00F92937">
        <w:rPr>
          <w:rFonts w:ascii="Courier New" w:eastAsia="Courier New" w:hAnsi="Courier New" w:cs="Courier New"/>
          <w:color w:val="000000"/>
          <w:sz w:val="20"/>
          <w:lang w:val="en-US"/>
        </w:rPr>
        <w:t xml:space="preserve"> </w:t>
      </w:r>
      <w:proofErr w:type="spellStart"/>
      <w:r w:rsidRPr="00F92937">
        <w:rPr>
          <w:rFonts w:ascii="Courier New" w:eastAsia="Courier New" w:hAnsi="Courier New" w:cs="Courier New"/>
          <w:color w:val="000000"/>
          <w:sz w:val="20"/>
          <w:lang w:val="en-US"/>
        </w:rPr>
        <w:t>coid</w:t>
      </w:r>
      <w:proofErr w:type="spellEnd"/>
      <w:r w:rsidRPr="00F92937">
        <w:rPr>
          <w:rFonts w:ascii="Courier New" w:eastAsia="Courier New" w:hAnsi="Courier New" w:cs="Courier New"/>
          <w:color w:val="000000"/>
          <w:sz w:val="20"/>
          <w:lang w:val="en-US"/>
        </w:rPr>
        <w:t xml:space="preserve">, </w:t>
      </w:r>
      <w:proofErr w:type="spellStart"/>
      <w:r w:rsidRPr="00F92937">
        <w:rPr>
          <w:rFonts w:ascii="Courier New" w:eastAsia="Courier New" w:hAnsi="Courier New" w:cs="Courier New"/>
          <w:color w:val="000000"/>
          <w:sz w:val="20"/>
          <w:lang w:val="en-US"/>
        </w:rPr>
        <w:t>MsgType</w:t>
      </w:r>
      <w:proofErr w:type="spellEnd"/>
      <w:r w:rsidRPr="00F92937">
        <w:rPr>
          <w:rFonts w:ascii="Courier New" w:eastAsia="Courier New" w:hAnsi="Courier New" w:cs="Courier New"/>
          <w:color w:val="000000"/>
          <w:sz w:val="20"/>
          <w:lang w:val="en-US"/>
        </w:rPr>
        <w:t xml:space="preserve"> </w:t>
      </w:r>
      <w:proofErr w:type="spellStart"/>
      <w:r w:rsidRPr="00F92937">
        <w:rPr>
          <w:rFonts w:ascii="Courier New" w:eastAsia="Courier New" w:hAnsi="Courier New" w:cs="Courier New"/>
          <w:color w:val="000000"/>
          <w:sz w:val="20"/>
          <w:lang w:val="en-US"/>
        </w:rPr>
        <w:t>activity,CommunicatorType</w:t>
      </w:r>
      <w:proofErr w:type="spellEnd"/>
      <w:r w:rsidRPr="00F92937">
        <w:rPr>
          <w:rFonts w:ascii="Courier New" w:eastAsia="Courier New" w:hAnsi="Courier New" w:cs="Courier New"/>
          <w:color w:val="000000"/>
          <w:sz w:val="20"/>
          <w:lang w:val="en-US"/>
        </w:rPr>
        <w:t xml:space="preserve"> c, </w:t>
      </w:r>
      <w:proofErr w:type="spellStart"/>
      <w:r w:rsidRPr="00F92937">
        <w:rPr>
          <w:rFonts w:ascii="Courier New" w:eastAsia="Courier New" w:hAnsi="Courier New" w:cs="Courier New"/>
          <w:b/>
          <w:color w:val="7F0055"/>
          <w:sz w:val="20"/>
          <w:lang w:val="en-US"/>
        </w:rPr>
        <w:t>int</w:t>
      </w:r>
      <w:proofErr w:type="spellEnd"/>
      <w:r w:rsidRPr="00F92937">
        <w:rPr>
          <w:rFonts w:ascii="Courier New" w:eastAsia="Courier New" w:hAnsi="Courier New" w:cs="Courier New"/>
          <w:color w:val="000000"/>
          <w:sz w:val="20"/>
          <w:lang w:val="en-US"/>
        </w:rPr>
        <w:t xml:space="preserve"> </w:t>
      </w:r>
      <w:proofErr w:type="spellStart"/>
      <w:r w:rsidRPr="00F92937">
        <w:rPr>
          <w:rFonts w:ascii="Courier New" w:eastAsia="Courier New" w:hAnsi="Courier New" w:cs="Courier New"/>
          <w:color w:val="000000"/>
          <w:sz w:val="20"/>
          <w:lang w:val="en-US"/>
        </w:rPr>
        <w:t>val</w:t>
      </w:r>
      <w:proofErr w:type="spellEnd"/>
      <w:r w:rsidRPr="00F92937">
        <w:rPr>
          <w:rFonts w:ascii="Courier New" w:eastAsia="Courier New" w:hAnsi="Courier New" w:cs="Courier New"/>
          <w:color w:val="000000"/>
          <w:sz w:val="20"/>
          <w:lang w:val="en-US"/>
        </w:rPr>
        <w:t>);</w:t>
      </w:r>
    </w:p>
    <w:p w:rsidR="00004793" w:rsidRPr="00F92937" w:rsidRDefault="00004793" w:rsidP="00004793">
      <w:pPr>
        <w:spacing w:after="0" w:line="240" w:lineRule="auto"/>
        <w:rPr>
          <w:rFonts w:ascii="Calibri" w:eastAsia="Calibri" w:hAnsi="Calibri" w:cs="Calibri"/>
          <w:lang w:val="en-US"/>
        </w:rPr>
      </w:pPr>
    </w:p>
    <w:p w:rsidR="00004793" w:rsidRPr="00DF2A4B" w:rsidRDefault="00004793" w:rsidP="00004793">
      <w:pPr>
        <w:spacing w:after="0" w:line="240" w:lineRule="auto"/>
        <w:rPr>
          <w:rFonts w:ascii="Times New Roman" w:eastAsia="Calibri" w:hAnsi="Times New Roman" w:cs="Times New Roman"/>
          <w:sz w:val="24"/>
          <w:szCs w:val="24"/>
        </w:rPr>
      </w:pPr>
      <w:r w:rsidRPr="00DF2A4B">
        <w:rPr>
          <w:rFonts w:ascii="Times New Roman" w:eastAsia="Calibri" w:hAnsi="Times New Roman" w:cs="Times New Roman"/>
          <w:sz w:val="24"/>
          <w:szCs w:val="24"/>
        </w:rPr>
        <w:t xml:space="preserve">Der </w:t>
      </w:r>
      <w:proofErr w:type="spellStart"/>
      <w:r w:rsidRPr="00DF2A4B">
        <w:rPr>
          <w:rFonts w:ascii="Times New Roman" w:eastAsia="Calibri" w:hAnsi="Times New Roman" w:cs="Times New Roman"/>
          <w:sz w:val="24"/>
          <w:szCs w:val="24"/>
        </w:rPr>
        <w:t>Pointer</w:t>
      </w:r>
      <w:proofErr w:type="spellEnd"/>
      <w:r w:rsidRPr="00DF2A4B">
        <w:rPr>
          <w:rFonts w:ascii="Times New Roman" w:eastAsia="Calibri" w:hAnsi="Times New Roman" w:cs="Times New Roman"/>
          <w:sz w:val="24"/>
          <w:szCs w:val="24"/>
        </w:rPr>
        <w:t xml:space="preserve"> "s" ist ein </w:t>
      </w:r>
      <w:proofErr w:type="spellStart"/>
      <w:r w:rsidRPr="00DF2A4B">
        <w:rPr>
          <w:rFonts w:ascii="Times New Roman" w:eastAsia="Calibri" w:hAnsi="Times New Roman" w:cs="Times New Roman"/>
          <w:sz w:val="24"/>
          <w:szCs w:val="24"/>
        </w:rPr>
        <w:t>Pointer</w:t>
      </w:r>
      <w:proofErr w:type="spellEnd"/>
      <w:r w:rsidRPr="00DF2A4B">
        <w:rPr>
          <w:rFonts w:ascii="Times New Roman" w:eastAsia="Calibri" w:hAnsi="Times New Roman" w:cs="Times New Roman"/>
          <w:sz w:val="24"/>
          <w:szCs w:val="24"/>
        </w:rPr>
        <w:t xml:space="preserve"> auf die zu beschreibende Message. Die "</w:t>
      </w:r>
      <w:proofErr w:type="spellStart"/>
      <w:r w:rsidRPr="00DF2A4B">
        <w:rPr>
          <w:rFonts w:ascii="Times New Roman" w:eastAsia="Calibri" w:hAnsi="Times New Roman" w:cs="Times New Roman"/>
          <w:sz w:val="24"/>
          <w:szCs w:val="24"/>
        </w:rPr>
        <w:t>chid</w:t>
      </w:r>
      <w:proofErr w:type="spellEnd"/>
      <w:r w:rsidRPr="00DF2A4B">
        <w:rPr>
          <w:rFonts w:ascii="Times New Roman" w:eastAsia="Calibri" w:hAnsi="Times New Roman" w:cs="Times New Roman"/>
          <w:sz w:val="24"/>
          <w:szCs w:val="24"/>
        </w:rPr>
        <w:t xml:space="preserve">" ist die ID des </w:t>
      </w:r>
      <w:proofErr w:type="spellStart"/>
      <w:r w:rsidRPr="00DF2A4B">
        <w:rPr>
          <w:rFonts w:ascii="Times New Roman" w:eastAsia="Calibri" w:hAnsi="Times New Roman" w:cs="Times New Roman"/>
          <w:sz w:val="24"/>
          <w:szCs w:val="24"/>
        </w:rPr>
        <w:t>zunutzenden</w:t>
      </w:r>
      <w:proofErr w:type="spellEnd"/>
      <w:r w:rsidRPr="00DF2A4B">
        <w:rPr>
          <w:rFonts w:ascii="Times New Roman" w:eastAsia="Calibri" w:hAnsi="Times New Roman" w:cs="Times New Roman"/>
          <w:sz w:val="24"/>
          <w:szCs w:val="24"/>
        </w:rPr>
        <w:t xml:space="preserve"> Channels. Die "</w:t>
      </w:r>
      <w:proofErr w:type="spellStart"/>
      <w:r w:rsidRPr="00DF2A4B">
        <w:rPr>
          <w:rFonts w:ascii="Times New Roman" w:eastAsia="Calibri" w:hAnsi="Times New Roman" w:cs="Times New Roman"/>
          <w:sz w:val="24"/>
          <w:szCs w:val="24"/>
        </w:rPr>
        <w:t>coid</w:t>
      </w:r>
      <w:proofErr w:type="spellEnd"/>
      <w:r w:rsidRPr="00DF2A4B">
        <w:rPr>
          <w:rFonts w:ascii="Times New Roman" w:eastAsia="Calibri" w:hAnsi="Times New Roman" w:cs="Times New Roman"/>
          <w:sz w:val="24"/>
          <w:szCs w:val="24"/>
        </w:rPr>
        <w:t>" ist die Connection ID des Senders. "C" ist der Typ des Kommunizierenden. "</w:t>
      </w:r>
      <w:proofErr w:type="spellStart"/>
      <w:r w:rsidRPr="00DF2A4B">
        <w:rPr>
          <w:rFonts w:ascii="Times New Roman" w:eastAsia="Calibri" w:hAnsi="Times New Roman" w:cs="Times New Roman"/>
          <w:sz w:val="24"/>
          <w:szCs w:val="24"/>
        </w:rPr>
        <w:t>activity</w:t>
      </w:r>
      <w:proofErr w:type="spellEnd"/>
      <w:r w:rsidRPr="00DF2A4B">
        <w:rPr>
          <w:rFonts w:ascii="Times New Roman" w:eastAsia="Calibri" w:hAnsi="Times New Roman" w:cs="Times New Roman"/>
          <w:sz w:val="24"/>
          <w:szCs w:val="24"/>
        </w:rPr>
        <w:t>" ist eines von reservierten Codewörtern, die eine Aktion hervorrufen soll. Val ist ein Wert der versendet werden soll.</w:t>
      </w:r>
    </w:p>
    <w:p w:rsidR="00004793" w:rsidRPr="00DF2A4B" w:rsidRDefault="00004793" w:rsidP="00004793">
      <w:pPr>
        <w:spacing w:after="0" w:line="240" w:lineRule="auto"/>
        <w:rPr>
          <w:rFonts w:ascii="Times New Roman" w:eastAsia="Calibri" w:hAnsi="Times New Roman" w:cs="Times New Roman"/>
          <w:sz w:val="24"/>
          <w:szCs w:val="24"/>
        </w:rPr>
      </w:pPr>
    </w:p>
    <w:p w:rsidR="00004793" w:rsidRPr="00DF2A4B" w:rsidRDefault="00004793" w:rsidP="00004793">
      <w:pPr>
        <w:rPr>
          <w:rFonts w:ascii="Times New Roman" w:eastAsia="Calibri" w:hAnsi="Times New Roman" w:cs="Times New Roman"/>
          <w:sz w:val="24"/>
          <w:szCs w:val="24"/>
        </w:rPr>
      </w:pPr>
      <w:r w:rsidRPr="00DF2A4B">
        <w:rPr>
          <w:rFonts w:ascii="Times New Roman" w:eastAsia="Calibri" w:hAnsi="Times New Roman" w:cs="Times New Roman"/>
          <w:sz w:val="24"/>
          <w:szCs w:val="24"/>
        </w:rPr>
        <w:t xml:space="preserve">Für weitere Informationen zu den einzelnen Funktionen schauen Sie bitte in der </w:t>
      </w:r>
      <w:proofErr w:type="spellStart"/>
      <w:r w:rsidRPr="00DF2A4B">
        <w:rPr>
          <w:rFonts w:ascii="Times New Roman" w:eastAsia="Calibri" w:hAnsi="Times New Roman" w:cs="Times New Roman"/>
          <w:sz w:val="24"/>
          <w:szCs w:val="24"/>
        </w:rPr>
        <w:t>DoxyGen</w:t>
      </w:r>
      <w:proofErr w:type="spellEnd"/>
      <w:r w:rsidRPr="00DF2A4B">
        <w:rPr>
          <w:rFonts w:ascii="Times New Roman" w:eastAsia="Calibri" w:hAnsi="Times New Roman" w:cs="Times New Roman"/>
          <w:sz w:val="24"/>
          <w:szCs w:val="24"/>
        </w:rPr>
        <w:t>-Dokumentation nach.</w:t>
      </w:r>
    </w:p>
    <w:p w:rsidR="00004793" w:rsidRPr="00DF2A4B" w:rsidRDefault="00004793">
      <w:pPr>
        <w:rPr>
          <w:rFonts w:ascii="Times New Roman" w:hAnsi="Times New Roman" w:cs="Times New Roman"/>
        </w:rPr>
      </w:pPr>
      <w:r w:rsidRPr="00DF2A4B">
        <w:rPr>
          <w:rFonts w:ascii="Times New Roman" w:hAnsi="Times New Roman" w:cs="Times New Roman"/>
        </w:rPr>
        <w:br w:type="page"/>
      </w:r>
    </w:p>
    <w:p w:rsidR="00D715A5" w:rsidRPr="00DF2A4B" w:rsidRDefault="00D715A5" w:rsidP="0040260D">
      <w:pPr>
        <w:pStyle w:val="Listenabsatz"/>
        <w:numPr>
          <w:ilvl w:val="1"/>
          <w:numId w:val="35"/>
        </w:numPr>
        <w:rPr>
          <w:rFonts w:ascii="Times New Roman" w:hAnsi="Times New Roman" w:cs="Times New Roman"/>
          <w:sz w:val="28"/>
          <w:szCs w:val="28"/>
        </w:rPr>
      </w:pPr>
      <w:r w:rsidRPr="00DF2A4B">
        <w:rPr>
          <w:rFonts w:ascii="Times New Roman" w:hAnsi="Times New Roman" w:cs="Times New Roman"/>
          <w:sz w:val="28"/>
          <w:szCs w:val="28"/>
        </w:rPr>
        <w:lastRenderedPageBreak/>
        <w:t>Rechnerkopplung</w:t>
      </w:r>
    </w:p>
    <w:p w:rsidR="00004793" w:rsidRDefault="00004793" w:rsidP="00004793">
      <w:pPr>
        <w:pStyle w:val="WW-Standard"/>
      </w:pPr>
      <w:r>
        <w:t>Zur Kommunikation wird die serielle Schnittstelle verwendet. Ein Thread wird für die serielle Schnittstelle erstellt, der auf einkommende Daten über die serielle Schnittstelle lauscht. So bald ein Datenblock eintrifft, wird dieser analysiert und anschließend eine Message an die zuständige Anlagensteuerung geschickt. Zum Senden über die serielle Schnittstelle wird eine eigene Methode erstellt, die den Befehl bzw. die Information aufbereitet und die Daten seriell verschickt.</w:t>
      </w:r>
    </w:p>
    <w:p w:rsidR="00004793" w:rsidRDefault="00004793" w:rsidP="00004793">
      <w:pPr>
        <w:pStyle w:val="WW-Standard"/>
      </w:pPr>
    </w:p>
    <w:p w:rsidR="00004793" w:rsidRPr="00DF2A4B" w:rsidRDefault="00004793" w:rsidP="00004793">
      <w:pPr>
        <w:pStyle w:val="WW-Standard"/>
        <w:rPr>
          <w:szCs w:val="24"/>
        </w:rPr>
      </w:pPr>
      <w:r>
        <w:t xml:space="preserve">Um sicherzustellen, dass die Serielle Schnittstelle nicht unterbrochen ist, wird in einem definierten Zeitabstand eine SYNC Message an das jeweils andere Band geschickt und ein </w:t>
      </w:r>
      <w:proofErr w:type="spellStart"/>
      <w:r w:rsidRPr="00DF2A4B">
        <w:rPr>
          <w:szCs w:val="24"/>
        </w:rPr>
        <w:t>sync_error</w:t>
      </w:r>
      <w:proofErr w:type="spellEnd"/>
      <w:r w:rsidRPr="00DF2A4B">
        <w:rPr>
          <w:szCs w:val="24"/>
        </w:rPr>
        <w:t xml:space="preserve"> </w:t>
      </w:r>
      <w:proofErr w:type="spellStart"/>
      <w:r w:rsidRPr="00DF2A4B">
        <w:rPr>
          <w:szCs w:val="24"/>
        </w:rPr>
        <w:t>Timer</w:t>
      </w:r>
      <w:proofErr w:type="spellEnd"/>
      <w:r w:rsidRPr="00DF2A4B">
        <w:rPr>
          <w:szCs w:val="24"/>
        </w:rPr>
        <w:t xml:space="preserve"> wird gestartet. </w:t>
      </w:r>
    </w:p>
    <w:p w:rsidR="00004793" w:rsidRPr="00DF2A4B" w:rsidRDefault="00004793" w:rsidP="00004793">
      <w:pPr>
        <w:pStyle w:val="WW-Standard"/>
        <w:rPr>
          <w:szCs w:val="24"/>
        </w:rPr>
      </w:pPr>
      <w:r w:rsidRPr="00DF2A4B">
        <w:rPr>
          <w:szCs w:val="24"/>
        </w:rPr>
        <w:t xml:space="preserve">Sollte diese SYNC Message nicht ankommen und in einer definierten Zeit wieder eine SYNC Message ankommen, läuft der </w:t>
      </w:r>
      <w:proofErr w:type="spellStart"/>
      <w:r w:rsidRPr="00DF2A4B">
        <w:rPr>
          <w:szCs w:val="24"/>
        </w:rPr>
        <w:t>sync_timer</w:t>
      </w:r>
      <w:proofErr w:type="spellEnd"/>
      <w:r w:rsidRPr="00DF2A4B">
        <w:rPr>
          <w:szCs w:val="24"/>
        </w:rPr>
        <w:t xml:space="preserve"> ab und die </w:t>
      </w:r>
      <w:proofErr w:type="spellStart"/>
      <w:r w:rsidRPr="00DF2A4B">
        <w:rPr>
          <w:szCs w:val="24"/>
        </w:rPr>
        <w:t>syncError</w:t>
      </w:r>
      <w:proofErr w:type="spellEnd"/>
      <w:r w:rsidRPr="00DF2A4B">
        <w:rPr>
          <w:szCs w:val="24"/>
        </w:rPr>
        <w:t>() Funktion wird aufgerufen.</w:t>
      </w:r>
    </w:p>
    <w:p w:rsidR="00882F16" w:rsidRPr="00DF2A4B" w:rsidRDefault="00004793" w:rsidP="00004793">
      <w:pPr>
        <w:rPr>
          <w:rFonts w:ascii="Times New Roman" w:hAnsi="Times New Roman" w:cs="Times New Roman"/>
          <w:sz w:val="24"/>
          <w:szCs w:val="24"/>
        </w:rPr>
      </w:pPr>
      <w:r w:rsidRPr="00DF2A4B">
        <w:rPr>
          <w:rFonts w:ascii="Times New Roman" w:hAnsi="Times New Roman" w:cs="Times New Roman"/>
          <w:sz w:val="24"/>
          <w:szCs w:val="24"/>
        </w:rPr>
        <w:t>Wird die Verbindung anschließend wiederhergestellt, synchronisiert sich die Schnittstelle wieder und die Anlage läuft normal weiter.</w:t>
      </w:r>
    </w:p>
    <w:p w:rsidR="00882F16" w:rsidRDefault="00882F16">
      <w:r>
        <w:br w:type="page"/>
      </w:r>
    </w:p>
    <w:p w:rsidR="00D715A5" w:rsidRPr="00DF2A4B" w:rsidRDefault="00D715A5" w:rsidP="0040260D">
      <w:pPr>
        <w:pStyle w:val="Listenabsatz"/>
        <w:numPr>
          <w:ilvl w:val="1"/>
          <w:numId w:val="35"/>
        </w:numPr>
        <w:rPr>
          <w:rFonts w:ascii="Times New Roman" w:hAnsi="Times New Roman" w:cs="Times New Roman"/>
          <w:sz w:val="28"/>
          <w:szCs w:val="28"/>
        </w:rPr>
      </w:pPr>
      <w:r w:rsidRPr="00DF2A4B">
        <w:rPr>
          <w:rFonts w:ascii="Times New Roman" w:hAnsi="Times New Roman" w:cs="Times New Roman"/>
          <w:sz w:val="28"/>
          <w:szCs w:val="28"/>
        </w:rPr>
        <w:lastRenderedPageBreak/>
        <w:t>Verhalten der Anlage</w:t>
      </w:r>
    </w:p>
    <w:p w:rsidR="00004793" w:rsidRDefault="00004793" w:rsidP="00004793">
      <w:pPr>
        <w:pStyle w:val="WW-Standard"/>
        <w:rPr>
          <w:rFonts w:eastAsia="Times New Roman"/>
          <w:color w:val="auto"/>
          <w:kern w:val="0"/>
          <w:szCs w:val="24"/>
        </w:rPr>
      </w:pPr>
      <w:r w:rsidRPr="001D7D28">
        <w:rPr>
          <w:rFonts w:eastAsia="Times New Roman"/>
          <w:color w:val="auto"/>
          <w:kern w:val="0"/>
          <w:szCs w:val="24"/>
        </w:rPr>
        <w:t xml:space="preserve">Zur Vorbereitung </w:t>
      </w:r>
      <w:r>
        <w:rPr>
          <w:rFonts w:eastAsia="Times New Roman"/>
          <w:color w:val="auto"/>
          <w:kern w:val="0"/>
          <w:szCs w:val="24"/>
        </w:rPr>
        <w:t>wurde eine FSM erstellt. Diese wird in Meilenstein 4 implementiert. Als Pattern wird das State-Pattern verwendet.</w:t>
      </w:r>
    </w:p>
    <w:p w:rsidR="00004793" w:rsidRDefault="00B43D02" w:rsidP="00004793">
      <w:r>
        <w:rPr>
          <w:rFonts w:eastAsia="Times New Roman"/>
          <w:noProof/>
          <w:szCs w:val="24"/>
          <w:lang w:eastAsia="de-DE"/>
        </w:rPr>
        <w:drawing>
          <wp:inline distT="0" distB="0" distL="0" distR="0">
            <wp:extent cx="5731510" cy="6064185"/>
            <wp:effectExtent l="19050" t="0" r="2540" b="0"/>
            <wp:docPr id="3" name="Bild 7" descr="Band 1 -Pucks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nd 1 -Pucksicht"/>
                    <pic:cNvPicPr>
                      <a:picLocks noChangeAspect="1" noChangeArrowheads="1"/>
                    </pic:cNvPicPr>
                  </pic:nvPicPr>
                  <pic:blipFill>
                    <a:blip r:embed="rId19" cstate="print"/>
                    <a:srcRect/>
                    <a:stretch>
                      <a:fillRect/>
                    </a:stretch>
                  </pic:blipFill>
                  <pic:spPr bwMode="auto">
                    <a:xfrm>
                      <a:off x="0" y="0"/>
                      <a:ext cx="5731510" cy="6064185"/>
                    </a:xfrm>
                    <a:prstGeom prst="rect">
                      <a:avLst/>
                    </a:prstGeom>
                    <a:noFill/>
                    <a:ln w="9525">
                      <a:noFill/>
                      <a:miter lim="800000"/>
                      <a:headEnd/>
                      <a:tailEnd/>
                    </a:ln>
                  </pic:spPr>
                </pic:pic>
              </a:graphicData>
            </a:graphic>
          </wp:inline>
        </w:drawing>
      </w:r>
    </w:p>
    <w:p w:rsidR="00882F16" w:rsidRPr="00882F16" w:rsidRDefault="00882F16" w:rsidP="00882F16">
      <w:pPr>
        <w:pStyle w:val="WW-Standard"/>
        <w:rPr>
          <w:rFonts w:eastAsia="Times New Roman"/>
          <w:color w:val="auto"/>
          <w:kern w:val="0"/>
          <w:szCs w:val="24"/>
        </w:rPr>
      </w:pPr>
      <w:r>
        <w:rPr>
          <w:rFonts w:eastAsia="Times New Roman"/>
          <w:color w:val="auto"/>
          <w:kern w:val="0"/>
          <w:szCs w:val="24"/>
        </w:rPr>
        <w:t>Bild 2.3.1 zeigt das Verhalten von Band 1.</w:t>
      </w:r>
    </w:p>
    <w:p w:rsidR="00882F16" w:rsidRDefault="00882F16">
      <w:r>
        <w:br w:type="page"/>
      </w:r>
    </w:p>
    <w:p w:rsidR="00004793" w:rsidRDefault="00B43D02" w:rsidP="00004793">
      <w:r>
        <w:rPr>
          <w:rFonts w:eastAsia="Times New Roman"/>
          <w:noProof/>
          <w:szCs w:val="24"/>
          <w:lang w:eastAsia="de-DE"/>
        </w:rPr>
        <w:lastRenderedPageBreak/>
        <w:drawing>
          <wp:inline distT="0" distB="0" distL="0" distR="0">
            <wp:extent cx="5731510" cy="6948149"/>
            <wp:effectExtent l="19050" t="0" r="2540" b="0"/>
            <wp:docPr id="10" name="Bild 10" descr="Band 2 - Pucks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d 2 - Pucksicht"/>
                    <pic:cNvPicPr>
                      <a:picLocks noChangeAspect="1" noChangeArrowheads="1"/>
                    </pic:cNvPicPr>
                  </pic:nvPicPr>
                  <pic:blipFill>
                    <a:blip r:embed="rId20" cstate="print"/>
                    <a:srcRect/>
                    <a:stretch>
                      <a:fillRect/>
                    </a:stretch>
                  </pic:blipFill>
                  <pic:spPr bwMode="auto">
                    <a:xfrm>
                      <a:off x="0" y="0"/>
                      <a:ext cx="5731510" cy="6948149"/>
                    </a:xfrm>
                    <a:prstGeom prst="rect">
                      <a:avLst/>
                    </a:prstGeom>
                    <a:noFill/>
                    <a:ln w="9525">
                      <a:noFill/>
                      <a:miter lim="800000"/>
                      <a:headEnd/>
                      <a:tailEnd/>
                    </a:ln>
                  </pic:spPr>
                </pic:pic>
              </a:graphicData>
            </a:graphic>
          </wp:inline>
        </w:drawing>
      </w:r>
    </w:p>
    <w:p w:rsidR="00882F16" w:rsidRDefault="00882F16" w:rsidP="00882F16">
      <w:pPr>
        <w:pStyle w:val="WW-Standard"/>
        <w:rPr>
          <w:rFonts w:eastAsia="Times New Roman"/>
          <w:color w:val="auto"/>
          <w:kern w:val="0"/>
          <w:szCs w:val="24"/>
        </w:rPr>
      </w:pPr>
      <w:r>
        <w:rPr>
          <w:rFonts w:eastAsia="Times New Roman"/>
          <w:color w:val="auto"/>
          <w:kern w:val="0"/>
          <w:szCs w:val="24"/>
        </w:rPr>
        <w:t>Bild 2.3.2 zeigt das Verhalten von Band 2.</w:t>
      </w:r>
    </w:p>
    <w:p w:rsidR="00B43D02" w:rsidRDefault="00B43D02">
      <w:r>
        <w:br w:type="page"/>
      </w:r>
    </w:p>
    <w:p w:rsidR="00B43D02" w:rsidRDefault="00B43D02">
      <w:r>
        <w:rPr>
          <w:rFonts w:eastAsia="Times New Roman"/>
          <w:noProof/>
          <w:szCs w:val="24"/>
          <w:lang w:eastAsia="de-DE"/>
        </w:rPr>
        <w:lastRenderedPageBreak/>
        <w:drawing>
          <wp:inline distT="0" distB="0" distL="0" distR="0">
            <wp:extent cx="5731510" cy="4497907"/>
            <wp:effectExtent l="19050" t="0" r="2540" b="0"/>
            <wp:docPr id="13" name="Bild 13" descr="Fehlerzu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hlerzustand"/>
                    <pic:cNvPicPr>
                      <a:picLocks noChangeAspect="1" noChangeArrowheads="1"/>
                    </pic:cNvPicPr>
                  </pic:nvPicPr>
                  <pic:blipFill>
                    <a:blip r:embed="rId21" cstate="print"/>
                    <a:srcRect/>
                    <a:stretch>
                      <a:fillRect/>
                    </a:stretch>
                  </pic:blipFill>
                  <pic:spPr bwMode="auto">
                    <a:xfrm>
                      <a:off x="0" y="0"/>
                      <a:ext cx="5731510" cy="4497907"/>
                    </a:xfrm>
                    <a:prstGeom prst="rect">
                      <a:avLst/>
                    </a:prstGeom>
                    <a:noFill/>
                    <a:ln w="9525">
                      <a:noFill/>
                      <a:miter lim="800000"/>
                      <a:headEnd/>
                      <a:tailEnd/>
                    </a:ln>
                  </pic:spPr>
                </pic:pic>
              </a:graphicData>
            </a:graphic>
          </wp:inline>
        </w:drawing>
      </w:r>
    </w:p>
    <w:p w:rsidR="00B43D02" w:rsidRDefault="00B43D02" w:rsidP="00B43D02">
      <w:pPr>
        <w:pStyle w:val="WW-Standard"/>
        <w:rPr>
          <w:rFonts w:eastAsia="Times New Roman"/>
          <w:color w:val="auto"/>
          <w:kern w:val="0"/>
          <w:szCs w:val="24"/>
        </w:rPr>
      </w:pPr>
      <w:r>
        <w:rPr>
          <w:rFonts w:eastAsia="Times New Roman"/>
          <w:color w:val="auto"/>
          <w:kern w:val="0"/>
          <w:szCs w:val="24"/>
        </w:rPr>
        <w:t>Bild 2.3.3 zeigt den Fehlerzustand</w:t>
      </w:r>
    </w:p>
    <w:p w:rsidR="00B515A4" w:rsidRDefault="00B515A4">
      <w:r>
        <w:br w:type="page"/>
      </w:r>
    </w:p>
    <w:p w:rsidR="00D715A5" w:rsidRPr="00FE679F" w:rsidRDefault="0086156C" w:rsidP="0086156C">
      <w:pPr>
        <w:rPr>
          <w:rFonts w:ascii="Times New Roman" w:hAnsi="Times New Roman" w:cs="Times New Roman"/>
          <w:sz w:val="28"/>
          <w:szCs w:val="28"/>
        </w:rPr>
      </w:pPr>
      <w:r w:rsidRPr="00FE679F">
        <w:rPr>
          <w:rFonts w:ascii="Times New Roman" w:hAnsi="Times New Roman" w:cs="Times New Roman"/>
          <w:sz w:val="28"/>
          <w:szCs w:val="28"/>
        </w:rPr>
        <w:lastRenderedPageBreak/>
        <w:t xml:space="preserve">3. </w:t>
      </w:r>
      <w:r w:rsidR="00D715A5" w:rsidRPr="00FE679F">
        <w:rPr>
          <w:rFonts w:ascii="Times New Roman" w:hAnsi="Times New Roman" w:cs="Times New Roman"/>
          <w:sz w:val="28"/>
          <w:szCs w:val="28"/>
        </w:rPr>
        <w:t>Tests</w:t>
      </w:r>
    </w:p>
    <w:p w:rsidR="00D715A5" w:rsidRPr="00FE679F" w:rsidRDefault="00D715A5" w:rsidP="0086156C">
      <w:pPr>
        <w:pStyle w:val="Listenabsatz"/>
        <w:numPr>
          <w:ilvl w:val="1"/>
          <w:numId w:val="12"/>
        </w:numPr>
        <w:rPr>
          <w:rFonts w:ascii="Times New Roman" w:hAnsi="Times New Roman" w:cs="Times New Roman"/>
          <w:sz w:val="28"/>
          <w:szCs w:val="28"/>
        </w:rPr>
      </w:pPr>
      <w:r w:rsidRPr="00FE679F">
        <w:rPr>
          <w:rFonts w:ascii="Times New Roman" w:hAnsi="Times New Roman" w:cs="Times New Roman"/>
          <w:sz w:val="28"/>
          <w:szCs w:val="28"/>
        </w:rPr>
        <w:t>Testfälle</w:t>
      </w:r>
    </w:p>
    <w:p w:rsidR="0086156C" w:rsidRPr="00FE679F" w:rsidRDefault="0086156C" w:rsidP="0086156C">
      <w:pPr>
        <w:rPr>
          <w:rFonts w:ascii="Times New Roman" w:hAnsi="Times New Roman" w:cs="Times New Roman"/>
        </w:rPr>
      </w:pPr>
    </w:p>
    <w:p w:rsidR="0086156C" w:rsidRPr="00FE679F" w:rsidRDefault="0086156C" w:rsidP="0086156C">
      <w:pPr>
        <w:pStyle w:val="WW-Standard"/>
        <w:numPr>
          <w:ilvl w:val="0"/>
          <w:numId w:val="15"/>
        </w:numPr>
        <w:ind w:left="720"/>
      </w:pPr>
      <w:r w:rsidRPr="00FE679F">
        <w:t>Werkstück mit falscher Höhe: wird in Auswurfschacht1 aussortiert</w:t>
      </w:r>
    </w:p>
    <w:p w:rsidR="0086156C" w:rsidRPr="00FE679F" w:rsidRDefault="0086156C" w:rsidP="0086156C">
      <w:pPr>
        <w:pStyle w:val="WW-Standard"/>
        <w:numPr>
          <w:ilvl w:val="0"/>
          <w:numId w:val="15"/>
        </w:numPr>
        <w:ind w:left="720"/>
      </w:pPr>
      <w:r w:rsidRPr="00FE679F">
        <w:t>Werkstück mit richtiger Höhe, ohne Metalleinsatz, Öffnung nach oben</w:t>
      </w:r>
    </w:p>
    <w:p w:rsidR="0086156C" w:rsidRPr="00FE679F" w:rsidRDefault="0086156C" w:rsidP="0086156C">
      <w:pPr>
        <w:pStyle w:val="WW-Standard"/>
        <w:ind w:left="360"/>
      </w:pPr>
      <w:r w:rsidRPr="00FE679F">
        <w:tab/>
        <w:t>: wird in Auswurfschacht2 aussortiert.</w:t>
      </w:r>
    </w:p>
    <w:p w:rsidR="0086156C" w:rsidRPr="00FE679F" w:rsidRDefault="0086156C" w:rsidP="0086156C">
      <w:pPr>
        <w:pStyle w:val="WW-Standard"/>
        <w:numPr>
          <w:ilvl w:val="0"/>
          <w:numId w:val="15"/>
        </w:numPr>
        <w:ind w:left="720"/>
      </w:pPr>
      <w:r w:rsidRPr="00FE679F">
        <w:t>Werkstück mit richtige Höhe, mit Metalleinsatz und Öffnung nach oben</w:t>
      </w:r>
    </w:p>
    <w:p w:rsidR="0086156C" w:rsidRPr="00FE679F" w:rsidRDefault="0086156C" w:rsidP="0086156C">
      <w:pPr>
        <w:pStyle w:val="WW-Standard"/>
        <w:ind w:left="360"/>
      </w:pPr>
      <w:r w:rsidRPr="00FE679F">
        <w:tab/>
        <w:t>: trifft am Ende von Laufband2 ein.</w:t>
      </w:r>
    </w:p>
    <w:p w:rsidR="0086156C" w:rsidRPr="00FE679F" w:rsidRDefault="0086156C" w:rsidP="0086156C">
      <w:pPr>
        <w:pStyle w:val="WW-Standard"/>
        <w:numPr>
          <w:ilvl w:val="0"/>
          <w:numId w:val="15"/>
        </w:numPr>
        <w:ind w:left="720"/>
      </w:pPr>
      <w:r w:rsidRPr="00FE679F">
        <w:t xml:space="preserve">Werkstück mit richtiger Höhe, mit Metalleinsatz, Öffnung nach unten </w:t>
      </w:r>
    </w:p>
    <w:p w:rsidR="0086156C" w:rsidRPr="00FE679F" w:rsidRDefault="0086156C" w:rsidP="0086156C">
      <w:pPr>
        <w:pStyle w:val="WW-Standard"/>
        <w:ind w:left="360"/>
      </w:pPr>
      <w:r w:rsidRPr="00FE679F">
        <w:tab/>
        <w:t>: trifft am Ende von Laufband2 ein.</w:t>
      </w:r>
    </w:p>
    <w:p w:rsidR="0086156C" w:rsidRPr="00FE679F" w:rsidRDefault="0086156C" w:rsidP="0086156C">
      <w:pPr>
        <w:pStyle w:val="WW-Standard"/>
        <w:numPr>
          <w:ilvl w:val="0"/>
          <w:numId w:val="15"/>
        </w:numPr>
        <w:ind w:left="720"/>
      </w:pPr>
      <w:r w:rsidRPr="00FE679F">
        <w:t>Werkstück mit richtiger Höhe, ohne Metalleinsatz und Öffnung nach unten</w:t>
      </w:r>
    </w:p>
    <w:p w:rsidR="0086156C" w:rsidRPr="00FE679F" w:rsidRDefault="0086156C" w:rsidP="0086156C">
      <w:pPr>
        <w:pStyle w:val="WW-Standard"/>
        <w:ind w:left="360"/>
      </w:pPr>
      <w:r w:rsidRPr="00FE679F">
        <w:tab/>
        <w:t>: trifft am Ende von Laufband2 ein.</w:t>
      </w:r>
    </w:p>
    <w:p w:rsidR="0086156C" w:rsidRPr="00FE679F" w:rsidRDefault="0086156C" w:rsidP="0086156C">
      <w:pPr>
        <w:rPr>
          <w:rFonts w:ascii="Times New Roman" w:hAnsi="Times New Roman" w:cs="Times New Roman"/>
        </w:rPr>
      </w:pPr>
    </w:p>
    <w:p w:rsidR="0086156C" w:rsidRPr="00FE679F" w:rsidRDefault="0086156C" w:rsidP="0086156C">
      <w:pPr>
        <w:ind w:left="720"/>
        <w:rPr>
          <w:rFonts w:ascii="Times New Roman" w:hAnsi="Times New Roman" w:cs="Times New Roman"/>
        </w:rPr>
      </w:pPr>
    </w:p>
    <w:p w:rsidR="00D715A5" w:rsidRPr="00FE679F" w:rsidRDefault="00D715A5" w:rsidP="0010327F">
      <w:pPr>
        <w:pStyle w:val="Listenabsatz"/>
        <w:numPr>
          <w:ilvl w:val="1"/>
          <w:numId w:val="12"/>
        </w:numPr>
        <w:rPr>
          <w:rFonts w:ascii="Times New Roman" w:hAnsi="Times New Roman" w:cs="Times New Roman"/>
          <w:sz w:val="28"/>
          <w:szCs w:val="28"/>
        </w:rPr>
      </w:pPr>
      <w:r w:rsidRPr="00FE679F">
        <w:rPr>
          <w:rFonts w:ascii="Times New Roman" w:hAnsi="Times New Roman" w:cs="Times New Roman"/>
          <w:sz w:val="28"/>
          <w:szCs w:val="28"/>
        </w:rPr>
        <w:t>Testszenarien</w:t>
      </w:r>
    </w:p>
    <w:p w:rsidR="00034A4C" w:rsidRPr="00FE679F" w:rsidRDefault="00FD085E">
      <w:pPr>
        <w:rPr>
          <w:rFonts w:ascii="Times New Roman" w:hAnsi="Times New Roman" w:cs="Times New Roman"/>
          <w:sz w:val="24"/>
          <w:szCs w:val="24"/>
        </w:rPr>
      </w:pPr>
      <w:r w:rsidRPr="00FE679F">
        <w:rPr>
          <w:rFonts w:ascii="Times New Roman" w:hAnsi="Times New Roman" w:cs="Times New Roman"/>
          <w:sz w:val="24"/>
          <w:szCs w:val="24"/>
        </w:rPr>
        <w:t xml:space="preserve">Die Testszenarien befinden sich im Ordner </w:t>
      </w:r>
      <w:r w:rsidR="00576CBA" w:rsidRPr="00FE679F">
        <w:rPr>
          <w:rFonts w:ascii="Times New Roman" w:hAnsi="Times New Roman" w:cs="Times New Roman"/>
          <w:sz w:val="24"/>
          <w:szCs w:val="24"/>
        </w:rPr>
        <w:t>Anhang</w:t>
      </w:r>
      <w:r w:rsidRPr="00FE679F">
        <w:rPr>
          <w:rFonts w:ascii="Times New Roman" w:hAnsi="Times New Roman" w:cs="Times New Roman"/>
          <w:sz w:val="24"/>
          <w:szCs w:val="24"/>
        </w:rPr>
        <w:t>/Tests</w:t>
      </w:r>
      <w:r w:rsidR="00473FF8" w:rsidRPr="00FE679F">
        <w:rPr>
          <w:rFonts w:ascii="Times New Roman" w:hAnsi="Times New Roman" w:cs="Times New Roman"/>
          <w:sz w:val="24"/>
          <w:szCs w:val="24"/>
        </w:rPr>
        <w:t>.</w:t>
      </w:r>
    </w:p>
    <w:p w:rsidR="0010327F" w:rsidRPr="00FE679F" w:rsidRDefault="0010327F">
      <w:pPr>
        <w:rPr>
          <w:rFonts w:ascii="Times New Roman" w:hAnsi="Times New Roman" w:cs="Times New Roman"/>
        </w:rPr>
      </w:pPr>
      <w:r w:rsidRPr="00FE679F">
        <w:rPr>
          <w:rFonts w:ascii="Times New Roman" w:hAnsi="Times New Roman" w:cs="Times New Roman"/>
        </w:rPr>
        <w:br w:type="page"/>
      </w:r>
    </w:p>
    <w:p w:rsidR="003D1042" w:rsidRPr="0090647E" w:rsidRDefault="00D715A5" w:rsidP="003D1042">
      <w:pPr>
        <w:pStyle w:val="Listenabsatz"/>
        <w:numPr>
          <w:ilvl w:val="0"/>
          <w:numId w:val="39"/>
        </w:numPr>
        <w:rPr>
          <w:rFonts w:ascii="Times New Roman" w:hAnsi="Times New Roman" w:cs="Times New Roman"/>
          <w:sz w:val="28"/>
          <w:szCs w:val="28"/>
        </w:rPr>
      </w:pPr>
      <w:r w:rsidRPr="0090647E">
        <w:rPr>
          <w:rFonts w:ascii="Times New Roman" w:hAnsi="Times New Roman" w:cs="Times New Roman"/>
          <w:sz w:val="28"/>
          <w:szCs w:val="28"/>
        </w:rPr>
        <w:lastRenderedPageBreak/>
        <w:t>Anhang</w:t>
      </w:r>
    </w:p>
    <w:p w:rsidR="00D715A5" w:rsidRPr="0090647E" w:rsidRDefault="00D715A5" w:rsidP="003D1042">
      <w:pPr>
        <w:pStyle w:val="Listenabsatz"/>
        <w:numPr>
          <w:ilvl w:val="1"/>
          <w:numId w:val="40"/>
        </w:numPr>
        <w:rPr>
          <w:rFonts w:ascii="Times New Roman" w:hAnsi="Times New Roman" w:cs="Times New Roman"/>
          <w:sz w:val="28"/>
          <w:szCs w:val="28"/>
        </w:rPr>
      </w:pPr>
      <w:r w:rsidRPr="0090647E">
        <w:rPr>
          <w:rFonts w:ascii="Times New Roman" w:hAnsi="Times New Roman" w:cs="Times New Roman"/>
          <w:sz w:val="28"/>
          <w:szCs w:val="28"/>
        </w:rPr>
        <w:t xml:space="preserve">Entscheidung der </w:t>
      </w:r>
      <w:proofErr w:type="spellStart"/>
      <w:r w:rsidRPr="0090647E">
        <w:rPr>
          <w:rFonts w:ascii="Times New Roman" w:hAnsi="Times New Roman" w:cs="Times New Roman"/>
          <w:sz w:val="28"/>
          <w:szCs w:val="28"/>
        </w:rPr>
        <w:t>Timer</w:t>
      </w:r>
      <w:proofErr w:type="spellEnd"/>
      <w:r w:rsidRPr="0090647E">
        <w:rPr>
          <w:rFonts w:ascii="Times New Roman" w:hAnsi="Times New Roman" w:cs="Times New Roman"/>
          <w:sz w:val="28"/>
          <w:szCs w:val="28"/>
        </w:rPr>
        <w:t xml:space="preserve"> Art</w:t>
      </w:r>
    </w:p>
    <w:p w:rsidR="0010327F" w:rsidRPr="0090647E" w:rsidRDefault="0010327F" w:rsidP="0010327F">
      <w:pPr>
        <w:rPr>
          <w:rFonts w:ascii="Times New Roman" w:hAnsi="Times New Roman" w:cs="Times New Roman"/>
          <w:sz w:val="24"/>
          <w:szCs w:val="24"/>
        </w:rPr>
      </w:pPr>
      <w:r w:rsidRPr="0090647E">
        <w:rPr>
          <w:rFonts w:ascii="Times New Roman" w:hAnsi="Times New Roman" w:cs="Times New Roman"/>
          <w:sz w:val="24"/>
          <w:szCs w:val="24"/>
        </w:rPr>
        <w:t>Für das Projekt wurde ein Betriebssystem-</w:t>
      </w:r>
      <w:proofErr w:type="spellStart"/>
      <w:r w:rsidRPr="0090647E">
        <w:rPr>
          <w:rFonts w:ascii="Times New Roman" w:hAnsi="Times New Roman" w:cs="Times New Roman"/>
          <w:sz w:val="24"/>
          <w:szCs w:val="24"/>
        </w:rPr>
        <w:t>Timer</w:t>
      </w:r>
      <w:proofErr w:type="spellEnd"/>
      <w:r w:rsidRPr="0090647E">
        <w:rPr>
          <w:rFonts w:ascii="Times New Roman" w:hAnsi="Times New Roman" w:cs="Times New Roman"/>
          <w:sz w:val="24"/>
          <w:szCs w:val="24"/>
        </w:rPr>
        <w:t xml:space="preserve"> gewählt, da </w:t>
      </w:r>
      <w:proofErr w:type="gramStart"/>
      <w:r w:rsidRPr="0090647E">
        <w:rPr>
          <w:rFonts w:ascii="Times New Roman" w:hAnsi="Times New Roman" w:cs="Times New Roman"/>
          <w:sz w:val="24"/>
          <w:szCs w:val="24"/>
        </w:rPr>
        <w:t>dieser eine</w:t>
      </w:r>
      <w:proofErr w:type="gramEnd"/>
      <w:r w:rsidRPr="0090647E">
        <w:rPr>
          <w:rFonts w:ascii="Times New Roman" w:hAnsi="Times New Roman" w:cs="Times New Roman"/>
          <w:sz w:val="24"/>
          <w:szCs w:val="24"/>
        </w:rPr>
        <w:t xml:space="preserve"> Auflösung im Millisekunden Bereich hat. Der ansonsten zur Verfügung stehende Hardware-</w:t>
      </w:r>
      <w:proofErr w:type="spellStart"/>
      <w:r w:rsidRPr="0090647E">
        <w:rPr>
          <w:rFonts w:ascii="Times New Roman" w:hAnsi="Times New Roman" w:cs="Times New Roman"/>
          <w:sz w:val="24"/>
          <w:szCs w:val="24"/>
        </w:rPr>
        <w:t>Timer</w:t>
      </w:r>
      <w:proofErr w:type="spellEnd"/>
      <w:r w:rsidRPr="0090647E">
        <w:rPr>
          <w:rFonts w:ascii="Times New Roman" w:hAnsi="Times New Roman" w:cs="Times New Roman"/>
          <w:sz w:val="24"/>
          <w:szCs w:val="24"/>
        </w:rPr>
        <w:t xml:space="preserve"> besitzt eine Auflösung im Nanosekunden Bereich. Da wir jedoch damit mechanische Bauteile ansteuern, ist der Betriebssystem-</w:t>
      </w:r>
      <w:proofErr w:type="spellStart"/>
      <w:r w:rsidRPr="0090647E">
        <w:rPr>
          <w:rFonts w:ascii="Times New Roman" w:hAnsi="Times New Roman" w:cs="Times New Roman"/>
          <w:sz w:val="24"/>
          <w:szCs w:val="24"/>
        </w:rPr>
        <w:t>Timer</w:t>
      </w:r>
      <w:proofErr w:type="spellEnd"/>
      <w:r w:rsidRPr="0090647E">
        <w:rPr>
          <w:rFonts w:ascii="Times New Roman" w:hAnsi="Times New Roman" w:cs="Times New Roman"/>
          <w:sz w:val="24"/>
          <w:szCs w:val="24"/>
        </w:rPr>
        <w:t xml:space="preserve"> völlig ausreichend und wir benötigen nicht die teure </w:t>
      </w:r>
      <w:proofErr w:type="spellStart"/>
      <w:r w:rsidRPr="0090647E">
        <w:rPr>
          <w:rFonts w:ascii="Times New Roman" w:hAnsi="Times New Roman" w:cs="Times New Roman"/>
          <w:sz w:val="24"/>
          <w:szCs w:val="24"/>
        </w:rPr>
        <w:t>Timer</w:t>
      </w:r>
      <w:proofErr w:type="spellEnd"/>
      <w:r w:rsidRPr="0090647E">
        <w:rPr>
          <w:rFonts w:ascii="Times New Roman" w:hAnsi="Times New Roman" w:cs="Times New Roman"/>
          <w:sz w:val="24"/>
          <w:szCs w:val="24"/>
        </w:rPr>
        <w:t>-Hardware. Dafür verwenden wir von QNX Funktionen, die nach einem periodischen bzw. einmaligen Zeitintervall eine Pulse Message verschickt oder einen Callback durchführt.</w:t>
      </w:r>
    </w:p>
    <w:p w:rsidR="0010327F" w:rsidRPr="0090647E" w:rsidRDefault="0010327F" w:rsidP="0010327F">
      <w:pPr>
        <w:rPr>
          <w:rFonts w:ascii="Times New Roman" w:hAnsi="Times New Roman" w:cs="Times New Roman"/>
          <w:sz w:val="24"/>
          <w:szCs w:val="24"/>
        </w:rPr>
      </w:pPr>
    </w:p>
    <w:p w:rsidR="00576CBA" w:rsidRPr="0090647E" w:rsidRDefault="004D61D8" w:rsidP="003D1042">
      <w:pPr>
        <w:pStyle w:val="Listenabsatz"/>
        <w:numPr>
          <w:ilvl w:val="1"/>
          <w:numId w:val="40"/>
        </w:numPr>
        <w:rPr>
          <w:rFonts w:ascii="Times New Roman" w:hAnsi="Times New Roman" w:cs="Times New Roman"/>
          <w:sz w:val="28"/>
          <w:szCs w:val="28"/>
        </w:rPr>
      </w:pPr>
      <w:r w:rsidRPr="0090647E">
        <w:rPr>
          <w:rFonts w:ascii="Times New Roman" w:hAnsi="Times New Roman" w:cs="Times New Roman"/>
          <w:sz w:val="28"/>
          <w:szCs w:val="28"/>
        </w:rPr>
        <w:t xml:space="preserve">Projekt- und </w:t>
      </w:r>
      <w:r w:rsidR="00FD085E" w:rsidRPr="0090647E">
        <w:rPr>
          <w:rFonts w:ascii="Times New Roman" w:hAnsi="Times New Roman" w:cs="Times New Roman"/>
          <w:sz w:val="28"/>
          <w:szCs w:val="28"/>
        </w:rPr>
        <w:t>Zeitplan</w:t>
      </w:r>
    </w:p>
    <w:p w:rsidR="0010327F" w:rsidRPr="0090647E" w:rsidRDefault="004D61D8" w:rsidP="0010327F">
      <w:pPr>
        <w:rPr>
          <w:rFonts w:ascii="Times New Roman" w:hAnsi="Times New Roman" w:cs="Times New Roman"/>
          <w:sz w:val="24"/>
          <w:szCs w:val="24"/>
        </w:rPr>
      </w:pPr>
      <w:r w:rsidRPr="0090647E">
        <w:rPr>
          <w:rFonts w:ascii="Times New Roman" w:hAnsi="Times New Roman" w:cs="Times New Roman"/>
          <w:sz w:val="24"/>
          <w:szCs w:val="24"/>
        </w:rPr>
        <w:t xml:space="preserve">Zu finden im Unterordner </w:t>
      </w:r>
      <w:r w:rsidR="008F11ED" w:rsidRPr="0090647E">
        <w:rPr>
          <w:rFonts w:ascii="Times New Roman" w:hAnsi="Times New Roman" w:cs="Times New Roman"/>
          <w:sz w:val="24"/>
          <w:szCs w:val="24"/>
        </w:rPr>
        <w:t>Pläne.</w:t>
      </w:r>
    </w:p>
    <w:p w:rsidR="00FD085E" w:rsidRPr="0090647E" w:rsidRDefault="00FD085E" w:rsidP="0010327F">
      <w:pPr>
        <w:rPr>
          <w:rFonts w:ascii="Times New Roman" w:hAnsi="Times New Roman" w:cs="Times New Roman"/>
          <w:sz w:val="24"/>
          <w:szCs w:val="24"/>
        </w:rPr>
      </w:pPr>
    </w:p>
    <w:p w:rsidR="0010327F" w:rsidRPr="0090647E" w:rsidRDefault="0010327F" w:rsidP="003D1042">
      <w:pPr>
        <w:pStyle w:val="Listenabsatz"/>
        <w:numPr>
          <w:ilvl w:val="1"/>
          <w:numId w:val="40"/>
        </w:numPr>
        <w:rPr>
          <w:rFonts w:ascii="Times New Roman" w:hAnsi="Times New Roman" w:cs="Times New Roman"/>
          <w:sz w:val="28"/>
          <w:szCs w:val="28"/>
        </w:rPr>
      </w:pPr>
      <w:proofErr w:type="spellStart"/>
      <w:r w:rsidRPr="0090647E">
        <w:rPr>
          <w:rFonts w:ascii="Times New Roman" w:hAnsi="Times New Roman" w:cs="Times New Roman"/>
          <w:sz w:val="28"/>
          <w:szCs w:val="28"/>
        </w:rPr>
        <w:t>Doxygen</w:t>
      </w:r>
      <w:proofErr w:type="spellEnd"/>
      <w:r w:rsidRPr="0090647E">
        <w:rPr>
          <w:rFonts w:ascii="Times New Roman" w:hAnsi="Times New Roman" w:cs="Times New Roman"/>
          <w:sz w:val="28"/>
          <w:szCs w:val="28"/>
        </w:rPr>
        <w:t>-Dokumentation</w:t>
      </w:r>
    </w:p>
    <w:p w:rsidR="00D452C1" w:rsidRPr="0090647E" w:rsidRDefault="00E206F8">
      <w:pPr>
        <w:rPr>
          <w:rFonts w:ascii="Times New Roman" w:hAnsi="Times New Roman" w:cs="Times New Roman"/>
          <w:sz w:val="24"/>
          <w:szCs w:val="24"/>
        </w:rPr>
      </w:pPr>
      <w:r w:rsidRPr="0090647E">
        <w:rPr>
          <w:rFonts w:ascii="Times New Roman" w:hAnsi="Times New Roman" w:cs="Times New Roman"/>
          <w:sz w:val="24"/>
          <w:szCs w:val="24"/>
        </w:rPr>
        <w:t>Zu finden im Unterordner Dokumentation.</w:t>
      </w:r>
    </w:p>
    <w:p w:rsidR="00FD085E" w:rsidRPr="0090647E" w:rsidRDefault="00FD085E">
      <w:pPr>
        <w:rPr>
          <w:rFonts w:ascii="Times New Roman" w:hAnsi="Times New Roman" w:cs="Times New Roman"/>
          <w:sz w:val="24"/>
          <w:szCs w:val="24"/>
        </w:rPr>
      </w:pPr>
    </w:p>
    <w:sectPr w:rsidR="00FD085E" w:rsidRPr="0090647E" w:rsidSect="005B7CA9">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fmt="numberInDash"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EC1" w:rsidRDefault="00844EC1" w:rsidP="005B7CA9">
      <w:pPr>
        <w:spacing w:after="0" w:line="240" w:lineRule="auto"/>
      </w:pPr>
      <w:r>
        <w:separator/>
      </w:r>
    </w:p>
  </w:endnote>
  <w:endnote w:type="continuationSeparator" w:id="0">
    <w:p w:rsidR="00844EC1" w:rsidRDefault="00844EC1" w:rsidP="005B7C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ヒラギノ角ゴ Pro W3">
    <w:altName w:val="Times New Roman"/>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CA9" w:rsidRDefault="005B7CA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CA9" w:rsidRDefault="005B7CA9">
    <w:pPr>
      <w:pStyle w:val="Fuzeile"/>
      <w:jc w:val="center"/>
    </w:pPr>
    <w:sdt>
      <w:sdtPr>
        <w:id w:val="8905836"/>
        <w:docPartObj>
          <w:docPartGallery w:val="Page Numbers (Bottom of Page)"/>
          <w:docPartUnique/>
        </w:docPartObj>
      </w:sdtPr>
      <w:sdtContent>
        <w:fldSimple w:instr=" PAGE   \* MERGEFORMAT ">
          <w:r w:rsidR="00DE17C4">
            <w:rPr>
              <w:noProof/>
            </w:rPr>
            <w:t>- 2 -</w:t>
          </w:r>
        </w:fldSimple>
      </w:sdtContent>
    </w:sdt>
  </w:p>
  <w:p w:rsidR="005B7CA9" w:rsidRDefault="005B7CA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CA9" w:rsidRDefault="005B7CA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EC1" w:rsidRDefault="00844EC1" w:rsidP="005B7CA9">
      <w:pPr>
        <w:spacing w:after="0" w:line="240" w:lineRule="auto"/>
      </w:pPr>
      <w:r>
        <w:separator/>
      </w:r>
    </w:p>
  </w:footnote>
  <w:footnote w:type="continuationSeparator" w:id="0">
    <w:p w:rsidR="00844EC1" w:rsidRDefault="00844EC1" w:rsidP="005B7C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CA9" w:rsidRDefault="005B7CA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CA9" w:rsidRDefault="00060FEF">
    <w:pPr>
      <w:pStyle w:val="Kopfzeile"/>
    </w:pPr>
    <w:r>
      <w:t>RDD – SE2</w:t>
    </w:r>
    <w:r w:rsidR="00DE17C4">
      <w:tab/>
    </w:r>
    <w:r w:rsidR="00DE17C4">
      <w:tab/>
    </w:r>
    <w:proofErr w:type="spellStart"/>
    <w:r>
      <w:t>Quenzel</w:t>
    </w:r>
    <w:proofErr w:type="spellEnd"/>
    <w:r>
      <w:t xml:space="preserve">, </w:t>
    </w:r>
    <w:proofErr w:type="spellStart"/>
    <w:r>
      <w:t>Flaegel</w:t>
    </w:r>
    <w:proofErr w:type="spellEnd"/>
    <w:r>
      <w:t>, Müller-</w:t>
    </w:r>
    <w:proofErr w:type="spellStart"/>
    <w:r>
      <w:t>Pettenpohl</w:t>
    </w:r>
    <w:proofErr w:type="spellEnd"/>
    <w:r>
      <w:t>, Krane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CA9" w:rsidRDefault="005B7CA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1069"/>
      </w:pPr>
      <w:rPr>
        <w:rFonts w:hint="default"/>
        <w:color w:val="000000"/>
        <w:position w:val="0"/>
        <w:sz w:val="24"/>
        <w:vertAlign w:val="baseline"/>
      </w:rPr>
    </w:lvl>
    <w:lvl w:ilvl="1">
      <w:start w:va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1">
    <w:nsid w:val="00000002"/>
    <w:multiLevelType w:val="multilevel"/>
    <w:tmpl w:val="894EE874"/>
    <w:lvl w:ilvl="0">
      <w:numFmt w:val="bullet"/>
      <w:suff w:val="nothing"/>
      <w:lvlText w:val="·"/>
      <w:lvlJc w:val="left"/>
      <w:pPr>
        <w:ind w:left="0" w:firstLine="1429"/>
      </w:pPr>
      <w:rPr>
        <w:rFonts w:hint="default"/>
        <w:color w:val="000000"/>
        <w:position w:val="0"/>
        <w:sz w:val="24"/>
        <w:vertAlign w:val="baseline"/>
      </w:rPr>
    </w:lvl>
    <w:lvl w:ilvl="1">
      <w:numFmt w:val="bullet"/>
      <w:lvlText w:val="o"/>
      <w:lvlJc w:val="left"/>
      <w:pPr>
        <w:tabs>
          <w:tab w:val="num" w:pos="360"/>
        </w:tabs>
        <w:ind w:left="360" w:firstLine="178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2">
    <w:nsid w:val="00000003"/>
    <w:multiLevelType w:val="multilevel"/>
    <w:tmpl w:val="894EE875"/>
    <w:lvl w:ilvl="0">
      <w:numFmt w:val="bullet"/>
      <w:suff w:val="nothing"/>
      <w:lvlText w:val="·"/>
      <w:lvlJc w:val="left"/>
      <w:pPr>
        <w:ind w:left="0" w:firstLine="1429"/>
      </w:pPr>
      <w:rPr>
        <w:rFonts w:hint="default"/>
        <w:color w:val="000000"/>
        <w:position w:val="0"/>
        <w:sz w:val="24"/>
        <w:vertAlign w:val="baseline"/>
      </w:rPr>
    </w:lvl>
    <w:lvl w:ilv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numFmt w:val="bullet"/>
      <w:lvlText w:val=""/>
      <w:lvlJc w:val="left"/>
      <w:pPr>
        <w:tabs>
          <w:tab w:val="num" w:pos="360"/>
        </w:tabs>
        <w:ind w:left="360" w:firstLine="250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3">
    <w:nsid w:val="00000004"/>
    <w:multiLevelType w:val="multilevel"/>
    <w:tmpl w:val="894EE876"/>
    <w:lvl w:ilvl="0">
      <w:numFmt w:val="bullet"/>
      <w:suff w:val="nothing"/>
      <w:lvlText w:val="·"/>
      <w:lvlJc w:val="left"/>
      <w:pPr>
        <w:ind w:left="0" w:firstLine="1429"/>
      </w:pPr>
      <w:rPr>
        <w:rFonts w:hint="default"/>
        <w:color w:val="000000"/>
        <w:position w:val="0"/>
        <w:sz w:val="24"/>
        <w:vertAlign w:val="baseline"/>
      </w:rPr>
    </w:lvl>
    <w:lvl w:ilvl="1">
      <w:numFmt w:val="bullet"/>
      <w:lvlText w:val="o"/>
      <w:lvlJc w:val="left"/>
      <w:pPr>
        <w:tabs>
          <w:tab w:val="num" w:pos="360"/>
        </w:tabs>
        <w:ind w:left="360" w:firstLine="178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4">
    <w:nsid w:val="00000005"/>
    <w:multiLevelType w:val="multilevel"/>
    <w:tmpl w:val="894EE877"/>
    <w:lvl w:ilvl="0">
      <w:numFmt w:val="bullet"/>
      <w:suff w:val="nothing"/>
      <w:lvlText w:val="·"/>
      <w:lvlJc w:val="left"/>
      <w:pPr>
        <w:ind w:left="0" w:firstLine="1429"/>
      </w:pPr>
      <w:rPr>
        <w:rFonts w:hint="default"/>
        <w:color w:val="000000"/>
        <w:position w:val="0"/>
        <w:sz w:val="24"/>
        <w:vertAlign w:val="baseline"/>
      </w:rPr>
    </w:lvl>
    <w:lvl w:ilv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numFmt w:val="bullet"/>
      <w:lvlText w:val=""/>
      <w:lvlJc w:val="left"/>
      <w:pPr>
        <w:tabs>
          <w:tab w:val="num" w:pos="360"/>
        </w:tabs>
        <w:ind w:left="360" w:firstLine="250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5">
    <w:nsid w:val="00000006"/>
    <w:multiLevelType w:val="multilevel"/>
    <w:tmpl w:val="894EE878"/>
    <w:lvl w:ilvl="0">
      <w:start w:val="1"/>
      <w:numFmt w:val="bullet"/>
      <w:lvlText w:val="·"/>
      <w:lvlJc w:val="left"/>
      <w:pPr>
        <w:tabs>
          <w:tab w:val="num" w:pos="360"/>
        </w:tabs>
        <w:ind w:left="360" w:firstLine="1069"/>
      </w:pPr>
      <w:rPr>
        <w:rFonts w:hint="default"/>
        <w:color w:val="000000"/>
        <w:position w:val="0"/>
        <w:sz w:val="24"/>
        <w:vertAlign w:val="baseline"/>
      </w:rPr>
    </w:lvl>
    <w:lvl w:ilvl="1">
      <w:start w:va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6">
    <w:nsid w:val="00000007"/>
    <w:multiLevelType w:val="multilevel"/>
    <w:tmpl w:val="894EE879"/>
    <w:lvl w:ilvl="0">
      <w:start w:val="1"/>
      <w:numFmt w:val="decimal"/>
      <w:isLgl/>
      <w:suff w:val="nothing"/>
      <w:lvlText w:val="(%1)"/>
      <w:lvlJc w:val="left"/>
      <w:pPr>
        <w:ind w:left="0" w:firstLine="360"/>
      </w:pPr>
      <w:rPr>
        <w:rFonts w:hint="default"/>
        <w:color w:val="000000"/>
        <w:position w:val="0"/>
        <w:sz w:val="24"/>
        <w:vertAlign w:val="baseline"/>
      </w:rPr>
    </w:lvl>
    <w:lvl w:ilvl="1">
      <w:start w:val="1"/>
      <w:numFmt w:val="decimal"/>
      <w:isLgl/>
      <w:suff w:val="nothing"/>
      <w:lvlText w:val="%2."/>
      <w:lvlJc w:val="left"/>
      <w:pPr>
        <w:ind w:left="0" w:firstLine="1080"/>
      </w:pPr>
      <w:rPr>
        <w:rFonts w:hint="default"/>
        <w:color w:val="000000"/>
        <w:position w:val="0"/>
        <w:sz w:val="24"/>
        <w:vertAlign w:val="baseline"/>
      </w:rPr>
    </w:lvl>
    <w:lvl w:ilvl="2">
      <w:start w:val="1"/>
      <w:numFmt w:val="decimal"/>
      <w:isLgl/>
      <w:suff w:val="nothing"/>
      <w:lvlText w:val="%3."/>
      <w:lvlJc w:val="left"/>
      <w:pPr>
        <w:ind w:left="0" w:firstLine="1440"/>
      </w:pPr>
      <w:rPr>
        <w:rFonts w:hint="default"/>
        <w:color w:val="000000"/>
        <w:position w:val="0"/>
        <w:sz w:val="24"/>
        <w:vertAlign w:val="baseline"/>
      </w:rPr>
    </w:lvl>
    <w:lvl w:ilvl="3">
      <w:start w:val="1"/>
      <w:numFmt w:val="decimal"/>
      <w:isLgl/>
      <w:suff w:val="nothing"/>
      <w:lvlText w:val="%4."/>
      <w:lvlJc w:val="left"/>
      <w:pPr>
        <w:ind w:left="0" w:firstLine="1800"/>
      </w:pPr>
      <w:rPr>
        <w:rFonts w:hint="default"/>
        <w:color w:val="000000"/>
        <w:position w:val="0"/>
        <w:sz w:val="24"/>
        <w:vertAlign w:val="baseline"/>
      </w:rPr>
    </w:lvl>
    <w:lvl w:ilvl="4">
      <w:start w:val="1"/>
      <w:numFmt w:val="decimal"/>
      <w:isLgl/>
      <w:suff w:val="nothing"/>
      <w:lvlText w:val="%5."/>
      <w:lvlJc w:val="left"/>
      <w:pPr>
        <w:ind w:left="0" w:firstLine="2160"/>
      </w:pPr>
      <w:rPr>
        <w:rFonts w:hint="default"/>
        <w:color w:val="000000"/>
        <w:position w:val="0"/>
        <w:sz w:val="24"/>
        <w:vertAlign w:val="baseline"/>
      </w:rPr>
    </w:lvl>
    <w:lvl w:ilvl="5">
      <w:start w:val="1"/>
      <w:numFmt w:val="decimal"/>
      <w:isLgl/>
      <w:suff w:val="nothing"/>
      <w:lvlText w:val="%6."/>
      <w:lvlJc w:val="left"/>
      <w:pPr>
        <w:ind w:left="0" w:firstLine="2520"/>
      </w:pPr>
      <w:rPr>
        <w:rFonts w:hint="default"/>
        <w:color w:val="000000"/>
        <w:position w:val="0"/>
        <w:sz w:val="24"/>
        <w:vertAlign w:val="baseline"/>
      </w:rPr>
    </w:lvl>
    <w:lvl w:ilvl="6">
      <w:start w:val="1"/>
      <w:numFmt w:val="decimal"/>
      <w:isLgl/>
      <w:suff w:val="nothing"/>
      <w:lvlText w:val="%7."/>
      <w:lvlJc w:val="left"/>
      <w:pPr>
        <w:ind w:left="0" w:firstLine="2880"/>
      </w:pPr>
      <w:rPr>
        <w:rFonts w:hint="default"/>
        <w:color w:val="000000"/>
        <w:position w:val="0"/>
        <w:sz w:val="24"/>
        <w:vertAlign w:val="baseline"/>
      </w:rPr>
    </w:lvl>
    <w:lvl w:ilvl="7">
      <w:start w:val="1"/>
      <w:numFmt w:val="decimal"/>
      <w:isLgl/>
      <w:suff w:val="nothing"/>
      <w:lvlText w:val="%8."/>
      <w:lvlJc w:val="left"/>
      <w:pPr>
        <w:ind w:left="0" w:firstLine="3240"/>
      </w:pPr>
      <w:rPr>
        <w:rFonts w:hint="default"/>
        <w:color w:val="000000"/>
        <w:position w:val="0"/>
        <w:sz w:val="24"/>
        <w:vertAlign w:val="baseline"/>
      </w:rPr>
    </w:lvl>
    <w:lvl w:ilvl="8">
      <w:start w:val="1"/>
      <w:numFmt w:val="decimal"/>
      <w:isLgl/>
      <w:suff w:val="nothing"/>
      <w:lvlText w:val="%9."/>
      <w:lvlJc w:val="left"/>
      <w:pPr>
        <w:ind w:left="0" w:firstLine="3600"/>
      </w:pPr>
      <w:rPr>
        <w:rFonts w:hint="default"/>
        <w:color w:val="000000"/>
        <w:position w:val="0"/>
        <w:sz w:val="24"/>
        <w:vertAlign w:val="baseline"/>
      </w:rPr>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start w:val="1"/>
      <w:numFmt w:val="decimal"/>
      <w:isLgl/>
      <w:suff w:val="nothing"/>
      <w:lvlText w:val="(%1)"/>
      <w:lvlJc w:val="left"/>
      <w:pPr>
        <w:ind w:left="0" w:firstLine="360"/>
      </w:pPr>
      <w:rPr>
        <w:rFonts w:hint="default"/>
        <w:color w:val="000000"/>
        <w:position w:val="0"/>
        <w:sz w:val="24"/>
        <w:vertAlign w:val="baseline"/>
      </w:rPr>
    </w:lvl>
    <w:lvl w:ilvl="1">
      <w:start w:val="1"/>
      <w:numFmt w:val="decimal"/>
      <w:isLgl/>
      <w:suff w:val="nothing"/>
      <w:lvlText w:val="%2."/>
      <w:lvlJc w:val="left"/>
      <w:pPr>
        <w:ind w:left="0" w:firstLine="1080"/>
      </w:pPr>
      <w:rPr>
        <w:rFonts w:hint="default"/>
        <w:color w:val="000000"/>
        <w:position w:val="0"/>
        <w:sz w:val="24"/>
        <w:vertAlign w:val="baseline"/>
      </w:rPr>
    </w:lvl>
    <w:lvl w:ilvl="2">
      <w:start w:val="1"/>
      <w:numFmt w:val="decimal"/>
      <w:isLgl/>
      <w:suff w:val="nothing"/>
      <w:lvlText w:val="%3."/>
      <w:lvlJc w:val="left"/>
      <w:pPr>
        <w:ind w:left="0" w:firstLine="1440"/>
      </w:pPr>
      <w:rPr>
        <w:rFonts w:hint="default"/>
        <w:color w:val="000000"/>
        <w:position w:val="0"/>
        <w:sz w:val="24"/>
        <w:vertAlign w:val="baseline"/>
      </w:rPr>
    </w:lvl>
    <w:lvl w:ilvl="3">
      <w:start w:val="1"/>
      <w:numFmt w:val="decimal"/>
      <w:isLgl/>
      <w:suff w:val="nothing"/>
      <w:lvlText w:val="%4."/>
      <w:lvlJc w:val="left"/>
      <w:pPr>
        <w:ind w:left="0" w:firstLine="1800"/>
      </w:pPr>
      <w:rPr>
        <w:rFonts w:hint="default"/>
        <w:color w:val="000000"/>
        <w:position w:val="0"/>
        <w:sz w:val="24"/>
        <w:vertAlign w:val="baseline"/>
      </w:rPr>
    </w:lvl>
    <w:lvl w:ilvl="4">
      <w:start w:val="1"/>
      <w:numFmt w:val="decimal"/>
      <w:isLgl/>
      <w:suff w:val="nothing"/>
      <w:lvlText w:val="%5."/>
      <w:lvlJc w:val="left"/>
      <w:pPr>
        <w:ind w:left="0" w:firstLine="2160"/>
      </w:pPr>
      <w:rPr>
        <w:rFonts w:hint="default"/>
        <w:color w:val="000000"/>
        <w:position w:val="0"/>
        <w:sz w:val="24"/>
        <w:vertAlign w:val="baseline"/>
      </w:rPr>
    </w:lvl>
    <w:lvl w:ilvl="5">
      <w:start w:val="1"/>
      <w:numFmt w:val="decimal"/>
      <w:isLgl/>
      <w:suff w:val="nothing"/>
      <w:lvlText w:val="%6."/>
      <w:lvlJc w:val="left"/>
      <w:pPr>
        <w:ind w:left="0" w:firstLine="2520"/>
      </w:pPr>
      <w:rPr>
        <w:rFonts w:hint="default"/>
        <w:color w:val="000000"/>
        <w:position w:val="0"/>
        <w:sz w:val="24"/>
        <w:vertAlign w:val="baseline"/>
      </w:rPr>
    </w:lvl>
    <w:lvl w:ilvl="6">
      <w:start w:val="1"/>
      <w:numFmt w:val="decimal"/>
      <w:isLgl/>
      <w:suff w:val="nothing"/>
      <w:lvlText w:val="%7."/>
      <w:lvlJc w:val="left"/>
      <w:pPr>
        <w:ind w:left="0" w:firstLine="2880"/>
      </w:pPr>
      <w:rPr>
        <w:rFonts w:hint="default"/>
        <w:color w:val="000000"/>
        <w:position w:val="0"/>
        <w:sz w:val="24"/>
        <w:vertAlign w:val="baseline"/>
      </w:rPr>
    </w:lvl>
    <w:lvl w:ilvl="7">
      <w:start w:val="1"/>
      <w:numFmt w:val="decimal"/>
      <w:isLgl/>
      <w:suff w:val="nothing"/>
      <w:lvlText w:val="%8."/>
      <w:lvlJc w:val="left"/>
      <w:pPr>
        <w:ind w:left="0" w:firstLine="3240"/>
      </w:pPr>
      <w:rPr>
        <w:rFonts w:hint="default"/>
        <w:color w:val="000000"/>
        <w:position w:val="0"/>
        <w:sz w:val="24"/>
        <w:vertAlign w:val="baseline"/>
      </w:rPr>
    </w:lvl>
    <w:lvl w:ilvl="8">
      <w:start w:val="1"/>
      <w:numFmt w:val="decimal"/>
      <w:isLgl/>
      <w:suff w:val="nothing"/>
      <w:lvlText w:val="%9."/>
      <w:lvlJc w:val="left"/>
      <w:pPr>
        <w:ind w:left="0" w:firstLine="3600"/>
      </w:pPr>
      <w:rPr>
        <w:rFonts w:hint="default"/>
        <w:color w:val="000000"/>
        <w:position w:val="0"/>
        <w:sz w:val="24"/>
        <w:vertAlign w:val="baseline"/>
      </w:rPr>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start w:val="1"/>
      <w:numFmt w:val="decimal"/>
      <w:isLgl/>
      <w:suff w:val="nothing"/>
      <w:lvlText w:val="(%1)"/>
      <w:lvlJc w:val="left"/>
      <w:pPr>
        <w:ind w:left="0" w:firstLine="360"/>
      </w:pPr>
      <w:rPr>
        <w:rFonts w:hint="default"/>
        <w:color w:val="000000"/>
        <w:position w:val="0"/>
        <w:sz w:val="24"/>
        <w:vertAlign w:val="baseline"/>
      </w:rPr>
    </w:lvl>
    <w:lvl w:ilvl="1">
      <w:start w:val="1"/>
      <w:numFmt w:val="decimal"/>
      <w:isLgl/>
      <w:suff w:val="nothing"/>
      <w:lvlText w:val="%2."/>
      <w:lvlJc w:val="left"/>
      <w:pPr>
        <w:ind w:left="0" w:firstLine="1080"/>
      </w:pPr>
      <w:rPr>
        <w:rFonts w:hint="default"/>
        <w:color w:val="000000"/>
        <w:position w:val="0"/>
        <w:sz w:val="24"/>
        <w:vertAlign w:val="baseline"/>
      </w:rPr>
    </w:lvl>
    <w:lvl w:ilvl="2">
      <w:start w:val="1"/>
      <w:numFmt w:val="decimal"/>
      <w:isLgl/>
      <w:suff w:val="nothing"/>
      <w:lvlText w:val="%3."/>
      <w:lvlJc w:val="left"/>
      <w:pPr>
        <w:ind w:left="0" w:firstLine="1440"/>
      </w:pPr>
      <w:rPr>
        <w:rFonts w:hint="default"/>
        <w:color w:val="000000"/>
        <w:position w:val="0"/>
        <w:sz w:val="24"/>
        <w:vertAlign w:val="baseline"/>
      </w:rPr>
    </w:lvl>
    <w:lvl w:ilvl="3">
      <w:start w:val="1"/>
      <w:numFmt w:val="decimal"/>
      <w:isLgl/>
      <w:suff w:val="nothing"/>
      <w:lvlText w:val="%4."/>
      <w:lvlJc w:val="left"/>
      <w:pPr>
        <w:ind w:left="0" w:firstLine="1800"/>
      </w:pPr>
      <w:rPr>
        <w:rFonts w:hint="default"/>
        <w:color w:val="000000"/>
        <w:position w:val="0"/>
        <w:sz w:val="24"/>
        <w:vertAlign w:val="baseline"/>
      </w:rPr>
    </w:lvl>
    <w:lvl w:ilvl="4">
      <w:start w:val="1"/>
      <w:numFmt w:val="decimal"/>
      <w:isLgl/>
      <w:suff w:val="nothing"/>
      <w:lvlText w:val="%5."/>
      <w:lvlJc w:val="left"/>
      <w:pPr>
        <w:ind w:left="0" w:firstLine="2160"/>
      </w:pPr>
      <w:rPr>
        <w:rFonts w:hint="default"/>
        <w:color w:val="000000"/>
        <w:position w:val="0"/>
        <w:sz w:val="24"/>
        <w:vertAlign w:val="baseline"/>
      </w:rPr>
    </w:lvl>
    <w:lvl w:ilvl="5">
      <w:start w:val="1"/>
      <w:numFmt w:val="decimal"/>
      <w:isLgl/>
      <w:suff w:val="nothing"/>
      <w:lvlText w:val="%6."/>
      <w:lvlJc w:val="left"/>
      <w:pPr>
        <w:ind w:left="0" w:firstLine="2520"/>
      </w:pPr>
      <w:rPr>
        <w:rFonts w:hint="default"/>
        <w:color w:val="000000"/>
        <w:position w:val="0"/>
        <w:sz w:val="24"/>
        <w:vertAlign w:val="baseline"/>
      </w:rPr>
    </w:lvl>
    <w:lvl w:ilvl="6">
      <w:start w:val="1"/>
      <w:numFmt w:val="decimal"/>
      <w:isLgl/>
      <w:suff w:val="nothing"/>
      <w:lvlText w:val="%7."/>
      <w:lvlJc w:val="left"/>
      <w:pPr>
        <w:ind w:left="0" w:firstLine="2880"/>
      </w:pPr>
      <w:rPr>
        <w:rFonts w:hint="default"/>
        <w:color w:val="000000"/>
        <w:position w:val="0"/>
        <w:sz w:val="24"/>
        <w:vertAlign w:val="baseline"/>
      </w:rPr>
    </w:lvl>
    <w:lvl w:ilvl="7">
      <w:start w:val="1"/>
      <w:numFmt w:val="decimal"/>
      <w:isLgl/>
      <w:suff w:val="nothing"/>
      <w:lvlText w:val="%8."/>
      <w:lvlJc w:val="left"/>
      <w:pPr>
        <w:ind w:left="0" w:firstLine="3240"/>
      </w:pPr>
      <w:rPr>
        <w:rFonts w:hint="default"/>
        <w:color w:val="000000"/>
        <w:position w:val="0"/>
        <w:sz w:val="24"/>
        <w:vertAlign w:val="baseline"/>
      </w:rPr>
    </w:lvl>
    <w:lvl w:ilvl="8">
      <w:start w:val="1"/>
      <w:numFmt w:val="decimal"/>
      <w:isLgl/>
      <w:suff w:val="nothing"/>
      <w:lvlText w:val="%9."/>
      <w:lvlJc w:val="left"/>
      <w:pPr>
        <w:ind w:left="0" w:firstLine="3600"/>
      </w:pPr>
      <w:rPr>
        <w:rFonts w:hint="default"/>
        <w:color w:val="000000"/>
        <w:position w:val="0"/>
        <w:sz w:val="24"/>
        <w:vertAlign w:val="baseline"/>
      </w:rPr>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start w:val="1"/>
      <w:numFmt w:val="decimal"/>
      <w:isLgl/>
      <w:suff w:val="nothing"/>
      <w:lvlText w:val="(%1)"/>
      <w:lvlJc w:val="left"/>
      <w:pPr>
        <w:ind w:left="0" w:firstLine="360"/>
      </w:pPr>
      <w:rPr>
        <w:rFonts w:hint="default"/>
        <w:color w:val="000000"/>
        <w:position w:val="0"/>
        <w:sz w:val="24"/>
        <w:vertAlign w:val="baseline"/>
      </w:rPr>
    </w:lvl>
    <w:lvl w:ilvl="1">
      <w:start w:val="1"/>
      <w:numFmt w:val="decimal"/>
      <w:isLgl/>
      <w:suff w:val="nothing"/>
      <w:lvlText w:val="%2."/>
      <w:lvlJc w:val="left"/>
      <w:pPr>
        <w:ind w:left="0" w:firstLine="1080"/>
      </w:pPr>
      <w:rPr>
        <w:rFonts w:hint="default"/>
        <w:color w:val="000000"/>
        <w:position w:val="0"/>
        <w:sz w:val="24"/>
        <w:vertAlign w:val="baseline"/>
      </w:rPr>
    </w:lvl>
    <w:lvl w:ilvl="2">
      <w:start w:val="1"/>
      <w:numFmt w:val="decimal"/>
      <w:isLgl/>
      <w:suff w:val="nothing"/>
      <w:lvlText w:val="%3."/>
      <w:lvlJc w:val="left"/>
      <w:pPr>
        <w:ind w:left="0" w:firstLine="1440"/>
      </w:pPr>
      <w:rPr>
        <w:rFonts w:hint="default"/>
        <w:color w:val="000000"/>
        <w:position w:val="0"/>
        <w:sz w:val="24"/>
        <w:vertAlign w:val="baseline"/>
      </w:rPr>
    </w:lvl>
    <w:lvl w:ilvl="3">
      <w:start w:val="1"/>
      <w:numFmt w:val="decimal"/>
      <w:isLgl/>
      <w:suff w:val="nothing"/>
      <w:lvlText w:val="%4."/>
      <w:lvlJc w:val="left"/>
      <w:pPr>
        <w:ind w:left="0" w:firstLine="1800"/>
      </w:pPr>
      <w:rPr>
        <w:rFonts w:hint="default"/>
        <w:color w:val="000000"/>
        <w:position w:val="0"/>
        <w:sz w:val="24"/>
        <w:vertAlign w:val="baseline"/>
      </w:rPr>
    </w:lvl>
    <w:lvl w:ilvl="4">
      <w:start w:val="1"/>
      <w:numFmt w:val="decimal"/>
      <w:isLgl/>
      <w:suff w:val="nothing"/>
      <w:lvlText w:val="%5."/>
      <w:lvlJc w:val="left"/>
      <w:pPr>
        <w:ind w:left="0" w:firstLine="2160"/>
      </w:pPr>
      <w:rPr>
        <w:rFonts w:hint="default"/>
        <w:color w:val="000000"/>
        <w:position w:val="0"/>
        <w:sz w:val="24"/>
        <w:vertAlign w:val="baseline"/>
      </w:rPr>
    </w:lvl>
    <w:lvl w:ilvl="5">
      <w:start w:val="1"/>
      <w:numFmt w:val="decimal"/>
      <w:isLgl/>
      <w:suff w:val="nothing"/>
      <w:lvlText w:val="%6."/>
      <w:lvlJc w:val="left"/>
      <w:pPr>
        <w:ind w:left="0" w:firstLine="2520"/>
      </w:pPr>
      <w:rPr>
        <w:rFonts w:hint="default"/>
        <w:color w:val="000000"/>
        <w:position w:val="0"/>
        <w:sz w:val="24"/>
        <w:vertAlign w:val="baseline"/>
      </w:rPr>
    </w:lvl>
    <w:lvl w:ilvl="6">
      <w:start w:val="1"/>
      <w:numFmt w:val="decimal"/>
      <w:isLgl/>
      <w:suff w:val="nothing"/>
      <w:lvlText w:val="%7."/>
      <w:lvlJc w:val="left"/>
      <w:pPr>
        <w:ind w:left="0" w:firstLine="2880"/>
      </w:pPr>
      <w:rPr>
        <w:rFonts w:hint="default"/>
        <w:color w:val="000000"/>
        <w:position w:val="0"/>
        <w:sz w:val="24"/>
        <w:vertAlign w:val="baseline"/>
      </w:rPr>
    </w:lvl>
    <w:lvl w:ilvl="7">
      <w:start w:val="1"/>
      <w:numFmt w:val="decimal"/>
      <w:isLgl/>
      <w:suff w:val="nothing"/>
      <w:lvlText w:val="%8."/>
      <w:lvlJc w:val="left"/>
      <w:pPr>
        <w:ind w:left="0" w:firstLine="3240"/>
      </w:pPr>
      <w:rPr>
        <w:rFonts w:hint="default"/>
        <w:color w:val="000000"/>
        <w:position w:val="0"/>
        <w:sz w:val="24"/>
        <w:vertAlign w:val="baseline"/>
      </w:rPr>
    </w:lvl>
    <w:lvl w:ilvl="8">
      <w:start w:val="1"/>
      <w:numFmt w:val="decimal"/>
      <w:isLgl/>
      <w:suff w:val="nothing"/>
      <w:lvlText w:val="%9."/>
      <w:lvlJc w:val="left"/>
      <w:pPr>
        <w:ind w:left="0" w:firstLine="3600"/>
      </w:pPr>
      <w:rPr>
        <w:rFonts w:hint="default"/>
        <w:color w:val="000000"/>
        <w:position w:val="0"/>
        <w:sz w:val="24"/>
        <w:vertAlign w:val="baseline"/>
      </w:rPr>
    </w:lvl>
  </w:abstractNum>
  <w:abstractNum w:abstractNumId="13">
    <w:nsid w:val="0000000E"/>
    <w:multiLevelType w:val="multilevel"/>
    <w:tmpl w:val="894EE8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000000F"/>
    <w:multiLevelType w:val="multilevel"/>
    <w:tmpl w:val="894EE881"/>
    <w:lvl w:ilvl="0">
      <w:start w:val="1"/>
      <w:numFmt w:val="decimal"/>
      <w:isLgl/>
      <w:suff w:val="nothing"/>
      <w:lvlText w:val="(%1)"/>
      <w:lvlJc w:val="left"/>
      <w:pPr>
        <w:ind w:left="0" w:firstLine="360"/>
      </w:pPr>
      <w:rPr>
        <w:rFonts w:hint="default"/>
        <w:color w:val="000000"/>
        <w:position w:val="0"/>
        <w:sz w:val="24"/>
        <w:vertAlign w:val="baseline"/>
      </w:rPr>
    </w:lvl>
    <w:lvl w:ilvl="1">
      <w:start w:val="1"/>
      <w:numFmt w:val="decimal"/>
      <w:isLgl/>
      <w:suff w:val="nothing"/>
      <w:lvlText w:val="%2."/>
      <w:lvlJc w:val="left"/>
      <w:pPr>
        <w:ind w:left="0" w:firstLine="1080"/>
      </w:pPr>
      <w:rPr>
        <w:rFonts w:hint="default"/>
        <w:color w:val="000000"/>
        <w:position w:val="0"/>
        <w:sz w:val="24"/>
        <w:vertAlign w:val="baseline"/>
      </w:rPr>
    </w:lvl>
    <w:lvl w:ilvl="2">
      <w:start w:val="1"/>
      <w:numFmt w:val="decimal"/>
      <w:isLgl/>
      <w:suff w:val="nothing"/>
      <w:lvlText w:val="%3."/>
      <w:lvlJc w:val="left"/>
      <w:pPr>
        <w:ind w:left="0" w:firstLine="1440"/>
      </w:pPr>
      <w:rPr>
        <w:rFonts w:hint="default"/>
        <w:color w:val="000000"/>
        <w:position w:val="0"/>
        <w:sz w:val="24"/>
        <w:vertAlign w:val="baseline"/>
      </w:rPr>
    </w:lvl>
    <w:lvl w:ilvl="3">
      <w:start w:val="1"/>
      <w:numFmt w:val="decimal"/>
      <w:isLgl/>
      <w:suff w:val="nothing"/>
      <w:lvlText w:val="%4."/>
      <w:lvlJc w:val="left"/>
      <w:pPr>
        <w:ind w:left="0" w:firstLine="1800"/>
      </w:pPr>
      <w:rPr>
        <w:rFonts w:hint="default"/>
        <w:color w:val="000000"/>
        <w:position w:val="0"/>
        <w:sz w:val="24"/>
        <w:vertAlign w:val="baseline"/>
      </w:rPr>
    </w:lvl>
    <w:lvl w:ilvl="4">
      <w:start w:val="1"/>
      <w:numFmt w:val="decimal"/>
      <w:isLgl/>
      <w:suff w:val="nothing"/>
      <w:lvlText w:val="%5."/>
      <w:lvlJc w:val="left"/>
      <w:pPr>
        <w:ind w:left="0" w:firstLine="2160"/>
      </w:pPr>
      <w:rPr>
        <w:rFonts w:hint="default"/>
        <w:color w:val="000000"/>
        <w:position w:val="0"/>
        <w:sz w:val="24"/>
        <w:vertAlign w:val="baseline"/>
      </w:rPr>
    </w:lvl>
    <w:lvl w:ilvl="5">
      <w:start w:val="1"/>
      <w:numFmt w:val="decimal"/>
      <w:isLgl/>
      <w:suff w:val="nothing"/>
      <w:lvlText w:val="%6."/>
      <w:lvlJc w:val="left"/>
      <w:pPr>
        <w:ind w:left="0" w:firstLine="2520"/>
      </w:pPr>
      <w:rPr>
        <w:rFonts w:hint="default"/>
        <w:color w:val="000000"/>
        <w:position w:val="0"/>
        <w:sz w:val="24"/>
        <w:vertAlign w:val="baseline"/>
      </w:rPr>
    </w:lvl>
    <w:lvl w:ilvl="6">
      <w:start w:val="1"/>
      <w:numFmt w:val="decimal"/>
      <w:isLgl/>
      <w:suff w:val="nothing"/>
      <w:lvlText w:val="%7."/>
      <w:lvlJc w:val="left"/>
      <w:pPr>
        <w:ind w:left="0" w:firstLine="2880"/>
      </w:pPr>
      <w:rPr>
        <w:rFonts w:hint="default"/>
        <w:color w:val="000000"/>
        <w:position w:val="0"/>
        <w:sz w:val="24"/>
        <w:vertAlign w:val="baseline"/>
      </w:rPr>
    </w:lvl>
    <w:lvl w:ilvl="7">
      <w:start w:val="1"/>
      <w:numFmt w:val="decimal"/>
      <w:isLgl/>
      <w:suff w:val="nothing"/>
      <w:lvlText w:val="%8."/>
      <w:lvlJc w:val="left"/>
      <w:pPr>
        <w:ind w:left="0" w:firstLine="3240"/>
      </w:pPr>
      <w:rPr>
        <w:rFonts w:hint="default"/>
        <w:color w:val="000000"/>
        <w:position w:val="0"/>
        <w:sz w:val="24"/>
        <w:vertAlign w:val="baseline"/>
      </w:rPr>
    </w:lvl>
    <w:lvl w:ilvl="8">
      <w:start w:val="1"/>
      <w:numFmt w:val="decimal"/>
      <w:isLgl/>
      <w:suff w:val="nothing"/>
      <w:lvlText w:val="%9."/>
      <w:lvlJc w:val="left"/>
      <w:pPr>
        <w:ind w:left="0" w:firstLine="3600"/>
      </w:pPr>
      <w:rPr>
        <w:rFonts w:hint="default"/>
        <w:color w:val="000000"/>
        <w:position w:val="0"/>
        <w:sz w:val="24"/>
        <w:vertAlign w:val="baseline"/>
      </w:rPr>
    </w:lvl>
  </w:abstractNum>
  <w:abstractNum w:abstractNumId="15">
    <w:nsid w:val="00000010"/>
    <w:multiLevelType w:val="multilevel"/>
    <w:tmpl w:val="894EE88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0000011"/>
    <w:multiLevelType w:val="multilevel"/>
    <w:tmpl w:val="894EE883"/>
    <w:lvl w:ilvl="0">
      <w:start w:val="1"/>
      <w:numFmt w:val="decimal"/>
      <w:isLgl/>
      <w:suff w:val="nothing"/>
      <w:lvlText w:val="(%1)"/>
      <w:lvlJc w:val="left"/>
      <w:pPr>
        <w:ind w:left="0" w:firstLine="360"/>
      </w:pPr>
      <w:rPr>
        <w:rFonts w:hint="default"/>
        <w:color w:val="000000"/>
        <w:position w:val="0"/>
        <w:sz w:val="24"/>
        <w:vertAlign w:val="baseline"/>
      </w:rPr>
    </w:lvl>
    <w:lvl w:ilvl="1">
      <w:start w:val="1"/>
      <w:numFmt w:val="decimal"/>
      <w:isLgl/>
      <w:suff w:val="nothing"/>
      <w:lvlText w:val="%2."/>
      <w:lvlJc w:val="left"/>
      <w:pPr>
        <w:ind w:left="0" w:firstLine="1080"/>
      </w:pPr>
      <w:rPr>
        <w:rFonts w:hint="default"/>
        <w:color w:val="000000"/>
        <w:position w:val="0"/>
        <w:sz w:val="24"/>
        <w:vertAlign w:val="baseline"/>
      </w:rPr>
    </w:lvl>
    <w:lvl w:ilvl="2">
      <w:start w:val="1"/>
      <w:numFmt w:val="decimal"/>
      <w:isLgl/>
      <w:suff w:val="nothing"/>
      <w:lvlText w:val="%3."/>
      <w:lvlJc w:val="left"/>
      <w:pPr>
        <w:ind w:left="0" w:firstLine="1440"/>
      </w:pPr>
      <w:rPr>
        <w:rFonts w:hint="default"/>
        <w:color w:val="000000"/>
        <w:position w:val="0"/>
        <w:sz w:val="24"/>
        <w:vertAlign w:val="baseline"/>
      </w:rPr>
    </w:lvl>
    <w:lvl w:ilvl="3">
      <w:start w:val="1"/>
      <w:numFmt w:val="decimal"/>
      <w:isLgl/>
      <w:suff w:val="nothing"/>
      <w:lvlText w:val="%4."/>
      <w:lvlJc w:val="left"/>
      <w:pPr>
        <w:ind w:left="0" w:firstLine="1800"/>
      </w:pPr>
      <w:rPr>
        <w:rFonts w:hint="default"/>
        <w:color w:val="000000"/>
        <w:position w:val="0"/>
        <w:sz w:val="24"/>
        <w:vertAlign w:val="baseline"/>
      </w:rPr>
    </w:lvl>
    <w:lvl w:ilvl="4">
      <w:start w:val="1"/>
      <w:numFmt w:val="decimal"/>
      <w:isLgl/>
      <w:suff w:val="nothing"/>
      <w:lvlText w:val="%5."/>
      <w:lvlJc w:val="left"/>
      <w:pPr>
        <w:ind w:left="0" w:firstLine="2160"/>
      </w:pPr>
      <w:rPr>
        <w:rFonts w:hint="default"/>
        <w:color w:val="000000"/>
        <w:position w:val="0"/>
        <w:sz w:val="24"/>
        <w:vertAlign w:val="baseline"/>
      </w:rPr>
    </w:lvl>
    <w:lvl w:ilvl="5">
      <w:start w:val="1"/>
      <w:numFmt w:val="decimal"/>
      <w:isLgl/>
      <w:suff w:val="nothing"/>
      <w:lvlText w:val="%6."/>
      <w:lvlJc w:val="left"/>
      <w:pPr>
        <w:ind w:left="0" w:firstLine="2520"/>
      </w:pPr>
      <w:rPr>
        <w:rFonts w:hint="default"/>
        <w:color w:val="000000"/>
        <w:position w:val="0"/>
        <w:sz w:val="24"/>
        <w:vertAlign w:val="baseline"/>
      </w:rPr>
    </w:lvl>
    <w:lvl w:ilvl="6">
      <w:start w:val="1"/>
      <w:numFmt w:val="decimal"/>
      <w:isLgl/>
      <w:suff w:val="nothing"/>
      <w:lvlText w:val="%7."/>
      <w:lvlJc w:val="left"/>
      <w:pPr>
        <w:ind w:left="0" w:firstLine="2880"/>
      </w:pPr>
      <w:rPr>
        <w:rFonts w:hint="default"/>
        <w:color w:val="000000"/>
        <w:position w:val="0"/>
        <w:sz w:val="24"/>
        <w:vertAlign w:val="baseline"/>
      </w:rPr>
    </w:lvl>
    <w:lvl w:ilvl="7">
      <w:start w:val="1"/>
      <w:numFmt w:val="decimal"/>
      <w:isLgl/>
      <w:suff w:val="nothing"/>
      <w:lvlText w:val="%8."/>
      <w:lvlJc w:val="left"/>
      <w:pPr>
        <w:ind w:left="0" w:firstLine="3240"/>
      </w:pPr>
      <w:rPr>
        <w:rFonts w:hint="default"/>
        <w:color w:val="000000"/>
        <w:position w:val="0"/>
        <w:sz w:val="24"/>
        <w:vertAlign w:val="baseline"/>
      </w:rPr>
    </w:lvl>
    <w:lvl w:ilvl="8">
      <w:start w:val="1"/>
      <w:numFmt w:val="decimal"/>
      <w:isLgl/>
      <w:suff w:val="nothing"/>
      <w:lvlText w:val="%9."/>
      <w:lvlJc w:val="left"/>
      <w:pPr>
        <w:ind w:left="0" w:firstLine="3600"/>
      </w:pPr>
      <w:rPr>
        <w:rFonts w:hint="default"/>
        <w:color w:val="000000"/>
        <w:position w:val="0"/>
        <w:sz w:val="24"/>
        <w:vertAlign w:val="baseline"/>
      </w:rPr>
    </w:lvl>
  </w:abstractNum>
  <w:abstractNum w:abstractNumId="17">
    <w:nsid w:val="00000012"/>
    <w:multiLevelType w:val="multilevel"/>
    <w:tmpl w:val="894EE8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0000013"/>
    <w:multiLevelType w:val="multilevel"/>
    <w:tmpl w:val="894EE885"/>
    <w:lvl w:ilvl="0">
      <w:start w:val="1"/>
      <w:numFmt w:val="decimal"/>
      <w:isLgl/>
      <w:suff w:val="nothing"/>
      <w:lvlText w:val="(%1)"/>
      <w:lvlJc w:val="left"/>
      <w:pPr>
        <w:ind w:left="0" w:firstLine="360"/>
      </w:pPr>
      <w:rPr>
        <w:rFonts w:hint="default"/>
        <w:color w:val="000000"/>
        <w:position w:val="0"/>
        <w:sz w:val="24"/>
        <w:vertAlign w:val="baseline"/>
      </w:rPr>
    </w:lvl>
    <w:lvl w:ilvl="1">
      <w:start w:val="1"/>
      <w:numFmt w:val="decimal"/>
      <w:isLgl/>
      <w:suff w:val="nothing"/>
      <w:lvlText w:val="%2."/>
      <w:lvlJc w:val="left"/>
      <w:pPr>
        <w:ind w:left="0" w:firstLine="1080"/>
      </w:pPr>
      <w:rPr>
        <w:rFonts w:hint="default"/>
        <w:color w:val="000000"/>
        <w:position w:val="0"/>
        <w:sz w:val="24"/>
        <w:vertAlign w:val="baseline"/>
      </w:rPr>
    </w:lvl>
    <w:lvl w:ilvl="2">
      <w:start w:val="1"/>
      <w:numFmt w:val="decimal"/>
      <w:isLgl/>
      <w:suff w:val="nothing"/>
      <w:lvlText w:val="%3."/>
      <w:lvlJc w:val="left"/>
      <w:pPr>
        <w:ind w:left="0" w:firstLine="1440"/>
      </w:pPr>
      <w:rPr>
        <w:rFonts w:hint="default"/>
        <w:color w:val="000000"/>
        <w:position w:val="0"/>
        <w:sz w:val="24"/>
        <w:vertAlign w:val="baseline"/>
      </w:rPr>
    </w:lvl>
    <w:lvl w:ilvl="3">
      <w:start w:val="1"/>
      <w:numFmt w:val="decimal"/>
      <w:isLgl/>
      <w:suff w:val="nothing"/>
      <w:lvlText w:val="%4."/>
      <w:lvlJc w:val="left"/>
      <w:pPr>
        <w:ind w:left="0" w:firstLine="1800"/>
      </w:pPr>
      <w:rPr>
        <w:rFonts w:hint="default"/>
        <w:color w:val="000000"/>
        <w:position w:val="0"/>
        <w:sz w:val="24"/>
        <w:vertAlign w:val="baseline"/>
      </w:rPr>
    </w:lvl>
    <w:lvl w:ilvl="4">
      <w:start w:val="1"/>
      <w:numFmt w:val="decimal"/>
      <w:isLgl/>
      <w:suff w:val="nothing"/>
      <w:lvlText w:val="%5."/>
      <w:lvlJc w:val="left"/>
      <w:pPr>
        <w:ind w:left="0" w:firstLine="2160"/>
      </w:pPr>
      <w:rPr>
        <w:rFonts w:hint="default"/>
        <w:color w:val="000000"/>
        <w:position w:val="0"/>
        <w:sz w:val="24"/>
        <w:vertAlign w:val="baseline"/>
      </w:rPr>
    </w:lvl>
    <w:lvl w:ilvl="5">
      <w:start w:val="1"/>
      <w:numFmt w:val="decimal"/>
      <w:isLgl/>
      <w:suff w:val="nothing"/>
      <w:lvlText w:val="%6."/>
      <w:lvlJc w:val="left"/>
      <w:pPr>
        <w:ind w:left="0" w:firstLine="2520"/>
      </w:pPr>
      <w:rPr>
        <w:rFonts w:hint="default"/>
        <w:color w:val="000000"/>
        <w:position w:val="0"/>
        <w:sz w:val="24"/>
        <w:vertAlign w:val="baseline"/>
      </w:rPr>
    </w:lvl>
    <w:lvl w:ilvl="6">
      <w:start w:val="1"/>
      <w:numFmt w:val="decimal"/>
      <w:isLgl/>
      <w:suff w:val="nothing"/>
      <w:lvlText w:val="%7."/>
      <w:lvlJc w:val="left"/>
      <w:pPr>
        <w:ind w:left="0" w:firstLine="2880"/>
      </w:pPr>
      <w:rPr>
        <w:rFonts w:hint="default"/>
        <w:color w:val="000000"/>
        <w:position w:val="0"/>
        <w:sz w:val="24"/>
        <w:vertAlign w:val="baseline"/>
      </w:rPr>
    </w:lvl>
    <w:lvl w:ilvl="7">
      <w:start w:val="1"/>
      <w:numFmt w:val="decimal"/>
      <w:isLgl/>
      <w:suff w:val="nothing"/>
      <w:lvlText w:val="%8."/>
      <w:lvlJc w:val="left"/>
      <w:pPr>
        <w:ind w:left="0" w:firstLine="3240"/>
      </w:pPr>
      <w:rPr>
        <w:rFonts w:hint="default"/>
        <w:color w:val="000000"/>
        <w:position w:val="0"/>
        <w:sz w:val="24"/>
        <w:vertAlign w:val="baseline"/>
      </w:rPr>
    </w:lvl>
    <w:lvl w:ilvl="8">
      <w:start w:val="1"/>
      <w:numFmt w:val="decimal"/>
      <w:isLgl/>
      <w:suff w:val="nothing"/>
      <w:lvlText w:val="%9."/>
      <w:lvlJc w:val="left"/>
      <w:pPr>
        <w:ind w:left="0" w:firstLine="3600"/>
      </w:pPr>
      <w:rPr>
        <w:rFonts w:hint="default"/>
        <w:color w:val="000000"/>
        <w:position w:val="0"/>
        <w:sz w:val="24"/>
        <w:vertAlign w:val="baseline"/>
      </w:rPr>
    </w:lvl>
  </w:abstractNum>
  <w:abstractNum w:abstractNumId="19">
    <w:nsid w:val="00000014"/>
    <w:multiLevelType w:val="multilevel"/>
    <w:tmpl w:val="894EE88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0000015"/>
    <w:multiLevelType w:val="multilevel"/>
    <w:tmpl w:val="894EE887"/>
    <w:lvl w:ilvl="0">
      <w:start w:val="1"/>
      <w:numFmt w:val="decimal"/>
      <w:isLgl/>
      <w:suff w:val="nothing"/>
      <w:lvlText w:val="(%1)"/>
      <w:lvlJc w:val="left"/>
      <w:pPr>
        <w:ind w:left="0" w:firstLine="360"/>
      </w:pPr>
      <w:rPr>
        <w:rFonts w:hint="default"/>
        <w:color w:val="000000"/>
        <w:position w:val="0"/>
        <w:sz w:val="24"/>
        <w:vertAlign w:val="baseline"/>
      </w:rPr>
    </w:lvl>
    <w:lvl w:ilvl="1">
      <w:start w:val="1"/>
      <w:numFmt w:val="decimal"/>
      <w:isLgl/>
      <w:suff w:val="nothing"/>
      <w:lvlText w:val="%2."/>
      <w:lvlJc w:val="left"/>
      <w:pPr>
        <w:ind w:left="0" w:firstLine="1080"/>
      </w:pPr>
      <w:rPr>
        <w:rFonts w:hint="default"/>
        <w:color w:val="000000"/>
        <w:position w:val="0"/>
        <w:sz w:val="24"/>
        <w:vertAlign w:val="baseline"/>
      </w:rPr>
    </w:lvl>
    <w:lvl w:ilvl="2">
      <w:start w:val="1"/>
      <w:numFmt w:val="decimal"/>
      <w:isLgl/>
      <w:suff w:val="nothing"/>
      <w:lvlText w:val="%3."/>
      <w:lvlJc w:val="left"/>
      <w:pPr>
        <w:ind w:left="0" w:firstLine="1440"/>
      </w:pPr>
      <w:rPr>
        <w:rFonts w:hint="default"/>
        <w:color w:val="000000"/>
        <w:position w:val="0"/>
        <w:sz w:val="24"/>
        <w:vertAlign w:val="baseline"/>
      </w:rPr>
    </w:lvl>
    <w:lvl w:ilvl="3">
      <w:start w:val="1"/>
      <w:numFmt w:val="decimal"/>
      <w:isLgl/>
      <w:suff w:val="nothing"/>
      <w:lvlText w:val="%4."/>
      <w:lvlJc w:val="left"/>
      <w:pPr>
        <w:ind w:left="0" w:firstLine="1800"/>
      </w:pPr>
      <w:rPr>
        <w:rFonts w:hint="default"/>
        <w:color w:val="000000"/>
        <w:position w:val="0"/>
        <w:sz w:val="24"/>
        <w:vertAlign w:val="baseline"/>
      </w:rPr>
    </w:lvl>
    <w:lvl w:ilvl="4">
      <w:start w:val="1"/>
      <w:numFmt w:val="decimal"/>
      <w:isLgl/>
      <w:suff w:val="nothing"/>
      <w:lvlText w:val="%5."/>
      <w:lvlJc w:val="left"/>
      <w:pPr>
        <w:ind w:left="0" w:firstLine="2160"/>
      </w:pPr>
      <w:rPr>
        <w:rFonts w:hint="default"/>
        <w:color w:val="000000"/>
        <w:position w:val="0"/>
        <w:sz w:val="24"/>
        <w:vertAlign w:val="baseline"/>
      </w:rPr>
    </w:lvl>
    <w:lvl w:ilvl="5">
      <w:start w:val="1"/>
      <w:numFmt w:val="decimal"/>
      <w:isLgl/>
      <w:suff w:val="nothing"/>
      <w:lvlText w:val="%6."/>
      <w:lvlJc w:val="left"/>
      <w:pPr>
        <w:ind w:left="0" w:firstLine="2520"/>
      </w:pPr>
      <w:rPr>
        <w:rFonts w:hint="default"/>
        <w:color w:val="000000"/>
        <w:position w:val="0"/>
        <w:sz w:val="24"/>
        <w:vertAlign w:val="baseline"/>
      </w:rPr>
    </w:lvl>
    <w:lvl w:ilvl="6">
      <w:start w:val="1"/>
      <w:numFmt w:val="decimal"/>
      <w:isLgl/>
      <w:suff w:val="nothing"/>
      <w:lvlText w:val="%7."/>
      <w:lvlJc w:val="left"/>
      <w:pPr>
        <w:ind w:left="0" w:firstLine="2880"/>
      </w:pPr>
      <w:rPr>
        <w:rFonts w:hint="default"/>
        <w:color w:val="000000"/>
        <w:position w:val="0"/>
        <w:sz w:val="24"/>
        <w:vertAlign w:val="baseline"/>
      </w:rPr>
    </w:lvl>
    <w:lvl w:ilvl="7">
      <w:start w:val="1"/>
      <w:numFmt w:val="decimal"/>
      <w:isLgl/>
      <w:suff w:val="nothing"/>
      <w:lvlText w:val="%8."/>
      <w:lvlJc w:val="left"/>
      <w:pPr>
        <w:ind w:left="0" w:firstLine="3240"/>
      </w:pPr>
      <w:rPr>
        <w:rFonts w:hint="default"/>
        <w:color w:val="000000"/>
        <w:position w:val="0"/>
        <w:sz w:val="24"/>
        <w:vertAlign w:val="baseline"/>
      </w:rPr>
    </w:lvl>
    <w:lvl w:ilvl="8">
      <w:start w:val="1"/>
      <w:numFmt w:val="decimal"/>
      <w:isLgl/>
      <w:suff w:val="nothing"/>
      <w:lvlText w:val="%9."/>
      <w:lvlJc w:val="left"/>
      <w:pPr>
        <w:ind w:left="0" w:firstLine="3600"/>
      </w:pPr>
      <w:rPr>
        <w:rFonts w:hint="default"/>
        <w:color w:val="000000"/>
        <w:position w:val="0"/>
        <w:sz w:val="24"/>
        <w:vertAlign w:val="baseline"/>
      </w:rPr>
    </w:lvl>
  </w:abstractNum>
  <w:abstractNum w:abstractNumId="21">
    <w:nsid w:val="00000016"/>
    <w:multiLevelType w:val="multilevel"/>
    <w:tmpl w:val="894EE88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00000017"/>
    <w:multiLevelType w:val="multilevel"/>
    <w:tmpl w:val="894EE889"/>
    <w:lvl w:ilvl="0">
      <w:start w:val="1"/>
      <w:numFmt w:val="decimal"/>
      <w:isLgl/>
      <w:suff w:val="nothing"/>
      <w:lvlText w:val="(%1)"/>
      <w:lvlJc w:val="left"/>
      <w:pPr>
        <w:ind w:left="0" w:firstLine="360"/>
      </w:pPr>
      <w:rPr>
        <w:rFonts w:hint="default"/>
        <w:color w:val="000000"/>
        <w:position w:val="0"/>
        <w:sz w:val="24"/>
        <w:vertAlign w:val="baseline"/>
      </w:rPr>
    </w:lvl>
    <w:lvl w:ilvl="1">
      <w:start w:val="1"/>
      <w:numFmt w:val="decimal"/>
      <w:isLgl/>
      <w:suff w:val="nothing"/>
      <w:lvlText w:val="%2."/>
      <w:lvlJc w:val="left"/>
      <w:pPr>
        <w:ind w:left="0" w:firstLine="1080"/>
      </w:pPr>
      <w:rPr>
        <w:rFonts w:hint="default"/>
        <w:color w:val="000000"/>
        <w:position w:val="0"/>
        <w:sz w:val="24"/>
        <w:vertAlign w:val="baseline"/>
      </w:rPr>
    </w:lvl>
    <w:lvl w:ilvl="2">
      <w:start w:val="1"/>
      <w:numFmt w:val="decimal"/>
      <w:isLgl/>
      <w:suff w:val="nothing"/>
      <w:lvlText w:val="%3."/>
      <w:lvlJc w:val="left"/>
      <w:pPr>
        <w:ind w:left="0" w:firstLine="1440"/>
      </w:pPr>
      <w:rPr>
        <w:rFonts w:hint="default"/>
        <w:color w:val="000000"/>
        <w:position w:val="0"/>
        <w:sz w:val="24"/>
        <w:vertAlign w:val="baseline"/>
      </w:rPr>
    </w:lvl>
    <w:lvl w:ilvl="3">
      <w:start w:val="1"/>
      <w:numFmt w:val="decimal"/>
      <w:isLgl/>
      <w:suff w:val="nothing"/>
      <w:lvlText w:val="%4."/>
      <w:lvlJc w:val="left"/>
      <w:pPr>
        <w:ind w:left="0" w:firstLine="1800"/>
      </w:pPr>
      <w:rPr>
        <w:rFonts w:hint="default"/>
        <w:color w:val="000000"/>
        <w:position w:val="0"/>
        <w:sz w:val="24"/>
        <w:vertAlign w:val="baseline"/>
      </w:rPr>
    </w:lvl>
    <w:lvl w:ilvl="4">
      <w:start w:val="1"/>
      <w:numFmt w:val="decimal"/>
      <w:isLgl/>
      <w:suff w:val="nothing"/>
      <w:lvlText w:val="%5."/>
      <w:lvlJc w:val="left"/>
      <w:pPr>
        <w:ind w:left="0" w:firstLine="2160"/>
      </w:pPr>
      <w:rPr>
        <w:rFonts w:hint="default"/>
        <w:color w:val="000000"/>
        <w:position w:val="0"/>
        <w:sz w:val="24"/>
        <w:vertAlign w:val="baseline"/>
      </w:rPr>
    </w:lvl>
    <w:lvl w:ilvl="5">
      <w:start w:val="1"/>
      <w:numFmt w:val="decimal"/>
      <w:isLgl/>
      <w:suff w:val="nothing"/>
      <w:lvlText w:val="%6."/>
      <w:lvlJc w:val="left"/>
      <w:pPr>
        <w:ind w:left="0" w:firstLine="2520"/>
      </w:pPr>
      <w:rPr>
        <w:rFonts w:hint="default"/>
        <w:color w:val="000000"/>
        <w:position w:val="0"/>
        <w:sz w:val="24"/>
        <w:vertAlign w:val="baseline"/>
      </w:rPr>
    </w:lvl>
    <w:lvl w:ilvl="6">
      <w:start w:val="1"/>
      <w:numFmt w:val="decimal"/>
      <w:isLgl/>
      <w:suff w:val="nothing"/>
      <w:lvlText w:val="%7."/>
      <w:lvlJc w:val="left"/>
      <w:pPr>
        <w:ind w:left="0" w:firstLine="2880"/>
      </w:pPr>
      <w:rPr>
        <w:rFonts w:hint="default"/>
        <w:color w:val="000000"/>
        <w:position w:val="0"/>
        <w:sz w:val="24"/>
        <w:vertAlign w:val="baseline"/>
      </w:rPr>
    </w:lvl>
    <w:lvl w:ilvl="7">
      <w:start w:val="1"/>
      <w:numFmt w:val="decimal"/>
      <w:isLgl/>
      <w:suff w:val="nothing"/>
      <w:lvlText w:val="%8."/>
      <w:lvlJc w:val="left"/>
      <w:pPr>
        <w:ind w:left="0" w:firstLine="3240"/>
      </w:pPr>
      <w:rPr>
        <w:rFonts w:hint="default"/>
        <w:color w:val="000000"/>
        <w:position w:val="0"/>
        <w:sz w:val="24"/>
        <w:vertAlign w:val="baseline"/>
      </w:rPr>
    </w:lvl>
    <w:lvl w:ilvl="8">
      <w:start w:val="1"/>
      <w:numFmt w:val="decimal"/>
      <w:isLgl/>
      <w:suff w:val="nothing"/>
      <w:lvlText w:val="%9."/>
      <w:lvlJc w:val="left"/>
      <w:pPr>
        <w:ind w:left="0" w:firstLine="3600"/>
      </w:pPr>
      <w:rPr>
        <w:rFonts w:hint="default"/>
        <w:color w:val="000000"/>
        <w:position w:val="0"/>
        <w:sz w:val="24"/>
        <w:vertAlign w:val="baseline"/>
      </w:rPr>
    </w:lvl>
  </w:abstractNum>
  <w:abstractNum w:abstractNumId="23">
    <w:nsid w:val="00000018"/>
    <w:multiLevelType w:val="multilevel"/>
    <w:tmpl w:val="894EE88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00000019"/>
    <w:multiLevelType w:val="multilevel"/>
    <w:tmpl w:val="894EE88B"/>
    <w:lvl w:ilvl="0">
      <w:start w:val="1"/>
      <w:numFmt w:val="decimal"/>
      <w:isLgl/>
      <w:suff w:val="nothing"/>
      <w:lvlText w:val="(%1)"/>
      <w:lvlJc w:val="left"/>
      <w:pPr>
        <w:ind w:left="0" w:firstLine="360"/>
      </w:pPr>
      <w:rPr>
        <w:rFonts w:hint="default"/>
        <w:color w:val="000000"/>
        <w:position w:val="0"/>
        <w:sz w:val="24"/>
        <w:vertAlign w:val="baseline"/>
      </w:rPr>
    </w:lvl>
    <w:lvl w:ilvl="1">
      <w:start w:val="1"/>
      <w:numFmt w:val="decimal"/>
      <w:isLgl/>
      <w:suff w:val="nothing"/>
      <w:lvlText w:val="%2."/>
      <w:lvlJc w:val="left"/>
      <w:pPr>
        <w:ind w:left="0" w:firstLine="1080"/>
      </w:pPr>
      <w:rPr>
        <w:rFonts w:hint="default"/>
        <w:color w:val="000000"/>
        <w:position w:val="0"/>
        <w:sz w:val="24"/>
        <w:vertAlign w:val="baseline"/>
      </w:rPr>
    </w:lvl>
    <w:lvl w:ilvl="2">
      <w:start w:val="1"/>
      <w:numFmt w:val="decimal"/>
      <w:isLgl/>
      <w:suff w:val="nothing"/>
      <w:lvlText w:val="%3."/>
      <w:lvlJc w:val="left"/>
      <w:pPr>
        <w:ind w:left="0" w:firstLine="1440"/>
      </w:pPr>
      <w:rPr>
        <w:rFonts w:hint="default"/>
        <w:color w:val="000000"/>
        <w:position w:val="0"/>
        <w:sz w:val="24"/>
        <w:vertAlign w:val="baseline"/>
      </w:rPr>
    </w:lvl>
    <w:lvl w:ilvl="3">
      <w:start w:val="1"/>
      <w:numFmt w:val="decimal"/>
      <w:isLgl/>
      <w:suff w:val="nothing"/>
      <w:lvlText w:val="%4."/>
      <w:lvlJc w:val="left"/>
      <w:pPr>
        <w:ind w:left="0" w:firstLine="1800"/>
      </w:pPr>
      <w:rPr>
        <w:rFonts w:hint="default"/>
        <w:color w:val="000000"/>
        <w:position w:val="0"/>
        <w:sz w:val="24"/>
        <w:vertAlign w:val="baseline"/>
      </w:rPr>
    </w:lvl>
    <w:lvl w:ilvl="4">
      <w:start w:val="1"/>
      <w:numFmt w:val="decimal"/>
      <w:isLgl/>
      <w:suff w:val="nothing"/>
      <w:lvlText w:val="%5."/>
      <w:lvlJc w:val="left"/>
      <w:pPr>
        <w:ind w:left="0" w:firstLine="2160"/>
      </w:pPr>
      <w:rPr>
        <w:rFonts w:hint="default"/>
        <w:color w:val="000000"/>
        <w:position w:val="0"/>
        <w:sz w:val="24"/>
        <w:vertAlign w:val="baseline"/>
      </w:rPr>
    </w:lvl>
    <w:lvl w:ilvl="5">
      <w:start w:val="1"/>
      <w:numFmt w:val="decimal"/>
      <w:isLgl/>
      <w:suff w:val="nothing"/>
      <w:lvlText w:val="%6."/>
      <w:lvlJc w:val="left"/>
      <w:pPr>
        <w:ind w:left="0" w:firstLine="2520"/>
      </w:pPr>
      <w:rPr>
        <w:rFonts w:hint="default"/>
        <w:color w:val="000000"/>
        <w:position w:val="0"/>
        <w:sz w:val="24"/>
        <w:vertAlign w:val="baseline"/>
      </w:rPr>
    </w:lvl>
    <w:lvl w:ilvl="6">
      <w:start w:val="1"/>
      <w:numFmt w:val="decimal"/>
      <w:isLgl/>
      <w:suff w:val="nothing"/>
      <w:lvlText w:val="%7."/>
      <w:lvlJc w:val="left"/>
      <w:pPr>
        <w:ind w:left="0" w:firstLine="2880"/>
      </w:pPr>
      <w:rPr>
        <w:rFonts w:hint="default"/>
        <w:color w:val="000000"/>
        <w:position w:val="0"/>
        <w:sz w:val="24"/>
        <w:vertAlign w:val="baseline"/>
      </w:rPr>
    </w:lvl>
    <w:lvl w:ilvl="7">
      <w:start w:val="1"/>
      <w:numFmt w:val="decimal"/>
      <w:isLgl/>
      <w:suff w:val="nothing"/>
      <w:lvlText w:val="%8."/>
      <w:lvlJc w:val="left"/>
      <w:pPr>
        <w:ind w:left="0" w:firstLine="3240"/>
      </w:pPr>
      <w:rPr>
        <w:rFonts w:hint="default"/>
        <w:color w:val="000000"/>
        <w:position w:val="0"/>
        <w:sz w:val="24"/>
        <w:vertAlign w:val="baseline"/>
      </w:rPr>
    </w:lvl>
    <w:lvl w:ilvl="8">
      <w:start w:val="1"/>
      <w:numFmt w:val="decimal"/>
      <w:isLgl/>
      <w:suff w:val="nothing"/>
      <w:lvlText w:val="%9."/>
      <w:lvlJc w:val="left"/>
      <w:pPr>
        <w:ind w:left="0" w:firstLine="3600"/>
      </w:pPr>
      <w:rPr>
        <w:rFonts w:hint="default"/>
        <w:color w:val="000000"/>
        <w:position w:val="0"/>
        <w:sz w:val="24"/>
        <w:vertAlign w:val="baseline"/>
      </w:rPr>
    </w:lvl>
  </w:abstractNum>
  <w:abstractNum w:abstractNumId="25">
    <w:nsid w:val="0000001A"/>
    <w:multiLevelType w:val="multilevel"/>
    <w:tmpl w:val="894EE883"/>
    <w:lvl w:ilvl="0">
      <w:start w:val="1"/>
      <w:numFmt w:val="decimal"/>
      <w:isLgl/>
      <w:suff w:val="nothing"/>
      <w:lvlText w:val="(%1)"/>
      <w:lvlJc w:val="left"/>
      <w:pPr>
        <w:ind w:left="0" w:firstLine="360"/>
      </w:pPr>
      <w:rPr>
        <w:rFonts w:hint="default"/>
        <w:color w:val="000000"/>
        <w:position w:val="0"/>
        <w:sz w:val="24"/>
        <w:vertAlign w:val="baseline"/>
      </w:rPr>
    </w:lvl>
    <w:lvl w:ilvl="1">
      <w:start w:val="1"/>
      <w:numFmt w:val="decimal"/>
      <w:isLgl/>
      <w:suff w:val="nothing"/>
      <w:lvlText w:val="%2."/>
      <w:lvlJc w:val="left"/>
      <w:pPr>
        <w:ind w:left="0" w:firstLine="1080"/>
      </w:pPr>
      <w:rPr>
        <w:rFonts w:hint="default"/>
        <w:color w:val="000000"/>
        <w:position w:val="0"/>
        <w:sz w:val="24"/>
        <w:vertAlign w:val="baseline"/>
      </w:rPr>
    </w:lvl>
    <w:lvl w:ilvl="2">
      <w:start w:val="1"/>
      <w:numFmt w:val="decimal"/>
      <w:isLgl/>
      <w:suff w:val="nothing"/>
      <w:lvlText w:val="%3."/>
      <w:lvlJc w:val="left"/>
      <w:pPr>
        <w:ind w:left="0" w:firstLine="1440"/>
      </w:pPr>
      <w:rPr>
        <w:rFonts w:hint="default"/>
        <w:color w:val="000000"/>
        <w:position w:val="0"/>
        <w:sz w:val="24"/>
        <w:vertAlign w:val="baseline"/>
      </w:rPr>
    </w:lvl>
    <w:lvl w:ilvl="3">
      <w:start w:val="1"/>
      <w:numFmt w:val="decimal"/>
      <w:isLgl/>
      <w:suff w:val="nothing"/>
      <w:lvlText w:val="%4."/>
      <w:lvlJc w:val="left"/>
      <w:pPr>
        <w:ind w:left="0" w:firstLine="1800"/>
      </w:pPr>
      <w:rPr>
        <w:rFonts w:hint="default"/>
        <w:color w:val="000000"/>
        <w:position w:val="0"/>
        <w:sz w:val="24"/>
        <w:vertAlign w:val="baseline"/>
      </w:rPr>
    </w:lvl>
    <w:lvl w:ilvl="4">
      <w:start w:val="1"/>
      <w:numFmt w:val="decimal"/>
      <w:isLgl/>
      <w:suff w:val="nothing"/>
      <w:lvlText w:val="%5."/>
      <w:lvlJc w:val="left"/>
      <w:pPr>
        <w:ind w:left="0" w:firstLine="2160"/>
      </w:pPr>
      <w:rPr>
        <w:rFonts w:hint="default"/>
        <w:color w:val="000000"/>
        <w:position w:val="0"/>
        <w:sz w:val="24"/>
        <w:vertAlign w:val="baseline"/>
      </w:rPr>
    </w:lvl>
    <w:lvl w:ilvl="5">
      <w:start w:val="1"/>
      <w:numFmt w:val="decimal"/>
      <w:isLgl/>
      <w:suff w:val="nothing"/>
      <w:lvlText w:val="%6."/>
      <w:lvlJc w:val="left"/>
      <w:pPr>
        <w:ind w:left="0" w:firstLine="2520"/>
      </w:pPr>
      <w:rPr>
        <w:rFonts w:hint="default"/>
        <w:color w:val="000000"/>
        <w:position w:val="0"/>
        <w:sz w:val="24"/>
        <w:vertAlign w:val="baseline"/>
      </w:rPr>
    </w:lvl>
    <w:lvl w:ilvl="6">
      <w:start w:val="1"/>
      <w:numFmt w:val="decimal"/>
      <w:isLgl/>
      <w:suff w:val="nothing"/>
      <w:lvlText w:val="%7."/>
      <w:lvlJc w:val="left"/>
      <w:pPr>
        <w:ind w:left="0" w:firstLine="2880"/>
      </w:pPr>
      <w:rPr>
        <w:rFonts w:hint="default"/>
        <w:color w:val="000000"/>
        <w:position w:val="0"/>
        <w:sz w:val="24"/>
        <w:vertAlign w:val="baseline"/>
      </w:rPr>
    </w:lvl>
    <w:lvl w:ilvl="7">
      <w:start w:val="1"/>
      <w:numFmt w:val="decimal"/>
      <w:isLgl/>
      <w:suff w:val="nothing"/>
      <w:lvlText w:val="%8."/>
      <w:lvlJc w:val="left"/>
      <w:pPr>
        <w:ind w:left="0" w:firstLine="3240"/>
      </w:pPr>
      <w:rPr>
        <w:rFonts w:hint="default"/>
        <w:color w:val="000000"/>
        <w:position w:val="0"/>
        <w:sz w:val="24"/>
        <w:vertAlign w:val="baseline"/>
      </w:rPr>
    </w:lvl>
    <w:lvl w:ilvl="8">
      <w:start w:val="1"/>
      <w:numFmt w:val="decimal"/>
      <w:isLgl/>
      <w:suff w:val="nothing"/>
      <w:lvlText w:val="%9."/>
      <w:lvlJc w:val="left"/>
      <w:pPr>
        <w:ind w:left="0" w:firstLine="3600"/>
      </w:pPr>
      <w:rPr>
        <w:rFonts w:hint="default"/>
        <w:color w:val="000000"/>
        <w:position w:val="0"/>
        <w:sz w:val="24"/>
        <w:vertAlign w:val="baseline"/>
      </w:rPr>
    </w:lvl>
  </w:abstractNum>
  <w:abstractNum w:abstractNumId="26">
    <w:nsid w:val="037F46BA"/>
    <w:multiLevelType w:val="hybridMultilevel"/>
    <w:tmpl w:val="6F56A056"/>
    <w:lvl w:ilvl="0" w:tplc="1E54E8D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07EF057A"/>
    <w:multiLevelType w:val="multilevel"/>
    <w:tmpl w:val="9028EA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12061F7F"/>
    <w:multiLevelType w:val="multilevel"/>
    <w:tmpl w:val="E7BEF2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364D54E0"/>
    <w:multiLevelType w:val="multilevel"/>
    <w:tmpl w:val="E7BEF2FE"/>
    <w:lvl w:ilvl="0">
      <w:start w:val="1"/>
      <w:numFmt w:val="decimal"/>
      <w:lvlText w:val="%1"/>
      <w:lvlJc w:val="left"/>
      <w:pPr>
        <w:ind w:left="72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0">
    <w:nsid w:val="3D8D7E3F"/>
    <w:multiLevelType w:val="multilevel"/>
    <w:tmpl w:val="2ACE93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40704CDA"/>
    <w:multiLevelType w:val="hybridMultilevel"/>
    <w:tmpl w:val="84B2FF9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481461F4"/>
    <w:multiLevelType w:val="hybridMultilevel"/>
    <w:tmpl w:val="120CAB1A"/>
    <w:lvl w:ilvl="0" w:tplc="A7503874">
      <w:numFmt w:val="bullet"/>
      <w:lvlText w:val=""/>
      <w:lvlJc w:val="left"/>
      <w:pPr>
        <w:ind w:left="720" w:hanging="360"/>
      </w:pPr>
      <w:rPr>
        <w:rFonts w:ascii="Symbol" w:eastAsia="Calibri" w:hAnsi="Symbo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4C83D97"/>
    <w:multiLevelType w:val="multilevel"/>
    <w:tmpl w:val="2160E7B6"/>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8F323DF"/>
    <w:multiLevelType w:val="hybridMultilevel"/>
    <w:tmpl w:val="CED8E256"/>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5ED856D7"/>
    <w:multiLevelType w:val="multilevel"/>
    <w:tmpl w:val="4E0691C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5F4D494E"/>
    <w:multiLevelType w:val="multilevel"/>
    <w:tmpl w:val="F9BC47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3504BF8"/>
    <w:multiLevelType w:val="multilevel"/>
    <w:tmpl w:val="F9BC47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05657E4"/>
    <w:multiLevelType w:val="hybridMultilevel"/>
    <w:tmpl w:val="34F87F6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9">
    <w:nsid w:val="7B247865"/>
    <w:multiLevelType w:val="hybridMultilevel"/>
    <w:tmpl w:val="C67C34A8"/>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9"/>
  </w:num>
  <w:num w:numId="2">
    <w:abstractNumId w:val="34"/>
  </w:num>
  <w:num w:numId="3">
    <w:abstractNumId w:val="0"/>
  </w:num>
  <w:num w:numId="4">
    <w:abstractNumId w:val="1"/>
  </w:num>
  <w:num w:numId="5">
    <w:abstractNumId w:val="2"/>
  </w:num>
  <w:num w:numId="6">
    <w:abstractNumId w:val="3"/>
  </w:num>
  <w:num w:numId="7">
    <w:abstractNumId w:val="4"/>
  </w:num>
  <w:num w:numId="8">
    <w:abstractNumId w:val="5"/>
  </w:num>
  <w:num w:numId="9">
    <w:abstractNumId w:val="27"/>
  </w:num>
  <w:num w:numId="10">
    <w:abstractNumId w:val="28"/>
  </w:num>
  <w:num w:numId="11">
    <w:abstractNumId w:val="32"/>
  </w:num>
  <w:num w:numId="12">
    <w:abstractNumId w:val="30"/>
  </w:num>
  <w:num w:numId="13">
    <w:abstractNumId w:val="6"/>
  </w:num>
  <w:num w:numId="14">
    <w:abstractNumId w:val="7"/>
  </w:num>
  <w:num w:numId="15">
    <w:abstractNumId w:val="36"/>
  </w:num>
  <w:num w:numId="16">
    <w:abstractNumId w:val="8"/>
  </w:num>
  <w:num w:numId="17">
    <w:abstractNumId w:val="9"/>
  </w:num>
  <w:num w:numId="18">
    <w:abstractNumId w:val="2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20"/>
  </w:num>
  <w:num w:numId="30">
    <w:abstractNumId w:val="21"/>
  </w:num>
  <w:num w:numId="31">
    <w:abstractNumId w:val="22"/>
  </w:num>
  <w:num w:numId="32">
    <w:abstractNumId w:val="23"/>
  </w:num>
  <w:num w:numId="33">
    <w:abstractNumId w:val="24"/>
  </w:num>
  <w:num w:numId="34">
    <w:abstractNumId w:val="25"/>
  </w:num>
  <w:num w:numId="35">
    <w:abstractNumId w:val="37"/>
  </w:num>
  <w:num w:numId="36">
    <w:abstractNumId w:val="26"/>
  </w:num>
  <w:num w:numId="37">
    <w:abstractNumId w:val="38"/>
  </w:num>
  <w:num w:numId="38">
    <w:abstractNumId w:val="31"/>
  </w:num>
  <w:num w:numId="39">
    <w:abstractNumId w:val="33"/>
  </w:num>
  <w:num w:numId="4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527EEF"/>
    <w:rsid w:val="00003D7A"/>
    <w:rsid w:val="00004793"/>
    <w:rsid w:val="00013ADA"/>
    <w:rsid w:val="00034A4C"/>
    <w:rsid w:val="00060FEF"/>
    <w:rsid w:val="00087B60"/>
    <w:rsid w:val="000902FA"/>
    <w:rsid w:val="000D3DF8"/>
    <w:rsid w:val="0010327F"/>
    <w:rsid w:val="001322F1"/>
    <w:rsid w:val="00137647"/>
    <w:rsid w:val="00156C16"/>
    <w:rsid w:val="001A210B"/>
    <w:rsid w:val="001C0871"/>
    <w:rsid w:val="001C294B"/>
    <w:rsid w:val="001C774E"/>
    <w:rsid w:val="00230D94"/>
    <w:rsid w:val="0023792D"/>
    <w:rsid w:val="00246A0A"/>
    <w:rsid w:val="002A7E98"/>
    <w:rsid w:val="0034035C"/>
    <w:rsid w:val="00391518"/>
    <w:rsid w:val="00396BEB"/>
    <w:rsid w:val="003D1042"/>
    <w:rsid w:val="00401675"/>
    <w:rsid w:val="0040260D"/>
    <w:rsid w:val="00424E26"/>
    <w:rsid w:val="00455457"/>
    <w:rsid w:val="00470F24"/>
    <w:rsid w:val="00473FF8"/>
    <w:rsid w:val="004D61D8"/>
    <w:rsid w:val="00527EEF"/>
    <w:rsid w:val="00576CBA"/>
    <w:rsid w:val="00587E3E"/>
    <w:rsid w:val="005B320B"/>
    <w:rsid w:val="005B7CA9"/>
    <w:rsid w:val="00631E2E"/>
    <w:rsid w:val="00644C25"/>
    <w:rsid w:val="00675602"/>
    <w:rsid w:val="00697722"/>
    <w:rsid w:val="0070505A"/>
    <w:rsid w:val="007471B2"/>
    <w:rsid w:val="007557CF"/>
    <w:rsid w:val="007A7E85"/>
    <w:rsid w:val="00844EC1"/>
    <w:rsid w:val="00856ACF"/>
    <w:rsid w:val="0086156C"/>
    <w:rsid w:val="008735D1"/>
    <w:rsid w:val="00882F16"/>
    <w:rsid w:val="008F11ED"/>
    <w:rsid w:val="008F3718"/>
    <w:rsid w:val="008F6009"/>
    <w:rsid w:val="009043E1"/>
    <w:rsid w:val="0090647E"/>
    <w:rsid w:val="00926F44"/>
    <w:rsid w:val="009B7687"/>
    <w:rsid w:val="009D4479"/>
    <w:rsid w:val="00AB4D0A"/>
    <w:rsid w:val="00AE0CA7"/>
    <w:rsid w:val="00B4064E"/>
    <w:rsid w:val="00B43D02"/>
    <w:rsid w:val="00B515A4"/>
    <w:rsid w:val="00B91172"/>
    <w:rsid w:val="00BD7AA9"/>
    <w:rsid w:val="00C02CFA"/>
    <w:rsid w:val="00C816AA"/>
    <w:rsid w:val="00C90D20"/>
    <w:rsid w:val="00C940F7"/>
    <w:rsid w:val="00CC6613"/>
    <w:rsid w:val="00CF4EF4"/>
    <w:rsid w:val="00D10D25"/>
    <w:rsid w:val="00D1507B"/>
    <w:rsid w:val="00D37078"/>
    <w:rsid w:val="00D40157"/>
    <w:rsid w:val="00D41B1C"/>
    <w:rsid w:val="00D452C1"/>
    <w:rsid w:val="00D66C60"/>
    <w:rsid w:val="00D70986"/>
    <w:rsid w:val="00D715A5"/>
    <w:rsid w:val="00DA5264"/>
    <w:rsid w:val="00DB1353"/>
    <w:rsid w:val="00DE17C4"/>
    <w:rsid w:val="00DF2A4B"/>
    <w:rsid w:val="00E206F8"/>
    <w:rsid w:val="00E62DE2"/>
    <w:rsid w:val="00E8189B"/>
    <w:rsid w:val="00EF00CD"/>
    <w:rsid w:val="00F20028"/>
    <w:rsid w:val="00F71323"/>
    <w:rsid w:val="00F83FD9"/>
    <w:rsid w:val="00F92937"/>
    <w:rsid w:val="00FD085E"/>
    <w:rsid w:val="00FE60A7"/>
    <w:rsid w:val="00FE679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371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7EEF"/>
    <w:pPr>
      <w:ind w:left="720"/>
      <w:contextualSpacing/>
    </w:pPr>
  </w:style>
  <w:style w:type="paragraph" w:customStyle="1" w:styleId="WW-Standard">
    <w:name w:val="WW-Standard"/>
    <w:rsid w:val="00D715A5"/>
    <w:pPr>
      <w:suppressAutoHyphens/>
      <w:spacing w:after="0" w:line="240" w:lineRule="auto"/>
    </w:pPr>
    <w:rPr>
      <w:rFonts w:ascii="Times New Roman" w:eastAsia="ヒラギノ角ゴ Pro W3" w:hAnsi="Times New Roman" w:cs="Times New Roman"/>
      <w:color w:val="000000"/>
      <w:kern w:val="1"/>
      <w:sz w:val="24"/>
      <w:szCs w:val="20"/>
      <w:lang w:eastAsia="de-DE"/>
    </w:rPr>
  </w:style>
  <w:style w:type="paragraph" w:customStyle="1" w:styleId="FreieFormB">
    <w:name w:val="Freie Form B"/>
    <w:rsid w:val="00D715A5"/>
    <w:pPr>
      <w:spacing w:after="0" w:line="240" w:lineRule="auto"/>
    </w:pPr>
    <w:rPr>
      <w:rFonts w:ascii="Times New Roman" w:eastAsia="ヒラギノ角ゴ Pro W3" w:hAnsi="Times New Roman" w:cs="Times New Roman"/>
      <w:color w:val="000000"/>
      <w:sz w:val="20"/>
      <w:szCs w:val="20"/>
      <w:lang w:eastAsia="de-DE"/>
    </w:rPr>
  </w:style>
  <w:style w:type="paragraph" w:styleId="Sprechblasentext">
    <w:name w:val="Balloon Text"/>
    <w:basedOn w:val="Standard"/>
    <w:link w:val="SprechblasentextZchn"/>
    <w:uiPriority w:val="99"/>
    <w:semiHidden/>
    <w:unhideWhenUsed/>
    <w:rsid w:val="008615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156C"/>
    <w:rPr>
      <w:rFonts w:ascii="Tahoma" w:hAnsi="Tahoma" w:cs="Tahoma"/>
      <w:sz w:val="16"/>
      <w:szCs w:val="16"/>
    </w:rPr>
  </w:style>
  <w:style w:type="numbering" w:customStyle="1" w:styleId="List7">
    <w:name w:val="List 7"/>
    <w:rsid w:val="0086156C"/>
  </w:style>
  <w:style w:type="numbering" w:customStyle="1" w:styleId="List8">
    <w:name w:val="List 8"/>
    <w:rsid w:val="00C816AA"/>
  </w:style>
  <w:style w:type="numbering" w:customStyle="1" w:styleId="List9">
    <w:name w:val="List 9"/>
    <w:rsid w:val="00137647"/>
  </w:style>
  <w:style w:type="numbering" w:customStyle="1" w:styleId="List10">
    <w:name w:val="List 10"/>
    <w:rsid w:val="00137647"/>
  </w:style>
  <w:style w:type="numbering" w:customStyle="1" w:styleId="List11">
    <w:name w:val="List 11"/>
    <w:rsid w:val="00137647"/>
  </w:style>
  <w:style w:type="numbering" w:customStyle="1" w:styleId="List12">
    <w:name w:val="List 12"/>
    <w:rsid w:val="00137647"/>
  </w:style>
  <w:style w:type="numbering" w:customStyle="1" w:styleId="List13">
    <w:name w:val="List 13"/>
    <w:rsid w:val="00137647"/>
  </w:style>
  <w:style w:type="numbering" w:customStyle="1" w:styleId="List14">
    <w:name w:val="List 14"/>
    <w:rsid w:val="00137647"/>
  </w:style>
  <w:style w:type="numbering" w:customStyle="1" w:styleId="List15">
    <w:name w:val="List 15"/>
    <w:rsid w:val="00137647"/>
  </w:style>
  <w:style w:type="numbering" w:customStyle="1" w:styleId="List16">
    <w:name w:val="List 16"/>
    <w:rsid w:val="00137647"/>
  </w:style>
  <w:style w:type="paragraph" w:styleId="Kopfzeile">
    <w:name w:val="header"/>
    <w:basedOn w:val="Standard"/>
    <w:link w:val="KopfzeileZchn"/>
    <w:uiPriority w:val="99"/>
    <w:unhideWhenUsed/>
    <w:rsid w:val="005B7CA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B7CA9"/>
  </w:style>
  <w:style w:type="paragraph" w:styleId="Fuzeile">
    <w:name w:val="footer"/>
    <w:basedOn w:val="Standard"/>
    <w:link w:val="FuzeileZchn"/>
    <w:uiPriority w:val="99"/>
    <w:unhideWhenUsed/>
    <w:rsid w:val="005B7CA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B7C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2C473-9C90-4E29-B663-CFCED369F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2686</Words>
  <Characters>16927</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HAW-Hamburg</Company>
  <LinksUpToDate>false</LinksUpToDate>
  <CharactersWithSpaces>19574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aaw252</dc:creator>
  <cp:keywords/>
  <dc:description/>
  <cp:lastModifiedBy>aaw252</cp:lastModifiedBy>
  <cp:revision>88</cp:revision>
  <dcterms:created xsi:type="dcterms:W3CDTF">2011-06-21T11:10:00Z</dcterms:created>
  <dcterms:modified xsi:type="dcterms:W3CDTF">2011-06-23T08:48:00Z</dcterms:modified>
</cp:coreProperties>
</file>